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2040"/>
        <w:gridCol w:w="10200"/>
      </w:tblGrid>
      <w:tr w:rsidR="00DC3FC1" w14:paraId="48B83AE1" w14:textId="77777777">
        <w:trPr>
          <w:trHeight w:val="1560"/>
          <w:tblCellSpacing w:w="0" w:type="dxa"/>
        </w:trPr>
        <w:tc>
          <w:tcPr>
            <w:tcW w:w="2040" w:type="dxa"/>
            <w:shd w:val="clear" w:color="auto" w:fill="434D54"/>
            <w:tcMar>
              <w:top w:w="640" w:type="dxa"/>
              <w:left w:w="0" w:type="dxa"/>
              <w:bottom w:w="0" w:type="dxa"/>
              <w:right w:w="0" w:type="dxa"/>
            </w:tcMar>
            <w:hideMark/>
          </w:tcPr>
          <w:p w14:paraId="53ECD375" w14:textId="77777777" w:rsidR="00DC3FC1" w:rsidRDefault="00000000">
            <w:pPr>
              <w:rPr>
                <w:rFonts w:ascii="Arial" w:eastAsia="Arial" w:hAnsi="Arial" w:cs="Arial"/>
                <w:color w:val="FFFFFF"/>
                <w:sz w:val="18"/>
                <w:szCs w:val="18"/>
              </w:rPr>
            </w:pPr>
            <w:r>
              <w:rPr>
                <w:rFonts w:ascii="Arial" w:eastAsia="Arial" w:hAnsi="Arial" w:cs="Arial"/>
                <w:noProof/>
                <w:color w:val="FFFFFF"/>
                <w:sz w:val="18"/>
                <w:szCs w:val="18"/>
              </w:rPr>
              <w:drawing>
                <wp:anchor distT="0" distB="0" distL="114300" distR="114300" simplePos="0" relativeHeight="251658240" behindDoc="0" locked="0" layoutInCell="1" allowOverlap="1" wp14:anchorId="10A30CF8" wp14:editId="5A353DB0">
                  <wp:simplePos x="0" y="0"/>
                  <wp:positionH relativeFrom="column">
                    <wp:posOffset>444500</wp:posOffset>
                  </wp:positionH>
                  <wp:positionV relativeFrom="paragraph">
                    <wp:posOffset>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200" w:type="dxa"/>
            <w:shd w:val="clear" w:color="auto" w:fill="434D54"/>
            <w:tcMar>
              <w:top w:w="640" w:type="dxa"/>
              <w:left w:w="0" w:type="dxa"/>
              <w:bottom w:w="0" w:type="dxa"/>
              <w:right w:w="700" w:type="dxa"/>
            </w:tcMar>
            <w:hideMark/>
          </w:tcPr>
          <w:p w14:paraId="3F790526" w14:textId="77777777" w:rsidR="00DC3FC1" w:rsidRDefault="00000000">
            <w:pPr>
              <w:pStyle w:val="div"/>
              <w:spacing w:line="660" w:lineRule="exact"/>
              <w:ind w:left="440" w:right="700"/>
              <w:rPr>
                <w:rStyle w:val="divPARAGRAPHNAMEdiv"/>
                <w:rFonts w:ascii="Arial" w:eastAsia="Arial" w:hAnsi="Arial" w:cs="Arial"/>
                <w:b/>
                <w:bCs/>
                <w:caps/>
                <w:color w:val="FFFFFF"/>
                <w:spacing w:val="10"/>
                <w:sz w:val="66"/>
                <w:szCs w:val="66"/>
                <w:shd w:val="clear" w:color="auto" w:fill="auto"/>
              </w:rPr>
            </w:pPr>
            <w:r>
              <w:rPr>
                <w:rStyle w:val="span"/>
                <w:rFonts w:ascii="Arial" w:eastAsia="Arial" w:hAnsi="Arial" w:cs="Arial"/>
                <w:b/>
                <w:bCs/>
                <w:caps/>
                <w:color w:val="FFFFFF"/>
                <w:spacing w:val="10"/>
                <w:sz w:val="66"/>
                <w:szCs w:val="66"/>
              </w:rPr>
              <w:t xml:space="preserve">VIKAS PANDEY </w:t>
            </w:r>
          </w:p>
          <w:p w14:paraId="20C74DE3" w14:textId="2B5952E2" w:rsidR="00DC3FC1" w:rsidRDefault="00000000">
            <w:pPr>
              <w:pStyle w:val="documentzipsuffix"/>
              <w:ind w:left="440"/>
              <w:rPr>
                <w:rStyle w:val="divPARAGRAPHCNTCdiv"/>
                <w:rFonts w:ascii="Arial" w:eastAsia="Arial" w:hAnsi="Arial" w:cs="Arial"/>
                <w:color w:val="FFFFFF"/>
                <w:sz w:val="18"/>
                <w:szCs w:val="18"/>
                <w:shd w:val="clear" w:color="auto" w:fill="auto"/>
              </w:rPr>
            </w:pPr>
            <w:r>
              <w:rPr>
                <w:rStyle w:val="span"/>
                <w:rFonts w:ascii="Arial" w:eastAsia="Arial" w:hAnsi="Arial" w:cs="Arial"/>
                <w:color w:val="FFFFFF"/>
                <w:sz w:val="18"/>
                <w:szCs w:val="18"/>
              </w:rPr>
              <w:t xml:space="preserve">Current Location </w:t>
            </w:r>
            <w:proofErr w:type="gramStart"/>
            <w:r>
              <w:rPr>
                <w:rStyle w:val="span"/>
                <w:rFonts w:ascii="Arial" w:eastAsia="Arial" w:hAnsi="Arial" w:cs="Arial"/>
                <w:color w:val="FFFFFF"/>
                <w:sz w:val="18"/>
                <w:szCs w:val="18"/>
              </w:rPr>
              <w:t>India</w:t>
            </w:r>
            <w:r w:rsidR="0028488F">
              <w:rPr>
                <w:rStyle w:val="span"/>
                <w:rFonts w:ascii="Arial" w:eastAsia="Arial" w:hAnsi="Arial" w:cs="Arial"/>
                <w:color w:val="FFFFFF"/>
                <w:sz w:val="18"/>
                <w:szCs w:val="18"/>
              </w:rPr>
              <w:t>(</w:t>
            </w:r>
            <w:proofErr w:type="gramEnd"/>
            <w:r w:rsidR="0028488F">
              <w:rPr>
                <w:rStyle w:val="span"/>
                <w:rFonts w:ascii="Arial" w:eastAsia="Arial" w:hAnsi="Arial" w:cs="Arial"/>
                <w:color w:val="FFFFFF"/>
                <w:sz w:val="18"/>
                <w:szCs w:val="18"/>
              </w:rPr>
              <w:t>Kolkata)</w:t>
            </w:r>
          </w:p>
          <w:p w14:paraId="1903B118" w14:textId="717D086A" w:rsidR="00DC3FC1" w:rsidRDefault="00000000">
            <w:pPr>
              <w:ind w:left="440"/>
              <w:textAlignment w:val="auto"/>
              <w:rPr>
                <w:rStyle w:val="span"/>
                <w:rFonts w:ascii="Arial" w:eastAsia="Arial" w:hAnsi="Arial" w:cs="Arial"/>
                <w:color w:val="FFFFFF"/>
                <w:sz w:val="18"/>
                <w:szCs w:val="18"/>
              </w:rPr>
            </w:pPr>
            <w:proofErr w:type="gramStart"/>
            <w:r>
              <w:rPr>
                <w:rStyle w:val="span"/>
                <w:rFonts w:ascii="Arial" w:eastAsia="Arial" w:hAnsi="Arial" w:cs="Arial"/>
                <w:color w:val="FFFFFF"/>
                <w:sz w:val="18"/>
                <w:szCs w:val="18"/>
              </w:rPr>
              <w:t>starvikass@gmail.com</w:t>
            </w:r>
            <w:r>
              <w:rPr>
                <w:rStyle w:val="sprtr"/>
                <w:rFonts w:ascii="Arial" w:eastAsia="Arial" w:hAnsi="Arial" w:cs="Arial"/>
                <w:color w:val="FFFFFF"/>
                <w:sz w:val="18"/>
                <w:szCs w:val="18"/>
              </w:rPr>
              <w:t>  /</w:t>
            </w:r>
            <w:proofErr w:type="gramEnd"/>
            <w:r>
              <w:rPr>
                <w:rStyle w:val="sprtr"/>
                <w:rFonts w:ascii="Arial" w:eastAsia="Arial" w:hAnsi="Arial" w:cs="Arial"/>
                <w:color w:val="FFFFFF"/>
                <w:sz w:val="18"/>
                <w:szCs w:val="18"/>
              </w:rPr>
              <w:t>  </w:t>
            </w:r>
            <w:r>
              <w:rPr>
                <w:rStyle w:val="span"/>
                <w:rFonts w:ascii="Arial" w:eastAsia="Arial" w:hAnsi="Arial" w:cs="Arial"/>
                <w:color w:val="FFFFFF"/>
                <w:sz w:val="18"/>
                <w:szCs w:val="18"/>
              </w:rPr>
              <w:t>+91</w:t>
            </w:r>
            <w:r>
              <w:rPr>
                <w:rStyle w:val="span"/>
                <w:rFonts w:ascii="Arial" w:eastAsia="Arial" w:hAnsi="Arial" w:cs="Arial"/>
                <w:color w:val="FFFFFF"/>
                <w:sz w:val="18"/>
                <w:szCs w:val="18"/>
              </w:rPr>
              <w:noBreakHyphen/>
            </w:r>
            <w:r w:rsidR="00C6289F">
              <w:rPr>
                <w:rStyle w:val="span"/>
                <w:rFonts w:ascii="Arial" w:eastAsia="Arial" w:hAnsi="Arial" w:cs="Arial"/>
                <w:color w:val="FFFFFF"/>
                <w:sz w:val="18"/>
                <w:szCs w:val="18"/>
              </w:rPr>
              <w:t xml:space="preserve"> 8910599783</w:t>
            </w:r>
            <w:r w:rsidR="00304414">
              <w:rPr>
                <w:rStyle w:val="span"/>
                <w:rFonts w:ascii="Arial" w:eastAsia="Arial" w:hAnsi="Arial" w:cs="Arial"/>
                <w:color w:val="FFFFFF"/>
                <w:sz w:val="18"/>
                <w:szCs w:val="18"/>
              </w:rPr>
              <w:t>/7666836624</w:t>
            </w:r>
          </w:p>
          <w:p w14:paraId="3DAD9EF7" w14:textId="77777777" w:rsidR="00DC3FC1" w:rsidRDefault="00000000">
            <w:pPr>
              <w:pStyle w:val="div"/>
              <w:spacing w:line="300" w:lineRule="exact"/>
              <w:ind w:left="440"/>
              <w:rPr>
                <w:rStyle w:val="divPARAGRAPHCNTCdiv"/>
                <w:rFonts w:ascii="Arial" w:eastAsia="Arial" w:hAnsi="Arial" w:cs="Arial"/>
                <w:color w:val="FFFFFF"/>
                <w:sz w:val="18"/>
                <w:szCs w:val="18"/>
                <w:shd w:val="clear" w:color="auto" w:fill="auto"/>
              </w:rPr>
            </w:pPr>
            <w:r>
              <w:rPr>
                <w:rStyle w:val="divPARAGRAPHCNTCdiv"/>
                <w:rFonts w:ascii="Arial" w:eastAsia="Arial" w:hAnsi="Arial" w:cs="Arial"/>
                <w:color w:val="FFFFFF"/>
                <w:sz w:val="18"/>
                <w:szCs w:val="18"/>
                <w:shd w:val="clear" w:color="auto" w:fill="auto"/>
              </w:rPr>
              <w:t> </w:t>
            </w:r>
          </w:p>
        </w:tc>
      </w:tr>
    </w:tbl>
    <w:p w14:paraId="5EB798B6" w14:textId="77777777" w:rsidR="00DC3FC1" w:rsidRDefault="00DC3FC1">
      <w:pPr>
        <w:rPr>
          <w:vanish/>
        </w:rPr>
        <w:sectPr w:rsidR="00DC3FC1" w:rsidSect="00A5017E">
          <w:headerReference w:type="default" r:id="rId8"/>
          <w:footerReference w:type="default" r:id="rId9"/>
          <w:pgSz w:w="12240" w:h="15840"/>
          <w:pgMar w:top="0" w:right="700" w:bottom="400" w:left="0" w:header="0" w:footer="0" w:gutter="0"/>
          <w:cols w:space="720"/>
        </w:sectPr>
      </w:pPr>
    </w:p>
    <w:p w14:paraId="446A6931" w14:textId="77777777" w:rsidR="00DC3FC1" w:rsidRDefault="00DC3FC1">
      <w:pPr>
        <w:rPr>
          <w:vanish/>
        </w:rPr>
      </w:pPr>
    </w:p>
    <w:p w14:paraId="415245EE" w14:textId="77777777" w:rsidR="00DC3FC1" w:rsidRDefault="00DC3FC1">
      <w:pPr>
        <w:rPr>
          <w:vanish/>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0840"/>
      </w:tblGrid>
      <w:tr w:rsidR="00DC3FC1" w14:paraId="32776A06" w14:textId="77777777">
        <w:trPr>
          <w:tblCellSpacing w:w="0" w:type="dxa"/>
        </w:trPr>
        <w:tc>
          <w:tcPr>
            <w:tcW w:w="0" w:type="auto"/>
            <w:tcMar>
              <w:top w:w="300" w:type="dxa"/>
              <w:left w:w="0" w:type="dxa"/>
              <w:bottom w:w="100" w:type="dxa"/>
              <w:right w:w="0" w:type="dxa"/>
            </w:tcMar>
            <w:vAlign w:val="bottom"/>
            <w:hideMark/>
          </w:tcPr>
          <w:p w14:paraId="0C51A018" w14:textId="77777777" w:rsidR="00DC3FC1" w:rsidRDefault="00000000">
            <w:pPr>
              <w:rPr>
                <w:rFonts w:ascii="Arial" w:eastAsia="Arial" w:hAnsi="Arial" w:cs="Arial"/>
                <w:color w:val="494C4E"/>
                <w:sz w:val="18"/>
                <w:szCs w:val="18"/>
              </w:rPr>
            </w:pPr>
            <w:r>
              <w:rPr>
                <w:rStyle w:val="divdocumentSECTIONCNTCsectionnotbtnlnkdivheadingdivsectiontitle"/>
                <w:rFonts w:ascii="Arial" w:eastAsia="Arial" w:hAnsi="Arial" w:cs="Arial"/>
                <w:b/>
                <w:bCs/>
                <w:caps/>
                <w:color w:val="434D54"/>
                <w:spacing w:val="10"/>
                <w:sz w:val="20"/>
                <w:szCs w:val="20"/>
              </w:rPr>
              <w:t>Profiles</w:t>
            </w:r>
          </w:p>
        </w:tc>
      </w:tr>
    </w:tbl>
    <w:p w14:paraId="2A2B2F97" w14:textId="77777777" w:rsidR="00DC3FC1" w:rsidRDefault="00000000">
      <w:pPr>
        <w:pStyle w:val="divdocumentulli"/>
        <w:numPr>
          <w:ilvl w:val="0"/>
          <w:numId w:val="1"/>
        </w:numPr>
        <w:pBdr>
          <w:left w:val="none" w:sz="0" w:space="0" w:color="auto"/>
        </w:pBdr>
        <w:spacing w:after="300"/>
        <w:ind w:hanging="443"/>
        <w:rPr>
          <w:rFonts w:ascii="Arial" w:eastAsia="Arial" w:hAnsi="Arial" w:cs="Arial"/>
          <w:color w:val="494C4E"/>
          <w:sz w:val="18"/>
          <w:szCs w:val="18"/>
        </w:rPr>
      </w:pPr>
      <w:r>
        <w:rPr>
          <w:rStyle w:val="span"/>
          <w:rFonts w:ascii="Arial" w:eastAsia="Arial" w:hAnsi="Arial" w:cs="Arial"/>
          <w:color w:val="494C4E"/>
          <w:sz w:val="18"/>
          <w:szCs w:val="18"/>
        </w:rPr>
        <w:t>https://github.com/starvikas1988?tab=repositories</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449A52B2" w14:textId="77777777">
        <w:trPr>
          <w:tblCellSpacing w:w="0" w:type="dxa"/>
        </w:trPr>
        <w:tc>
          <w:tcPr>
            <w:tcW w:w="0" w:type="auto"/>
            <w:tcMar>
              <w:top w:w="300" w:type="dxa"/>
              <w:left w:w="0" w:type="dxa"/>
              <w:bottom w:w="100" w:type="dxa"/>
              <w:right w:w="0" w:type="dxa"/>
            </w:tcMar>
            <w:vAlign w:val="bottom"/>
            <w:hideMark/>
          </w:tcPr>
          <w:p w14:paraId="55CD6B4D"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Career Objective</w:t>
            </w:r>
          </w:p>
        </w:tc>
      </w:tr>
    </w:tbl>
    <w:p w14:paraId="6F635BD1" w14:textId="3363F2AF" w:rsidR="00DC3FC1" w:rsidRDefault="00000000">
      <w:pPr>
        <w:pStyle w:val="p"/>
        <w:spacing w:after="300" w:line="220" w:lineRule="atLeast"/>
        <w:rPr>
          <w:rFonts w:ascii="Arial" w:eastAsia="Arial" w:hAnsi="Arial" w:cs="Arial"/>
          <w:color w:val="494C4E"/>
          <w:sz w:val="18"/>
          <w:szCs w:val="18"/>
        </w:rPr>
      </w:pPr>
      <w:r>
        <w:rPr>
          <w:rFonts w:ascii="Arial" w:eastAsia="Arial" w:hAnsi="Arial" w:cs="Arial"/>
          <w:color w:val="494C4E"/>
          <w:sz w:val="18"/>
          <w:szCs w:val="18"/>
        </w:rPr>
        <w:t xml:space="preserve">Have gained good exposure to understand various aspects of </w:t>
      </w:r>
      <w:r>
        <w:rPr>
          <w:rStyle w:val="Strong1"/>
          <w:rFonts w:ascii="Arial" w:eastAsia="Arial" w:hAnsi="Arial" w:cs="Arial"/>
          <w:b/>
          <w:bCs/>
          <w:color w:val="494C4E"/>
          <w:sz w:val="18"/>
          <w:szCs w:val="18"/>
        </w:rPr>
        <w:t>Full Stack Web Development</w:t>
      </w:r>
      <w:r>
        <w:rPr>
          <w:rFonts w:ascii="Arial" w:eastAsia="Arial" w:hAnsi="Arial" w:cs="Arial"/>
          <w:color w:val="494C4E"/>
          <w:sz w:val="18"/>
          <w:szCs w:val="18"/>
        </w:rPr>
        <w:t xml:space="preserve"> through </w:t>
      </w:r>
      <w:proofErr w:type="gramStart"/>
      <w:r w:rsidR="00933903">
        <w:rPr>
          <w:rFonts w:ascii="Arial" w:eastAsia="Arial" w:hAnsi="Arial" w:cs="Arial"/>
          <w:color w:val="494C4E"/>
          <w:sz w:val="18"/>
          <w:szCs w:val="18"/>
        </w:rPr>
        <w:t>Master’s</w:t>
      </w:r>
      <w:proofErr w:type="gramEnd"/>
      <w:r>
        <w:rPr>
          <w:rFonts w:ascii="Arial" w:eastAsia="Arial" w:hAnsi="Arial" w:cs="Arial"/>
          <w:color w:val="494C4E"/>
          <w:sz w:val="18"/>
          <w:szCs w:val="18"/>
        </w:rPr>
        <w:t xml:space="preserve"> Program which has developed a great sense of confidence at a very personal level. Hence, I seek a challenging position </w:t>
      </w:r>
      <w:proofErr w:type="gramStart"/>
      <w:r>
        <w:rPr>
          <w:rFonts w:ascii="Arial" w:eastAsia="Arial" w:hAnsi="Arial" w:cs="Arial"/>
          <w:color w:val="494C4E"/>
          <w:sz w:val="18"/>
          <w:szCs w:val="18"/>
        </w:rPr>
        <w:t>in the area of</w:t>
      </w:r>
      <w:proofErr w:type="gramEnd"/>
      <w:r>
        <w:rPr>
          <w:rStyle w:val="Strong1"/>
          <w:rFonts w:ascii="Arial" w:eastAsia="Arial" w:hAnsi="Arial" w:cs="Arial"/>
          <w:b/>
          <w:bCs/>
          <w:color w:val="494C4E"/>
          <w:sz w:val="18"/>
          <w:szCs w:val="18"/>
        </w:rPr>
        <w:t xml:space="preserve"> Full Stack Web Developer, Front-End, Back-End, Software Development &amp; related fields</w:t>
      </w:r>
      <w:r>
        <w:rPr>
          <w:rFonts w:ascii="Arial" w:eastAsia="Arial" w:hAnsi="Arial" w:cs="Arial"/>
          <w:color w:val="494C4E"/>
          <w:sz w:val="18"/>
          <w:szCs w:val="18"/>
        </w:rPr>
        <w:t xml:space="preserve"> </w:t>
      </w:r>
      <w:r w:rsidR="003A2A09">
        <w:rPr>
          <w:rFonts w:ascii="Arial" w:eastAsia="Arial" w:hAnsi="Arial" w:cs="Arial"/>
          <w:color w:val="494C4E"/>
          <w:sz w:val="18"/>
          <w:szCs w:val="18"/>
        </w:rPr>
        <w:t>(</w:t>
      </w:r>
      <w:r w:rsidR="003A2A09" w:rsidRPr="003A2A09">
        <w:rPr>
          <w:rFonts w:ascii="Arial" w:eastAsia="Arial" w:hAnsi="Arial" w:cs="Arial"/>
          <w:b/>
          <w:bCs/>
          <w:color w:val="494C4E"/>
          <w:sz w:val="18"/>
          <w:szCs w:val="18"/>
        </w:rPr>
        <w:t>MERN</w:t>
      </w:r>
      <w:r w:rsidR="00ED1504">
        <w:rPr>
          <w:rFonts w:ascii="Arial" w:eastAsia="Arial" w:hAnsi="Arial" w:cs="Arial"/>
          <w:b/>
          <w:bCs/>
          <w:color w:val="494C4E"/>
          <w:sz w:val="18"/>
          <w:szCs w:val="18"/>
        </w:rPr>
        <w:t xml:space="preserve"> </w:t>
      </w:r>
      <w:r w:rsidR="003A2A09">
        <w:rPr>
          <w:rFonts w:ascii="Arial" w:eastAsia="Arial" w:hAnsi="Arial" w:cs="Arial"/>
          <w:color w:val="494C4E"/>
          <w:sz w:val="18"/>
          <w:szCs w:val="18"/>
        </w:rPr>
        <w:t>/</w:t>
      </w:r>
      <w:r w:rsidR="00ED1504">
        <w:rPr>
          <w:rFonts w:ascii="Arial" w:eastAsia="Arial" w:hAnsi="Arial" w:cs="Arial"/>
          <w:color w:val="494C4E"/>
          <w:sz w:val="18"/>
          <w:szCs w:val="18"/>
        </w:rPr>
        <w:t xml:space="preserve"> MEAN) where</w:t>
      </w:r>
      <w:r>
        <w:rPr>
          <w:rFonts w:ascii="Arial" w:eastAsia="Arial" w:hAnsi="Arial" w:cs="Arial"/>
          <w:color w:val="494C4E"/>
          <w:sz w:val="18"/>
          <w:szCs w:val="18"/>
        </w:rPr>
        <w:t xml:space="preserve"> I can share my skills and expand my capabilities further in the pursuit of progressive career advancement.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3E0574B9" w14:textId="77777777">
        <w:trPr>
          <w:tblCellSpacing w:w="0" w:type="dxa"/>
        </w:trPr>
        <w:tc>
          <w:tcPr>
            <w:tcW w:w="0" w:type="auto"/>
            <w:tcMar>
              <w:top w:w="300" w:type="dxa"/>
              <w:left w:w="0" w:type="dxa"/>
              <w:bottom w:w="100" w:type="dxa"/>
              <w:right w:w="0" w:type="dxa"/>
            </w:tcMar>
            <w:vAlign w:val="bottom"/>
            <w:hideMark/>
          </w:tcPr>
          <w:p w14:paraId="51C64302"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Certification</w:t>
            </w:r>
          </w:p>
        </w:tc>
      </w:tr>
    </w:tbl>
    <w:p w14:paraId="725BC49B" w14:textId="0D5CA2F4"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1.</w:t>
      </w:r>
      <w:r w:rsidR="00783339">
        <w:rPr>
          <w:rStyle w:val="Strong1"/>
          <w:rFonts w:ascii="Arial" w:eastAsia="Arial" w:hAnsi="Arial" w:cs="Arial"/>
          <w:b/>
          <w:bCs/>
          <w:color w:val="494C4E"/>
          <w:sz w:val="18"/>
          <w:szCs w:val="18"/>
        </w:rPr>
        <w:t>Master’s</w:t>
      </w:r>
      <w:r>
        <w:rPr>
          <w:rStyle w:val="Strong1"/>
          <w:rFonts w:ascii="Arial" w:eastAsia="Arial" w:hAnsi="Arial" w:cs="Arial"/>
          <w:b/>
          <w:bCs/>
          <w:color w:val="494C4E"/>
          <w:sz w:val="18"/>
          <w:szCs w:val="18"/>
        </w:rPr>
        <w:t xml:space="preserve"> Program - Full Stack Web Developer </w:t>
      </w:r>
      <w:r w:rsidR="002E19EE">
        <w:rPr>
          <w:rStyle w:val="Strong1"/>
          <w:rFonts w:ascii="Arial" w:eastAsia="Arial" w:hAnsi="Arial" w:cs="Arial"/>
          <w:b/>
          <w:bCs/>
          <w:color w:val="494C4E"/>
          <w:sz w:val="18"/>
          <w:szCs w:val="18"/>
        </w:rPr>
        <w:t>–</w:t>
      </w:r>
      <w:r>
        <w:rPr>
          <w:rStyle w:val="Strong1"/>
          <w:rFonts w:ascii="Arial" w:eastAsia="Arial" w:hAnsi="Arial" w:cs="Arial"/>
          <w:b/>
          <w:bCs/>
          <w:color w:val="494C4E"/>
          <w:sz w:val="18"/>
          <w:szCs w:val="18"/>
        </w:rPr>
        <w:t xml:space="preserve"> </w:t>
      </w:r>
      <w:r w:rsidR="002E19EE">
        <w:rPr>
          <w:rStyle w:val="Strong1"/>
          <w:rFonts w:ascii="Arial" w:eastAsia="Arial" w:hAnsi="Arial" w:cs="Arial"/>
          <w:b/>
          <w:bCs/>
          <w:color w:val="494C4E"/>
          <w:sz w:val="18"/>
          <w:szCs w:val="18"/>
        </w:rPr>
        <w:t>MERN/</w:t>
      </w:r>
      <w:r>
        <w:rPr>
          <w:rStyle w:val="Strong1"/>
          <w:rFonts w:ascii="Arial" w:eastAsia="Arial" w:hAnsi="Arial" w:cs="Arial"/>
          <w:b/>
          <w:bCs/>
          <w:color w:val="494C4E"/>
          <w:sz w:val="18"/>
          <w:szCs w:val="18"/>
        </w:rPr>
        <w:t xml:space="preserve">MEAN </w:t>
      </w:r>
      <w:r w:rsidR="00783339">
        <w:rPr>
          <w:rStyle w:val="Strong1"/>
          <w:rFonts w:ascii="Arial" w:eastAsia="Arial" w:hAnsi="Arial" w:cs="Arial"/>
          <w:b/>
          <w:bCs/>
          <w:color w:val="494C4E"/>
          <w:sz w:val="18"/>
          <w:szCs w:val="18"/>
        </w:rPr>
        <w:t>Stack:</w:t>
      </w:r>
      <w:r>
        <w:rPr>
          <w:rStyle w:val="Strong1"/>
          <w:rFonts w:ascii="Arial" w:eastAsia="Arial" w:hAnsi="Arial" w:cs="Arial"/>
          <w:b/>
          <w:bCs/>
          <w:color w:val="494C4E"/>
          <w:sz w:val="18"/>
          <w:szCs w:val="18"/>
        </w:rPr>
        <w:t xml:space="preserve"> Simplilearn Certified - 2023</w:t>
      </w:r>
    </w:p>
    <w:p w14:paraId="459261A0" w14:textId="61DEE95B" w:rsidR="00DC3FC1" w:rsidRDefault="00000000">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Get started with web </w:t>
      </w:r>
      <w:r w:rsidR="00783339">
        <w:rPr>
          <w:rFonts w:ascii="Arial" w:eastAsia="Arial" w:hAnsi="Arial" w:cs="Arial"/>
          <w:color w:val="494C4E"/>
          <w:sz w:val="18"/>
          <w:szCs w:val="18"/>
        </w:rPr>
        <w:t>development.</w:t>
      </w:r>
    </w:p>
    <w:p w14:paraId="1BB7FF95" w14:textId="04DD7CF4" w:rsidR="00DC3FC1" w:rsidRDefault="00000000">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Create websites using Front and Back-end </w:t>
      </w:r>
      <w:r w:rsidR="00783339">
        <w:rPr>
          <w:rFonts w:ascii="Arial" w:eastAsia="Arial" w:hAnsi="Arial" w:cs="Arial"/>
          <w:color w:val="494C4E"/>
          <w:sz w:val="18"/>
          <w:szCs w:val="18"/>
        </w:rPr>
        <w:t>frameworks.</w:t>
      </w:r>
    </w:p>
    <w:p w14:paraId="7CD4C367" w14:textId="5C92A3CB" w:rsidR="00DC3FC1" w:rsidRDefault="00000000">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Create scalable and dynamic </w:t>
      </w:r>
      <w:r w:rsidR="00783339">
        <w:rPr>
          <w:rFonts w:ascii="Arial" w:eastAsia="Arial" w:hAnsi="Arial" w:cs="Arial"/>
          <w:color w:val="494C4E"/>
          <w:sz w:val="18"/>
          <w:szCs w:val="18"/>
        </w:rPr>
        <w:t>websites.</w:t>
      </w:r>
    </w:p>
    <w:p w14:paraId="0959432D" w14:textId="6016867C" w:rsidR="00DC3FC1" w:rsidRDefault="00000000">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Test your </w:t>
      </w:r>
      <w:r w:rsidR="00783339">
        <w:rPr>
          <w:rFonts w:ascii="Arial" w:eastAsia="Arial" w:hAnsi="Arial" w:cs="Arial"/>
          <w:color w:val="494C4E"/>
          <w:sz w:val="18"/>
          <w:szCs w:val="18"/>
        </w:rPr>
        <w:t>application.</w:t>
      </w:r>
    </w:p>
    <w:p w14:paraId="4072D975" w14:textId="77777777" w:rsidR="00DC3FC1" w:rsidRDefault="00000000">
      <w:pPr>
        <w:pStyle w:val="divdocumentulli"/>
        <w:numPr>
          <w:ilvl w:val="0"/>
          <w:numId w:val="2"/>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Full Stack MEAN Developer Capstone Project</w:t>
      </w:r>
    </w:p>
    <w:p w14:paraId="110D3B9E" w14:textId="77777777"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2.Other Certifications</w:t>
      </w:r>
    </w:p>
    <w:p w14:paraId="43B4D545" w14:textId="43D7D15B" w:rsidR="00DC3FC1" w:rsidRDefault="00000000">
      <w:pPr>
        <w:pStyle w:val="divdocumentulli"/>
        <w:numPr>
          <w:ilvl w:val="0"/>
          <w:numId w:val="3"/>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Successfully completed a vocational training on “Airline Reservation System” at </w:t>
      </w:r>
      <w:r w:rsidR="00783339">
        <w:rPr>
          <w:rFonts w:ascii="Arial" w:eastAsia="Arial" w:hAnsi="Arial" w:cs="Arial"/>
          <w:color w:val="494C4E"/>
          <w:sz w:val="18"/>
          <w:szCs w:val="18"/>
        </w:rPr>
        <w:t>IETE, Salt</w:t>
      </w:r>
      <w:r>
        <w:rPr>
          <w:rFonts w:ascii="Arial" w:eastAsia="Arial" w:hAnsi="Arial" w:cs="Arial"/>
          <w:color w:val="494C4E"/>
          <w:sz w:val="18"/>
          <w:szCs w:val="18"/>
        </w:rPr>
        <w:t xml:space="preserve"> –Lake Sector-V.</w:t>
      </w:r>
    </w:p>
    <w:p w14:paraId="0B668CBD" w14:textId="7CAC754A" w:rsidR="00DC3FC1" w:rsidRDefault="00783339">
      <w:pPr>
        <w:pStyle w:val="divdocumentulli"/>
        <w:numPr>
          <w:ilvl w:val="0"/>
          <w:numId w:val="3"/>
        </w:numPr>
        <w:spacing w:after="30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Had my Training in Freshers India IEPG Solutions at Bengal Eco Intelligent Park Sector V, Block EM, Salt Lake </w:t>
      </w:r>
      <w:proofErr w:type="gramStart"/>
      <w:r>
        <w:rPr>
          <w:rFonts w:ascii="Arial" w:eastAsia="Arial" w:hAnsi="Arial" w:cs="Arial"/>
          <w:color w:val="494C4E"/>
          <w:sz w:val="18"/>
          <w:szCs w:val="18"/>
        </w:rPr>
        <w:t>since</w:t>
      </w:r>
      <w:proofErr w:type="gramEnd"/>
      <w:r>
        <w:rPr>
          <w:rFonts w:ascii="Arial" w:eastAsia="Arial" w:hAnsi="Arial" w:cs="Arial"/>
          <w:color w:val="494C4E"/>
          <w:sz w:val="18"/>
          <w:szCs w:val="18"/>
        </w:rPr>
        <w:t xml:space="preserve"> 6 months, in MVT PHP Advanced course.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2E32D993" w14:textId="77777777">
        <w:trPr>
          <w:tblCellSpacing w:w="0" w:type="dxa"/>
        </w:trPr>
        <w:tc>
          <w:tcPr>
            <w:tcW w:w="0" w:type="auto"/>
            <w:tcMar>
              <w:top w:w="300" w:type="dxa"/>
              <w:left w:w="0" w:type="dxa"/>
              <w:bottom w:w="100" w:type="dxa"/>
              <w:right w:w="0" w:type="dxa"/>
            </w:tcMar>
            <w:vAlign w:val="bottom"/>
            <w:hideMark/>
          </w:tcPr>
          <w:p w14:paraId="4E17E94F" w14:textId="77777777" w:rsidR="00DC3FC1" w:rsidRDefault="00000000">
            <w:pPr>
              <w:rPr>
                <w:rStyle w:val="divdocumentdivheadingdivsectiontitle"/>
                <w:rFonts w:eastAsia="Arial"/>
                <w:b/>
                <w:bCs/>
                <w:caps/>
                <w:spacing w:val="10"/>
                <w:sz w:val="20"/>
                <w:szCs w:val="20"/>
              </w:rPr>
            </w:pPr>
            <w:r>
              <w:rPr>
                <w:rStyle w:val="divdocumentdivheadingdivsectiontitle"/>
                <w:rFonts w:ascii="Arial" w:eastAsia="Arial" w:hAnsi="Arial" w:cs="Arial"/>
                <w:b/>
                <w:bCs/>
                <w:caps/>
                <w:spacing w:val="10"/>
                <w:sz w:val="20"/>
                <w:szCs w:val="20"/>
              </w:rPr>
              <w:t>Experience</w:t>
            </w:r>
            <w:r w:rsidR="00561FE1">
              <w:rPr>
                <w:rStyle w:val="divdocumentdivheadingdivsectiontitle"/>
                <w:rFonts w:ascii="Arial" w:eastAsia="Arial" w:hAnsi="Arial" w:cs="Arial"/>
                <w:b/>
                <w:bCs/>
                <w:caps/>
                <w:spacing w:val="10"/>
                <w:sz w:val="20"/>
                <w:szCs w:val="20"/>
              </w:rPr>
              <w:t xml:space="preserve"> </w:t>
            </w:r>
            <w:r w:rsidR="00561FE1">
              <w:rPr>
                <w:rStyle w:val="divdocumentdivheadingdivsectiontitle"/>
                <w:rFonts w:eastAsia="Arial"/>
                <w:caps/>
                <w:spacing w:val="10"/>
                <w:sz w:val="20"/>
                <w:szCs w:val="20"/>
              </w:rPr>
              <w:t xml:space="preserve">– </w:t>
            </w:r>
            <w:r w:rsidR="00F97F09" w:rsidRPr="00F97F09">
              <w:rPr>
                <w:rStyle w:val="divdocumentdivheadingdivsectiontitle"/>
                <w:rFonts w:eastAsia="Arial"/>
                <w:b/>
                <w:bCs/>
                <w:caps/>
                <w:spacing w:val="10"/>
                <w:sz w:val="20"/>
                <w:szCs w:val="20"/>
              </w:rPr>
              <w:t>9</w:t>
            </w:r>
            <w:r w:rsidR="00561FE1" w:rsidRPr="00561FE1">
              <w:rPr>
                <w:rStyle w:val="divdocumentdivheadingdivsectiontitle"/>
                <w:rFonts w:eastAsia="Arial"/>
                <w:b/>
                <w:bCs/>
                <w:caps/>
                <w:spacing w:val="10"/>
                <w:sz w:val="20"/>
                <w:szCs w:val="20"/>
              </w:rPr>
              <w:t>+ years</w:t>
            </w:r>
          </w:p>
          <w:p w14:paraId="7831EBE0" w14:textId="35F44DA5" w:rsidR="00F97F09" w:rsidRPr="00F97F09" w:rsidRDefault="00F97F09">
            <w:pPr>
              <w:rPr>
                <w:rFonts w:ascii="Arial" w:eastAsia="Arial" w:hAnsi="Arial" w:cs="Arial"/>
                <w:color w:val="494C4E"/>
                <w:sz w:val="18"/>
                <w:szCs w:val="18"/>
              </w:rPr>
            </w:pPr>
          </w:p>
        </w:tc>
      </w:tr>
    </w:tbl>
    <w:p w14:paraId="6FD1B723" w14:textId="72419146" w:rsidR="00DC3FC1" w:rsidRDefault="00000000">
      <w:pPr>
        <w:pStyle w:val="divdocumentdivparagraphfirstparagraphpadb5cell"/>
        <w:pBdr>
          <w:bottom w:val="single" w:sz="48" w:space="0" w:color="FFFFFF"/>
        </w:pBdr>
        <w:tabs>
          <w:tab w:val="right" w:pos="10820"/>
        </w:tabs>
        <w:spacing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Sr. </w:t>
      </w:r>
      <w:r w:rsidR="006E1FC2">
        <w:rPr>
          <w:rStyle w:val="jobtitle"/>
          <w:rFonts w:ascii="Arial" w:eastAsia="Arial" w:hAnsi="Arial" w:cs="Arial"/>
          <w:color w:val="494C4E"/>
          <w:sz w:val="18"/>
          <w:szCs w:val="18"/>
        </w:rPr>
        <w:t xml:space="preserve">Software </w:t>
      </w:r>
      <w:r>
        <w:rPr>
          <w:rStyle w:val="jobtitle"/>
          <w:rFonts w:ascii="Arial" w:eastAsia="Arial" w:hAnsi="Arial" w:cs="Arial"/>
          <w:color w:val="494C4E"/>
          <w:sz w:val="18"/>
          <w:szCs w:val="18"/>
        </w:rPr>
        <w:t xml:space="preserve">Developer </w:t>
      </w:r>
      <w:r>
        <w:rPr>
          <w:rStyle w:val="span"/>
          <w:rFonts w:ascii="Arial" w:eastAsia="Arial" w:hAnsi="Arial" w:cs="Arial"/>
          <w:color w:val="494C4E"/>
          <w:sz w:val="18"/>
          <w:szCs w:val="18"/>
        </w:rPr>
        <w:t xml:space="preserve">/ </w:t>
      </w:r>
      <w:proofErr w:type="spellStart"/>
      <w:r w:rsidRPr="00981FF4">
        <w:rPr>
          <w:rStyle w:val="span"/>
          <w:rFonts w:ascii="Arial" w:eastAsia="Arial" w:hAnsi="Arial" w:cs="Arial"/>
          <w:b/>
          <w:bCs/>
          <w:color w:val="494C4E"/>
          <w:sz w:val="18"/>
          <w:szCs w:val="18"/>
        </w:rPr>
        <w:t>Omind</w:t>
      </w:r>
      <w:proofErr w:type="spellEnd"/>
      <w:r w:rsidRPr="00981FF4">
        <w:rPr>
          <w:rStyle w:val="span"/>
          <w:rFonts w:ascii="Arial" w:eastAsia="Arial" w:hAnsi="Arial" w:cs="Arial"/>
          <w:b/>
          <w:bCs/>
          <w:color w:val="494C4E"/>
          <w:sz w:val="18"/>
          <w:szCs w:val="18"/>
        </w:rPr>
        <w:t xml:space="preserve"> Technologies Pvt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sidR="008B526F">
        <w:rPr>
          <w:rStyle w:val="datesWrapper"/>
          <w:rFonts w:ascii="Arial" w:eastAsia="Arial" w:hAnsi="Arial" w:cs="Arial"/>
          <w:i/>
          <w:iCs/>
          <w:color w:val="494C4E"/>
          <w:sz w:val="18"/>
          <w:szCs w:val="18"/>
        </w:rPr>
        <w:t>13/</w:t>
      </w:r>
      <w:r>
        <w:rPr>
          <w:rStyle w:val="span"/>
          <w:rFonts w:ascii="Arial" w:eastAsia="Arial" w:hAnsi="Arial" w:cs="Arial"/>
          <w:i/>
          <w:iCs/>
          <w:color w:val="494C4E"/>
          <w:sz w:val="18"/>
          <w:szCs w:val="18"/>
        </w:rPr>
        <w:t xml:space="preserve">12/2021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12-03-2024</w:t>
      </w:r>
      <w:r>
        <w:rPr>
          <w:rStyle w:val="datesWrapper"/>
          <w:rFonts w:ascii="Arial" w:eastAsia="Arial" w:hAnsi="Arial" w:cs="Arial"/>
          <w:i/>
          <w:iCs/>
          <w:color w:val="494C4E"/>
          <w:sz w:val="18"/>
          <w:szCs w:val="18"/>
        </w:rPr>
        <w:t xml:space="preserve"> </w:t>
      </w:r>
    </w:p>
    <w:p w14:paraId="5B6BB8A4" w14:textId="62F3EF83" w:rsidR="00DC3FC1" w:rsidRDefault="00000000">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Job </w:t>
      </w:r>
      <w:r>
        <w:rPr>
          <w:rStyle w:val="span"/>
          <w:rFonts w:ascii="Arial" w:eastAsia="Arial" w:hAnsi="Arial" w:cs="Arial"/>
          <w:color w:val="494C4E"/>
          <w:sz w:val="18"/>
          <w:szCs w:val="18"/>
        </w:rPr>
        <w:t xml:space="preserve">/ Global Technology Solutions Pvt Ltd </w:t>
      </w:r>
      <w:r>
        <w:rPr>
          <w:rStyle w:val="datesWrapper"/>
          <w:rFonts w:ascii="Arial" w:eastAsia="Arial" w:hAnsi="Arial" w:cs="Arial"/>
          <w:i/>
          <w:iCs/>
          <w:color w:val="494C4E"/>
          <w:sz w:val="18"/>
          <w:szCs w:val="18"/>
        </w:rPr>
        <w:tab/>
        <w:t xml:space="preserve"> </w:t>
      </w:r>
      <w:r w:rsidR="008B526F">
        <w:rPr>
          <w:rStyle w:val="datesWrapper"/>
          <w:rFonts w:ascii="Arial" w:eastAsia="Arial" w:hAnsi="Arial" w:cs="Arial"/>
          <w:i/>
          <w:iCs/>
          <w:color w:val="494C4E"/>
          <w:sz w:val="18"/>
          <w:szCs w:val="18"/>
        </w:rPr>
        <w:t>15/</w:t>
      </w:r>
      <w:r>
        <w:rPr>
          <w:rStyle w:val="span"/>
          <w:rFonts w:ascii="Arial" w:eastAsia="Arial" w:hAnsi="Arial" w:cs="Arial"/>
          <w:i/>
          <w:iCs/>
          <w:color w:val="494C4E"/>
          <w:sz w:val="18"/>
          <w:szCs w:val="18"/>
        </w:rPr>
        <w:t>0</w:t>
      </w:r>
      <w:r w:rsidR="008B526F">
        <w:rPr>
          <w:rStyle w:val="span"/>
          <w:rFonts w:ascii="Arial" w:eastAsia="Arial" w:hAnsi="Arial" w:cs="Arial"/>
          <w:i/>
          <w:iCs/>
          <w:color w:val="494C4E"/>
          <w:sz w:val="18"/>
          <w:szCs w:val="18"/>
        </w:rPr>
        <w:t>3</w:t>
      </w:r>
      <w:r>
        <w:rPr>
          <w:rStyle w:val="span"/>
          <w:rFonts w:ascii="Arial" w:eastAsia="Arial" w:hAnsi="Arial" w:cs="Arial"/>
          <w:i/>
          <w:iCs/>
          <w:color w:val="494C4E"/>
          <w:sz w:val="18"/>
          <w:szCs w:val="18"/>
        </w:rPr>
        <w:t xml:space="preserve">/2020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02/</w:t>
      </w:r>
      <w:r>
        <w:rPr>
          <w:rStyle w:val="span"/>
          <w:rFonts w:ascii="Arial" w:eastAsia="Arial" w:hAnsi="Arial" w:cs="Arial"/>
          <w:i/>
          <w:iCs/>
          <w:color w:val="494C4E"/>
          <w:sz w:val="18"/>
          <w:szCs w:val="18"/>
        </w:rPr>
        <w:t>1</w:t>
      </w:r>
      <w:r w:rsidR="008B526F">
        <w:rPr>
          <w:rStyle w:val="span"/>
          <w:rFonts w:ascii="Arial" w:eastAsia="Arial" w:hAnsi="Arial" w:cs="Arial"/>
          <w:i/>
          <w:iCs/>
          <w:color w:val="494C4E"/>
          <w:sz w:val="18"/>
          <w:szCs w:val="18"/>
        </w:rPr>
        <w:t>2</w:t>
      </w:r>
      <w:r>
        <w:rPr>
          <w:rStyle w:val="span"/>
          <w:rFonts w:ascii="Arial" w:eastAsia="Arial" w:hAnsi="Arial" w:cs="Arial"/>
          <w:i/>
          <w:iCs/>
          <w:color w:val="494C4E"/>
          <w:sz w:val="18"/>
          <w:szCs w:val="18"/>
        </w:rPr>
        <w:t>/2021</w:t>
      </w:r>
      <w:r>
        <w:rPr>
          <w:rStyle w:val="datesWrapper"/>
          <w:rFonts w:ascii="Arial" w:eastAsia="Arial" w:hAnsi="Arial" w:cs="Arial"/>
          <w:i/>
          <w:iCs/>
          <w:color w:val="494C4E"/>
          <w:sz w:val="18"/>
          <w:szCs w:val="18"/>
        </w:rPr>
        <w:t xml:space="preserve"> </w:t>
      </w:r>
    </w:p>
    <w:p w14:paraId="4E976064" w14:textId="3B89B2B7" w:rsidR="00DC3FC1" w:rsidRDefault="00000000">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PHP Web Developer </w:t>
      </w:r>
      <w:r>
        <w:rPr>
          <w:rStyle w:val="span"/>
          <w:rFonts w:ascii="Arial" w:eastAsia="Arial" w:hAnsi="Arial" w:cs="Arial"/>
          <w:color w:val="494C4E"/>
          <w:sz w:val="18"/>
          <w:szCs w:val="18"/>
        </w:rPr>
        <w:t xml:space="preserve">/ Encoders Technologies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01/</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 xml:space="preserve">02/2018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06/</w:t>
      </w:r>
      <w:r>
        <w:rPr>
          <w:rStyle w:val="span"/>
          <w:rFonts w:ascii="Arial" w:eastAsia="Arial" w:hAnsi="Arial" w:cs="Arial"/>
          <w:i/>
          <w:iCs/>
          <w:color w:val="494C4E"/>
          <w:sz w:val="18"/>
          <w:szCs w:val="18"/>
        </w:rPr>
        <w:t>02/2020</w:t>
      </w:r>
      <w:r>
        <w:rPr>
          <w:rStyle w:val="datesWrapper"/>
          <w:rFonts w:ascii="Arial" w:eastAsia="Arial" w:hAnsi="Arial" w:cs="Arial"/>
          <w:i/>
          <w:iCs/>
          <w:color w:val="494C4E"/>
          <w:sz w:val="18"/>
          <w:szCs w:val="18"/>
        </w:rPr>
        <w:t xml:space="preserve"> </w:t>
      </w:r>
    </w:p>
    <w:p w14:paraId="2059BCFD" w14:textId="77DB3583" w:rsidR="00DC3FC1" w:rsidRDefault="00000000">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Pr>
          <w:rStyle w:val="span"/>
          <w:rFonts w:ascii="Arial" w:eastAsia="Arial" w:hAnsi="Arial" w:cs="Arial"/>
          <w:color w:val="494C4E"/>
          <w:sz w:val="18"/>
          <w:szCs w:val="18"/>
        </w:rPr>
        <w:t xml:space="preserve"> / </w:t>
      </w:r>
      <w:proofErr w:type="spellStart"/>
      <w:r>
        <w:rPr>
          <w:rStyle w:val="span"/>
          <w:rFonts w:ascii="Arial" w:eastAsia="Arial" w:hAnsi="Arial" w:cs="Arial"/>
          <w:color w:val="494C4E"/>
          <w:sz w:val="18"/>
          <w:szCs w:val="18"/>
        </w:rPr>
        <w:t>Collanomics</w:t>
      </w:r>
      <w:proofErr w:type="spellEnd"/>
      <w:r>
        <w:rPr>
          <w:rStyle w:val="span"/>
          <w:rFonts w:ascii="Arial" w:eastAsia="Arial" w:hAnsi="Arial" w:cs="Arial"/>
          <w:color w:val="494C4E"/>
          <w:sz w:val="18"/>
          <w:szCs w:val="18"/>
        </w:rPr>
        <w:t xml:space="preserve"> </w:t>
      </w:r>
      <w:proofErr w:type="spellStart"/>
      <w:r>
        <w:rPr>
          <w:rStyle w:val="span"/>
          <w:rFonts w:ascii="Arial" w:eastAsia="Arial" w:hAnsi="Arial" w:cs="Arial"/>
          <w:color w:val="494C4E"/>
          <w:sz w:val="18"/>
          <w:szCs w:val="18"/>
        </w:rPr>
        <w:t>Technosoft</w:t>
      </w:r>
      <w:proofErr w:type="spellEnd"/>
      <w:r>
        <w:rPr>
          <w:rStyle w:val="span"/>
          <w:rFonts w:ascii="Arial" w:eastAsia="Arial" w:hAnsi="Arial" w:cs="Arial"/>
          <w:color w:val="494C4E"/>
          <w:sz w:val="18"/>
          <w:szCs w:val="18"/>
        </w:rPr>
        <w:t xml:space="preserve"> Pvt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01/</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0</w:t>
      </w:r>
      <w:r w:rsidR="008B526F">
        <w:rPr>
          <w:rStyle w:val="span"/>
          <w:rFonts w:ascii="Arial" w:eastAsia="Arial" w:hAnsi="Arial" w:cs="Arial"/>
          <w:i/>
          <w:iCs/>
          <w:color w:val="494C4E"/>
          <w:sz w:val="18"/>
          <w:szCs w:val="18"/>
        </w:rPr>
        <w:t>5</w:t>
      </w:r>
      <w:r>
        <w:rPr>
          <w:rStyle w:val="span"/>
          <w:rFonts w:ascii="Arial" w:eastAsia="Arial" w:hAnsi="Arial" w:cs="Arial"/>
          <w:i/>
          <w:iCs/>
          <w:color w:val="494C4E"/>
          <w:sz w:val="18"/>
          <w:szCs w:val="18"/>
        </w:rPr>
        <w:t xml:space="preserve">/2017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31/</w:t>
      </w:r>
      <w:r>
        <w:rPr>
          <w:rStyle w:val="span"/>
          <w:rFonts w:ascii="Arial" w:eastAsia="Arial" w:hAnsi="Arial" w:cs="Arial"/>
          <w:i/>
          <w:iCs/>
          <w:color w:val="494C4E"/>
          <w:sz w:val="18"/>
          <w:szCs w:val="18"/>
        </w:rPr>
        <w:t>01/2018</w:t>
      </w:r>
      <w:r>
        <w:rPr>
          <w:rStyle w:val="datesWrapper"/>
          <w:rFonts w:ascii="Arial" w:eastAsia="Arial" w:hAnsi="Arial" w:cs="Arial"/>
          <w:i/>
          <w:iCs/>
          <w:color w:val="494C4E"/>
          <w:sz w:val="18"/>
          <w:szCs w:val="18"/>
        </w:rPr>
        <w:t xml:space="preserve"> </w:t>
      </w:r>
    </w:p>
    <w:p w14:paraId="2DB3F587" w14:textId="1943A33C" w:rsidR="00DC3FC1" w:rsidRDefault="00000000">
      <w:pPr>
        <w:pStyle w:val="divdocumentdivparagraphpadb5cell"/>
        <w:pBdr>
          <w:top w:val="none" w:sz="0" w:space="0" w:color="auto"/>
          <w:bottom w:val="single" w:sz="48" w:space="0" w:color="FFFFFF"/>
        </w:pBdr>
        <w:tabs>
          <w:tab w:val="right" w:pos="10820"/>
        </w:tabs>
        <w:spacing w:before="200" w:line="220" w:lineRule="atLeast"/>
        <w:rPr>
          <w:rFonts w:ascii="Arial" w:eastAsia="Arial" w:hAnsi="Arial" w:cs="Arial"/>
          <w:color w:val="494C4E"/>
          <w:sz w:val="18"/>
          <w:szCs w:val="18"/>
        </w:rPr>
      </w:pPr>
      <w:r>
        <w:rPr>
          <w:rStyle w:val="jobtitle"/>
          <w:rFonts w:ascii="Arial" w:eastAsia="Arial" w:hAnsi="Arial" w:cs="Arial"/>
          <w:color w:val="494C4E"/>
          <w:sz w:val="18"/>
          <w:szCs w:val="18"/>
        </w:rPr>
        <w:t>I.T Officer</w:t>
      </w:r>
      <w:r>
        <w:rPr>
          <w:rStyle w:val="span"/>
          <w:rFonts w:ascii="Arial" w:eastAsia="Arial" w:hAnsi="Arial" w:cs="Arial"/>
          <w:color w:val="494C4E"/>
          <w:sz w:val="18"/>
          <w:szCs w:val="18"/>
        </w:rPr>
        <w:t xml:space="preserve"> / First Flight Couriers ltd</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r>
      <w:r w:rsidR="008B526F">
        <w:rPr>
          <w:rStyle w:val="datesWrapper"/>
          <w:rFonts w:ascii="Arial" w:eastAsia="Arial" w:hAnsi="Arial" w:cs="Arial"/>
          <w:i/>
          <w:iCs/>
          <w:color w:val="494C4E"/>
          <w:sz w:val="18"/>
          <w:szCs w:val="18"/>
        </w:rPr>
        <w:t>08/</w:t>
      </w:r>
      <w:r>
        <w:rPr>
          <w:rStyle w:val="datesWrapper"/>
          <w:rFonts w:ascii="Arial" w:eastAsia="Arial" w:hAnsi="Arial" w:cs="Arial"/>
          <w:i/>
          <w:iCs/>
          <w:color w:val="494C4E"/>
          <w:sz w:val="18"/>
          <w:szCs w:val="18"/>
        </w:rPr>
        <w:t xml:space="preserve"> </w:t>
      </w:r>
      <w:r>
        <w:rPr>
          <w:rStyle w:val="span"/>
          <w:rFonts w:ascii="Arial" w:eastAsia="Arial" w:hAnsi="Arial" w:cs="Arial"/>
          <w:i/>
          <w:iCs/>
          <w:color w:val="494C4E"/>
          <w:sz w:val="18"/>
          <w:szCs w:val="18"/>
        </w:rPr>
        <w:t xml:space="preserve">10/2014 </w:t>
      </w:r>
      <w:r w:rsidR="008B526F">
        <w:rPr>
          <w:rStyle w:val="span"/>
          <w:rFonts w:ascii="Arial" w:eastAsia="Arial" w:hAnsi="Arial" w:cs="Arial"/>
          <w:i/>
          <w:iCs/>
          <w:color w:val="494C4E"/>
          <w:sz w:val="18"/>
          <w:szCs w:val="18"/>
        </w:rPr>
        <w:t>–</w:t>
      </w:r>
      <w:r>
        <w:rPr>
          <w:rStyle w:val="span"/>
          <w:rFonts w:ascii="Arial" w:eastAsia="Arial" w:hAnsi="Arial" w:cs="Arial"/>
          <w:i/>
          <w:iCs/>
          <w:color w:val="494C4E"/>
          <w:sz w:val="18"/>
          <w:szCs w:val="18"/>
        </w:rPr>
        <w:t xml:space="preserve"> </w:t>
      </w:r>
      <w:r w:rsidR="008B526F">
        <w:rPr>
          <w:rStyle w:val="span"/>
          <w:rFonts w:ascii="Arial" w:eastAsia="Arial" w:hAnsi="Arial" w:cs="Arial"/>
          <w:i/>
          <w:iCs/>
          <w:color w:val="494C4E"/>
          <w:sz w:val="18"/>
          <w:szCs w:val="18"/>
        </w:rPr>
        <w:t>25/</w:t>
      </w:r>
      <w:r>
        <w:rPr>
          <w:rStyle w:val="span"/>
          <w:rFonts w:ascii="Arial" w:eastAsia="Arial" w:hAnsi="Arial" w:cs="Arial"/>
          <w:i/>
          <w:iCs/>
          <w:color w:val="494C4E"/>
          <w:sz w:val="18"/>
          <w:szCs w:val="18"/>
        </w:rPr>
        <w:t>03/2017</w:t>
      </w:r>
      <w:r>
        <w:rPr>
          <w:rStyle w:val="datesWrapper"/>
          <w:rFonts w:ascii="Arial" w:eastAsia="Arial" w:hAnsi="Arial" w:cs="Arial"/>
          <w:i/>
          <w:iCs/>
          <w:color w:val="494C4E"/>
          <w:sz w:val="18"/>
          <w:szCs w:val="18"/>
        </w:rPr>
        <w:t xml:space="preserve"> </w:t>
      </w:r>
    </w:p>
    <w:p w14:paraId="6BDEF7AF" w14:textId="77777777" w:rsidR="00DC3FC1" w:rsidRDefault="00000000">
      <w:pPr>
        <w:pStyle w:val="divdocumentdivparagraphpadb5cell"/>
        <w:pBdr>
          <w:top w:val="none" w:sz="0" w:space="0" w:color="auto"/>
          <w:bottom w:val="single" w:sz="48" w:space="0" w:color="FFFFFF"/>
        </w:pBdr>
        <w:spacing w:before="200" w:after="300" w:line="220" w:lineRule="atLeast"/>
        <w:rPr>
          <w:rFonts w:ascii="Arial" w:eastAsia="Arial" w:hAnsi="Arial" w:cs="Arial"/>
          <w:color w:val="494C4E"/>
          <w:sz w:val="18"/>
          <w:szCs w:val="18"/>
        </w:rPr>
      </w:pPr>
      <w:r>
        <w:rPr>
          <w:rStyle w:val="jobtitle"/>
          <w:rFonts w:ascii="Arial" w:eastAsia="Arial" w:hAnsi="Arial" w:cs="Arial"/>
          <w:color w:val="494C4E"/>
          <w:sz w:val="18"/>
          <w:szCs w:val="18"/>
        </w:rPr>
        <w:t>Content Quality Assurance</w:t>
      </w:r>
      <w:r>
        <w:rPr>
          <w:rStyle w:val="span"/>
          <w:rFonts w:ascii="Arial" w:eastAsia="Arial" w:hAnsi="Arial" w:cs="Arial"/>
          <w:color w:val="494C4E"/>
          <w:sz w:val="18"/>
          <w:szCs w:val="18"/>
        </w:rPr>
        <w:t xml:space="preserve"> / Innovative Ideas - 6 Months</w:t>
      </w:r>
      <w:r>
        <w:rPr>
          <w:rStyle w:val="singlecolumnspanpaddedlinenth-child1"/>
          <w:rFonts w:ascii="Arial" w:eastAsia="Arial" w:hAnsi="Arial" w:cs="Arial"/>
          <w:color w:val="494C4E"/>
          <w:sz w:val="18"/>
          <w:szCs w:val="18"/>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5FE9E375" w14:textId="77777777">
        <w:trPr>
          <w:tblCellSpacing w:w="0" w:type="dxa"/>
        </w:trPr>
        <w:tc>
          <w:tcPr>
            <w:tcW w:w="0" w:type="auto"/>
            <w:tcMar>
              <w:top w:w="300" w:type="dxa"/>
              <w:left w:w="0" w:type="dxa"/>
              <w:bottom w:w="100" w:type="dxa"/>
              <w:right w:w="0" w:type="dxa"/>
            </w:tcMar>
            <w:vAlign w:val="bottom"/>
            <w:hideMark/>
          </w:tcPr>
          <w:p w14:paraId="63D0E4E4"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projects</w:t>
            </w:r>
          </w:p>
        </w:tc>
      </w:tr>
    </w:tbl>
    <w:p w14:paraId="2AC7D72C" w14:textId="77777777"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1.Project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Event Planner Using PHP Language and MYSQLI as </w:t>
      </w:r>
      <w:proofErr w:type="spellStart"/>
      <w:r>
        <w:rPr>
          <w:rStyle w:val="Strong1"/>
          <w:rFonts w:ascii="Arial" w:eastAsia="Arial" w:hAnsi="Arial" w:cs="Arial"/>
          <w:b/>
          <w:bCs/>
          <w:color w:val="494C4E"/>
          <w:sz w:val="18"/>
          <w:szCs w:val="18"/>
        </w:rPr>
        <w:t>database,JQUERY,AJAX,CSS,HTML,BOOTSTRAP</w:t>
      </w:r>
      <w:proofErr w:type="spellEnd"/>
      <w:r>
        <w:rPr>
          <w:rStyle w:val="Strong1"/>
          <w:rFonts w:ascii="Arial" w:eastAsia="Arial" w:hAnsi="Arial" w:cs="Arial"/>
          <w:b/>
          <w:bCs/>
          <w:color w:val="494C4E"/>
          <w:sz w:val="18"/>
          <w:szCs w:val="18"/>
        </w:rPr>
        <w:t>.</w:t>
      </w:r>
    </w:p>
    <w:p w14:paraId="4F967A64" w14:textId="77777777"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2.Project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Shopping Cart Using PHP Language and MYSQLI as database, JQUERY,AJAX,CSS,HTML,BOOTSTRAP.</w:t>
      </w:r>
    </w:p>
    <w:p w14:paraId="5AE22C23" w14:textId="77777777"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3.Project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Airline Reservation System Using J2EE and ORACLE.</w:t>
      </w:r>
    </w:p>
    <w:p w14:paraId="31C42471" w14:textId="77777777"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4.Project </w:t>
      </w:r>
      <w:proofErr w:type="gramStart"/>
      <w:r>
        <w:rPr>
          <w:rStyle w:val="Strong1"/>
          <w:rFonts w:ascii="Arial" w:eastAsia="Arial" w:hAnsi="Arial" w:cs="Arial"/>
          <w:b/>
          <w:bCs/>
          <w:color w:val="494C4E"/>
          <w:sz w:val="18"/>
          <w:szCs w:val="18"/>
        </w:rPr>
        <w:t>Title :</w:t>
      </w:r>
      <w:proofErr w:type="gramEnd"/>
      <w:r>
        <w:rPr>
          <w:rStyle w:val="Strong1"/>
          <w:rFonts w:ascii="Arial" w:eastAsia="Arial" w:hAnsi="Arial" w:cs="Arial"/>
          <w:b/>
          <w:bCs/>
          <w:color w:val="494C4E"/>
          <w:sz w:val="18"/>
          <w:szCs w:val="18"/>
        </w:rPr>
        <w:t xml:space="preserve"> Attendance Management System using J2EE and ORACLE.</w:t>
      </w:r>
    </w:p>
    <w:p w14:paraId="4CB6C1D7" w14:textId="678A9353" w:rsidR="00DC3FC1" w:rsidRDefault="00000000">
      <w:pPr>
        <w:pStyle w:val="p"/>
        <w:spacing w:line="220" w:lineRule="atLeast"/>
        <w:rPr>
          <w:rFonts w:ascii="Arial" w:eastAsia="Arial" w:hAnsi="Arial" w:cs="Arial"/>
          <w:color w:val="494C4E"/>
          <w:sz w:val="18"/>
          <w:szCs w:val="18"/>
        </w:rPr>
      </w:pPr>
      <w:r>
        <w:rPr>
          <w:rStyle w:val="Strong1"/>
          <w:rFonts w:ascii="Arial" w:eastAsia="Arial" w:hAnsi="Arial" w:cs="Arial"/>
          <w:b/>
          <w:bCs/>
          <w:color w:val="494C4E"/>
          <w:sz w:val="18"/>
          <w:szCs w:val="18"/>
        </w:rPr>
        <w:t xml:space="preserve">5.Live Project in custom PHP named: </w:t>
      </w:r>
      <w:proofErr w:type="spellStart"/>
      <w:proofErr w:type="gramStart"/>
      <w:r>
        <w:rPr>
          <w:rStyle w:val="Strong1"/>
          <w:rFonts w:ascii="Arial" w:eastAsia="Arial" w:hAnsi="Arial" w:cs="Arial"/>
          <w:b/>
          <w:bCs/>
          <w:color w:val="494C4E"/>
          <w:sz w:val="18"/>
          <w:szCs w:val="18"/>
        </w:rPr>
        <w:t>Peastkiller,Jmv</w:t>
      </w:r>
      <w:proofErr w:type="gramEnd"/>
      <w:r>
        <w:rPr>
          <w:rStyle w:val="Strong1"/>
          <w:rFonts w:ascii="Arial" w:eastAsia="Arial" w:hAnsi="Arial" w:cs="Arial"/>
          <w:b/>
          <w:bCs/>
          <w:color w:val="494C4E"/>
          <w:sz w:val="18"/>
          <w:szCs w:val="18"/>
        </w:rPr>
        <w:t>,Desideals,RainbowFlorist</w:t>
      </w:r>
      <w:proofErr w:type="spellEnd"/>
      <w:r>
        <w:rPr>
          <w:rStyle w:val="Strong1"/>
          <w:rFonts w:ascii="Arial" w:eastAsia="Arial" w:hAnsi="Arial" w:cs="Arial"/>
          <w:b/>
          <w:bCs/>
          <w:color w:val="494C4E"/>
          <w:sz w:val="18"/>
          <w:szCs w:val="18"/>
        </w:rPr>
        <w:t>(Full Database and Programming part using custom PHP AND MYSQL)</w:t>
      </w:r>
    </w:p>
    <w:p w14:paraId="1A373730" w14:textId="77777777" w:rsidR="00DC3FC1" w:rsidRDefault="00000000">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t xml:space="preserve">6.Web </w:t>
      </w:r>
      <w:proofErr w:type="gramStart"/>
      <w:r>
        <w:rPr>
          <w:rStyle w:val="Strong1"/>
          <w:rFonts w:ascii="Arial" w:eastAsia="Arial" w:hAnsi="Arial" w:cs="Arial"/>
          <w:b/>
          <w:bCs/>
          <w:color w:val="494C4E"/>
          <w:sz w:val="18"/>
          <w:szCs w:val="18"/>
        </w:rPr>
        <w:t>services(</w:t>
      </w:r>
      <w:proofErr w:type="gramEnd"/>
      <w:r>
        <w:rPr>
          <w:rStyle w:val="Strong1"/>
          <w:rFonts w:ascii="Arial" w:eastAsia="Arial" w:hAnsi="Arial" w:cs="Arial"/>
          <w:b/>
          <w:bCs/>
          <w:color w:val="494C4E"/>
          <w:sz w:val="18"/>
          <w:szCs w:val="18"/>
        </w:rPr>
        <w:t xml:space="preserve">API Development) of live projects like </w:t>
      </w:r>
      <w:proofErr w:type="spellStart"/>
      <w:r>
        <w:rPr>
          <w:rStyle w:val="Strong1"/>
          <w:rFonts w:ascii="Arial" w:eastAsia="Arial" w:hAnsi="Arial" w:cs="Arial"/>
          <w:b/>
          <w:bCs/>
          <w:color w:val="494C4E"/>
          <w:sz w:val="18"/>
          <w:szCs w:val="18"/>
        </w:rPr>
        <w:t>Eve,Desideals,OML</w:t>
      </w:r>
      <w:proofErr w:type="spellEnd"/>
      <w:r>
        <w:rPr>
          <w:rStyle w:val="Strong1"/>
          <w:rFonts w:ascii="Arial" w:eastAsia="Arial" w:hAnsi="Arial" w:cs="Arial"/>
          <w:b/>
          <w:bCs/>
          <w:color w:val="494C4E"/>
          <w:sz w:val="18"/>
          <w:szCs w:val="18"/>
        </w:rPr>
        <w:t xml:space="preserve"> </w:t>
      </w:r>
      <w:proofErr w:type="spellStart"/>
      <w:r>
        <w:rPr>
          <w:rStyle w:val="Strong1"/>
          <w:rFonts w:ascii="Arial" w:eastAsia="Arial" w:hAnsi="Arial" w:cs="Arial"/>
          <w:b/>
          <w:bCs/>
          <w:color w:val="494C4E"/>
          <w:sz w:val="18"/>
          <w:szCs w:val="18"/>
        </w:rPr>
        <w:t>etc</w:t>
      </w:r>
      <w:proofErr w:type="spellEnd"/>
    </w:p>
    <w:p w14:paraId="3A5A7566" w14:textId="232D4971" w:rsidR="00053256" w:rsidRDefault="00053256">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t>7.Flight Management system</w:t>
      </w:r>
      <w:r w:rsidR="0071777B">
        <w:rPr>
          <w:rStyle w:val="Strong1"/>
          <w:rFonts w:ascii="Arial" w:eastAsia="Arial" w:hAnsi="Arial" w:cs="Arial"/>
          <w:b/>
          <w:bCs/>
          <w:color w:val="494C4E"/>
          <w:sz w:val="18"/>
          <w:szCs w:val="18"/>
        </w:rPr>
        <w:t xml:space="preserve"> /</w:t>
      </w:r>
      <w:r w:rsidR="0071777B" w:rsidRPr="0071777B">
        <w:rPr>
          <w:rStyle w:val="Strong1"/>
          <w:rFonts w:ascii="Arial" w:eastAsia="Arial" w:hAnsi="Arial" w:cs="Arial"/>
          <w:b/>
          <w:bCs/>
          <w:color w:val="494C4E"/>
          <w:sz w:val="18"/>
          <w:szCs w:val="18"/>
        </w:rPr>
        <w:t xml:space="preserve"> </w:t>
      </w:r>
      <w:proofErr w:type="spellStart"/>
      <w:r w:rsidR="0071777B">
        <w:rPr>
          <w:rStyle w:val="Strong1"/>
          <w:rFonts w:ascii="Arial" w:eastAsia="Arial" w:hAnsi="Arial" w:cs="Arial"/>
          <w:b/>
          <w:bCs/>
          <w:color w:val="494C4E"/>
          <w:sz w:val="18"/>
          <w:szCs w:val="18"/>
        </w:rPr>
        <w:t>Phalasthali</w:t>
      </w:r>
      <w:proofErr w:type="spellEnd"/>
      <w:r w:rsidR="0071777B">
        <w:rPr>
          <w:rStyle w:val="Strong1"/>
          <w:rFonts w:ascii="Arial" w:eastAsia="Arial" w:hAnsi="Arial" w:cs="Arial"/>
          <w:b/>
          <w:bCs/>
          <w:color w:val="494C4E"/>
          <w:sz w:val="18"/>
          <w:szCs w:val="18"/>
        </w:rPr>
        <w:t xml:space="preserve"> / Hotel </w:t>
      </w:r>
      <w:proofErr w:type="spellStart"/>
      <w:r w:rsidR="0071777B">
        <w:rPr>
          <w:rStyle w:val="Strong1"/>
          <w:rFonts w:ascii="Arial" w:eastAsia="Arial" w:hAnsi="Arial" w:cs="Arial"/>
          <w:b/>
          <w:bCs/>
          <w:color w:val="494C4E"/>
          <w:sz w:val="18"/>
          <w:szCs w:val="18"/>
        </w:rPr>
        <w:t>SonarBangla</w:t>
      </w:r>
      <w:proofErr w:type="spellEnd"/>
      <w:r>
        <w:rPr>
          <w:rStyle w:val="Strong1"/>
          <w:rFonts w:ascii="Arial" w:eastAsia="Arial" w:hAnsi="Arial" w:cs="Arial"/>
          <w:b/>
          <w:bCs/>
          <w:color w:val="494C4E"/>
          <w:sz w:val="18"/>
          <w:szCs w:val="18"/>
        </w:rPr>
        <w:t xml:space="preserve"> -Frontend using </w:t>
      </w:r>
      <w:proofErr w:type="spellStart"/>
      <w:proofErr w:type="gramStart"/>
      <w:r>
        <w:rPr>
          <w:rStyle w:val="Strong1"/>
          <w:rFonts w:ascii="Arial" w:eastAsia="Arial" w:hAnsi="Arial" w:cs="Arial"/>
          <w:b/>
          <w:bCs/>
          <w:color w:val="494C4E"/>
          <w:sz w:val="18"/>
          <w:szCs w:val="18"/>
        </w:rPr>
        <w:t>React,Html</w:t>
      </w:r>
      <w:proofErr w:type="gramEnd"/>
      <w:r>
        <w:rPr>
          <w:rStyle w:val="Strong1"/>
          <w:rFonts w:ascii="Arial" w:eastAsia="Arial" w:hAnsi="Arial" w:cs="Arial"/>
          <w:b/>
          <w:bCs/>
          <w:color w:val="494C4E"/>
          <w:sz w:val="18"/>
          <w:szCs w:val="18"/>
        </w:rPr>
        <w:t>,CSS</w:t>
      </w:r>
      <w:proofErr w:type="spellEnd"/>
      <w:r>
        <w:rPr>
          <w:rStyle w:val="Strong1"/>
          <w:rFonts w:ascii="Arial" w:eastAsia="Arial" w:hAnsi="Arial" w:cs="Arial"/>
          <w:b/>
          <w:bCs/>
          <w:color w:val="494C4E"/>
          <w:sz w:val="18"/>
          <w:szCs w:val="18"/>
        </w:rPr>
        <w:t xml:space="preserve">, Backend using node </w:t>
      </w:r>
      <w:proofErr w:type="spellStart"/>
      <w:r>
        <w:rPr>
          <w:rStyle w:val="Strong1"/>
          <w:rFonts w:ascii="Arial" w:eastAsia="Arial" w:hAnsi="Arial" w:cs="Arial"/>
          <w:b/>
          <w:bCs/>
          <w:color w:val="494C4E"/>
          <w:sz w:val="18"/>
          <w:szCs w:val="18"/>
        </w:rPr>
        <w:t>js</w:t>
      </w:r>
      <w:proofErr w:type="spellEnd"/>
      <w:r>
        <w:rPr>
          <w:rStyle w:val="Strong1"/>
          <w:rFonts w:ascii="Arial" w:eastAsia="Arial" w:hAnsi="Arial" w:cs="Arial"/>
          <w:b/>
          <w:bCs/>
          <w:color w:val="494C4E"/>
          <w:sz w:val="18"/>
          <w:szCs w:val="18"/>
        </w:rPr>
        <w:t xml:space="preserve"> library, express framework, security using JWT auth token ,mongo dB (no-SQL) as </w:t>
      </w:r>
      <w:proofErr w:type="spellStart"/>
      <w:r>
        <w:rPr>
          <w:rStyle w:val="Strong1"/>
          <w:rFonts w:ascii="Arial" w:eastAsia="Arial" w:hAnsi="Arial" w:cs="Arial"/>
          <w:b/>
          <w:bCs/>
          <w:color w:val="494C4E"/>
          <w:sz w:val="18"/>
          <w:szCs w:val="18"/>
        </w:rPr>
        <w:t>database</w:t>
      </w:r>
      <w:r w:rsidR="006B1F24">
        <w:rPr>
          <w:rStyle w:val="Strong1"/>
          <w:rFonts w:ascii="Arial" w:eastAsia="Arial" w:hAnsi="Arial" w:cs="Arial"/>
          <w:b/>
          <w:bCs/>
          <w:color w:val="494C4E"/>
          <w:sz w:val="18"/>
          <w:szCs w:val="18"/>
        </w:rPr>
        <w:t>,building</w:t>
      </w:r>
      <w:proofErr w:type="spellEnd"/>
      <w:r w:rsidR="006B1F24">
        <w:rPr>
          <w:rStyle w:val="Strong1"/>
          <w:rFonts w:ascii="Arial" w:eastAsia="Arial" w:hAnsi="Arial" w:cs="Arial"/>
          <w:b/>
          <w:bCs/>
          <w:color w:val="494C4E"/>
          <w:sz w:val="18"/>
          <w:szCs w:val="18"/>
        </w:rPr>
        <w:t xml:space="preserve"> Microservices using node.js</w:t>
      </w:r>
      <w:r w:rsidR="0051139F">
        <w:rPr>
          <w:rStyle w:val="Strong1"/>
          <w:rFonts w:ascii="Arial" w:eastAsia="Arial" w:hAnsi="Arial" w:cs="Arial"/>
          <w:b/>
          <w:bCs/>
          <w:color w:val="494C4E"/>
          <w:sz w:val="18"/>
          <w:szCs w:val="18"/>
        </w:rPr>
        <w:t xml:space="preserve"> </w:t>
      </w:r>
      <w:r w:rsidR="006B1F24">
        <w:rPr>
          <w:rStyle w:val="Strong1"/>
          <w:rFonts w:ascii="Arial" w:eastAsia="Arial" w:hAnsi="Arial" w:cs="Arial"/>
          <w:b/>
          <w:bCs/>
          <w:color w:val="494C4E"/>
          <w:sz w:val="18"/>
          <w:szCs w:val="18"/>
        </w:rPr>
        <w:t>—</w:t>
      </w:r>
      <w:r w:rsidR="0051139F">
        <w:rPr>
          <w:rStyle w:val="Strong1"/>
          <w:rFonts w:ascii="Arial" w:eastAsia="Arial" w:hAnsi="Arial" w:cs="Arial"/>
          <w:b/>
          <w:bCs/>
          <w:color w:val="494C4E"/>
          <w:sz w:val="18"/>
          <w:szCs w:val="18"/>
        </w:rPr>
        <w:t xml:space="preserve"> </w:t>
      </w:r>
      <w:r w:rsidR="006B1F24">
        <w:rPr>
          <w:rStyle w:val="Strong1"/>
          <w:rFonts w:ascii="Arial" w:eastAsia="Arial" w:hAnsi="Arial" w:cs="Arial"/>
          <w:b/>
          <w:bCs/>
          <w:color w:val="494C4E"/>
          <w:sz w:val="18"/>
          <w:szCs w:val="18"/>
        </w:rPr>
        <w:t>e</w:t>
      </w:r>
      <w:r w:rsidR="0051139F">
        <w:rPr>
          <w:rStyle w:val="Strong1"/>
          <w:rFonts w:ascii="Arial" w:eastAsia="Arial" w:hAnsi="Arial" w:cs="Arial"/>
          <w:b/>
          <w:bCs/>
          <w:color w:val="494C4E"/>
          <w:sz w:val="18"/>
          <w:szCs w:val="18"/>
        </w:rPr>
        <w:t>x</w:t>
      </w:r>
      <w:r w:rsidR="006B1F24">
        <w:rPr>
          <w:rStyle w:val="Strong1"/>
          <w:rFonts w:ascii="Arial" w:eastAsia="Arial" w:hAnsi="Arial" w:cs="Arial"/>
          <w:b/>
          <w:bCs/>
          <w:color w:val="494C4E"/>
          <w:sz w:val="18"/>
          <w:szCs w:val="18"/>
        </w:rPr>
        <w:t>press.js</w:t>
      </w:r>
    </w:p>
    <w:p w14:paraId="04C96354" w14:textId="7929B963" w:rsidR="00053256" w:rsidRDefault="00053256">
      <w:pPr>
        <w:pStyle w:val="p"/>
        <w:spacing w:after="300" w:line="220" w:lineRule="atLeast"/>
        <w:rPr>
          <w:rStyle w:val="Strong1"/>
          <w:rFonts w:ascii="Arial" w:eastAsia="Arial" w:hAnsi="Arial" w:cs="Arial"/>
          <w:b/>
          <w:bCs/>
          <w:color w:val="494C4E"/>
          <w:sz w:val="18"/>
          <w:szCs w:val="18"/>
        </w:rPr>
      </w:pPr>
      <w:r>
        <w:rPr>
          <w:rStyle w:val="Strong1"/>
          <w:rFonts w:ascii="Arial" w:eastAsia="Arial" w:hAnsi="Arial" w:cs="Arial"/>
          <w:b/>
          <w:bCs/>
          <w:color w:val="494C4E"/>
          <w:sz w:val="18"/>
          <w:szCs w:val="18"/>
        </w:rPr>
        <w:lastRenderedPageBreak/>
        <w:t xml:space="preserve">8.Bulding QMS module in MWP Employee and Product based Portal in Current company </w:t>
      </w:r>
      <w:proofErr w:type="spellStart"/>
      <w:r>
        <w:rPr>
          <w:rStyle w:val="Strong1"/>
          <w:rFonts w:ascii="Arial" w:eastAsia="Arial" w:hAnsi="Arial" w:cs="Arial"/>
          <w:b/>
          <w:bCs/>
          <w:color w:val="494C4E"/>
          <w:sz w:val="18"/>
          <w:szCs w:val="18"/>
        </w:rPr>
        <w:t>Omind</w:t>
      </w:r>
      <w:proofErr w:type="spellEnd"/>
      <w:r>
        <w:rPr>
          <w:rStyle w:val="Strong1"/>
          <w:rFonts w:ascii="Arial" w:eastAsia="Arial" w:hAnsi="Arial" w:cs="Arial"/>
          <w:b/>
          <w:bCs/>
          <w:color w:val="494C4E"/>
          <w:sz w:val="18"/>
          <w:szCs w:val="18"/>
        </w:rPr>
        <w:t xml:space="preserve"> Technologies Pvt Ltd using </w:t>
      </w:r>
      <w:r w:rsidRPr="00053256">
        <w:rPr>
          <w:rStyle w:val="Strong1"/>
          <w:rFonts w:ascii="Arial" w:eastAsia="Arial" w:hAnsi="Arial" w:cs="Arial"/>
          <w:b/>
          <w:bCs/>
          <w:color w:val="494C4E"/>
          <w:sz w:val="18"/>
          <w:szCs w:val="18"/>
        </w:rPr>
        <w:t xml:space="preserve">CodeIgniter </w:t>
      </w:r>
      <w:r>
        <w:rPr>
          <w:rStyle w:val="Strong1"/>
          <w:rFonts w:ascii="Arial" w:eastAsia="Arial" w:hAnsi="Arial" w:cs="Arial"/>
          <w:b/>
          <w:bCs/>
          <w:color w:val="494C4E"/>
          <w:sz w:val="18"/>
          <w:szCs w:val="18"/>
        </w:rPr>
        <w:t>-</w:t>
      </w:r>
      <w:r w:rsidRPr="00053256">
        <w:rPr>
          <w:rStyle w:val="Strong1"/>
          <w:rFonts w:ascii="Arial" w:eastAsia="Arial" w:hAnsi="Arial" w:cs="Arial"/>
          <w:b/>
          <w:bCs/>
          <w:color w:val="494C4E"/>
          <w:sz w:val="18"/>
          <w:szCs w:val="18"/>
        </w:rPr>
        <w:t>3</w:t>
      </w:r>
      <w:r>
        <w:rPr>
          <w:rStyle w:val="Strong1"/>
          <w:rFonts w:ascii="Arial" w:eastAsia="Arial" w:hAnsi="Arial" w:cs="Arial"/>
          <w:b/>
          <w:bCs/>
          <w:color w:val="494C4E"/>
          <w:sz w:val="18"/>
          <w:szCs w:val="18"/>
        </w:rPr>
        <w:t xml:space="preserve"> </w:t>
      </w:r>
      <w:proofErr w:type="spellStart"/>
      <w:r>
        <w:rPr>
          <w:rStyle w:val="Strong1"/>
          <w:rFonts w:ascii="Arial" w:eastAsia="Arial" w:hAnsi="Arial" w:cs="Arial"/>
          <w:b/>
          <w:bCs/>
          <w:color w:val="494C4E"/>
          <w:sz w:val="18"/>
          <w:szCs w:val="18"/>
        </w:rPr>
        <w:t>Php</w:t>
      </w:r>
      <w:proofErr w:type="spellEnd"/>
      <w:r>
        <w:rPr>
          <w:rStyle w:val="Strong1"/>
          <w:rFonts w:ascii="Arial" w:eastAsia="Arial" w:hAnsi="Arial" w:cs="Arial"/>
          <w:b/>
          <w:bCs/>
          <w:color w:val="494C4E"/>
          <w:sz w:val="18"/>
          <w:szCs w:val="18"/>
        </w:rPr>
        <w:t xml:space="preserve"> framework.</w:t>
      </w:r>
      <w:r w:rsidR="005C082A">
        <w:rPr>
          <w:rStyle w:val="Strong1"/>
          <w:rFonts w:ascii="Arial" w:eastAsia="Arial" w:hAnsi="Arial" w:cs="Arial"/>
          <w:b/>
          <w:bCs/>
          <w:color w:val="494C4E"/>
          <w:sz w:val="18"/>
          <w:szCs w:val="18"/>
        </w:rPr>
        <w:t xml:space="preserve"> (</w:t>
      </w:r>
      <w:hyperlink r:id="rId10" w:history="1">
        <w:r w:rsidR="005C082A">
          <w:rPr>
            <w:rStyle w:val="Hyperlink"/>
          </w:rPr>
          <w:t>Login Page - MWP (</w:t>
        </w:r>
        <w:proofErr w:type="spellStart"/>
        <w:proofErr w:type="gramStart"/>
        <w:r w:rsidR="005C082A">
          <w:rPr>
            <w:rStyle w:val="Hyperlink"/>
          </w:rPr>
          <w:t>mindwork.place</w:t>
        </w:r>
        <w:proofErr w:type="spellEnd"/>
        <w:proofErr w:type="gramEnd"/>
        <w:r w:rsidR="005C082A">
          <w:rPr>
            <w:rStyle w:val="Hyperlink"/>
          </w:rPr>
          <w:t>)</w:t>
        </w:r>
      </w:hyperlink>
      <w:r w:rsidR="005C082A">
        <w:rPr>
          <w:rStyle w:val="Strong1"/>
          <w:rFonts w:ascii="Arial" w:eastAsia="Arial" w:hAnsi="Arial" w:cs="Arial"/>
          <w:b/>
          <w:bCs/>
          <w:color w:val="494C4E"/>
          <w:sz w:val="18"/>
          <w:szCs w:val="18"/>
        </w:rPr>
        <w:t>)</w:t>
      </w:r>
      <w:r w:rsidR="00330D80">
        <w:rPr>
          <w:rStyle w:val="Strong1"/>
          <w:rFonts w:ascii="Arial" w:eastAsia="Arial" w:hAnsi="Arial" w:cs="Arial"/>
          <w:b/>
          <w:bCs/>
          <w:color w:val="494C4E"/>
          <w:sz w:val="18"/>
          <w:szCs w:val="18"/>
        </w:rPr>
        <w:t xml:space="preserve"> .</w:t>
      </w:r>
    </w:p>
    <w:tbl>
      <w:tblPr>
        <w:tblW w:w="1104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2"/>
        <w:gridCol w:w="8401"/>
      </w:tblGrid>
      <w:tr w:rsidR="006E1FC2" w:rsidRPr="00834649" w14:paraId="388E749C" w14:textId="77777777" w:rsidTr="006E1FC2">
        <w:trPr>
          <w:trHeight w:val="338"/>
        </w:trPr>
        <w:tc>
          <w:tcPr>
            <w:tcW w:w="11043" w:type="dxa"/>
            <w:gridSpan w:val="2"/>
          </w:tcPr>
          <w:p w14:paraId="156E03A4" w14:textId="77777777" w:rsidR="006E1FC2" w:rsidRPr="00834649" w:rsidRDefault="006E1FC2" w:rsidP="009D08F9">
            <w:pPr>
              <w:pStyle w:val="TableParagraph"/>
              <w:spacing w:before="44"/>
              <w:ind w:left="58"/>
              <w:rPr>
                <w:rFonts w:asciiTheme="minorHAnsi" w:hAnsiTheme="minorHAnsi" w:cstheme="minorHAnsi"/>
                <w:b/>
                <w:sz w:val="18"/>
                <w:szCs w:val="18"/>
              </w:rPr>
            </w:pPr>
            <w:r w:rsidRPr="00834649">
              <w:rPr>
                <w:rFonts w:asciiTheme="minorHAnsi" w:hAnsiTheme="minorHAnsi" w:cstheme="minorHAnsi"/>
                <w:b/>
                <w:sz w:val="18"/>
                <w:szCs w:val="18"/>
              </w:rPr>
              <w:t>Employment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Record:</w:t>
            </w:r>
          </w:p>
        </w:tc>
      </w:tr>
      <w:tr w:rsidR="006E1FC2" w:rsidRPr="00834649" w14:paraId="6555BD9A" w14:textId="77777777" w:rsidTr="006E1FC2">
        <w:trPr>
          <w:trHeight w:val="1060"/>
        </w:trPr>
        <w:tc>
          <w:tcPr>
            <w:tcW w:w="2642" w:type="dxa"/>
          </w:tcPr>
          <w:p w14:paraId="4C1C49D5" w14:textId="77777777" w:rsidR="006E1FC2" w:rsidRDefault="006E1FC2" w:rsidP="009D08F9">
            <w:pPr>
              <w:pStyle w:val="TableParagraph"/>
              <w:spacing w:before="44"/>
              <w:ind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74493CF4" w14:textId="77777777" w:rsidR="006E1FC2" w:rsidRPr="00C24642" w:rsidRDefault="006E1FC2" w:rsidP="009D08F9">
            <w:pPr>
              <w:pStyle w:val="TableParagraph"/>
              <w:spacing w:before="5"/>
              <w:ind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38B44EE8" w14:textId="77777777" w:rsidR="006E1FC2" w:rsidRDefault="006E1FC2" w:rsidP="009D08F9">
            <w:pPr>
              <w:pStyle w:val="TableParagraph"/>
              <w:spacing w:before="2"/>
              <w:ind w:left="0"/>
              <w:rPr>
                <w:rFonts w:asciiTheme="minorHAnsi" w:hAnsiTheme="minorHAnsi" w:cstheme="minorHAnsi"/>
                <w:sz w:val="18"/>
                <w:szCs w:val="18"/>
              </w:rPr>
            </w:pPr>
          </w:p>
          <w:p w14:paraId="7843F444" w14:textId="77777777" w:rsidR="006E1FC2" w:rsidRPr="00834649" w:rsidRDefault="006E1FC2" w:rsidP="009D08F9">
            <w:pPr>
              <w:pStyle w:val="TableParagraph"/>
              <w:spacing w:before="2"/>
              <w:ind w:left="0"/>
              <w:rPr>
                <w:rFonts w:asciiTheme="minorHAnsi" w:hAnsiTheme="minorHAnsi" w:cstheme="minorHAnsi"/>
                <w:sz w:val="18"/>
                <w:szCs w:val="18"/>
              </w:rPr>
            </w:pPr>
            <w:r>
              <w:rPr>
                <w:rFonts w:asciiTheme="minorHAnsi" w:hAnsiTheme="minorHAnsi" w:cstheme="minorHAnsi"/>
                <w:sz w:val="18"/>
                <w:szCs w:val="18"/>
              </w:rPr>
              <w:t xml:space="preserve"> </w:t>
            </w: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profile</w:t>
            </w:r>
          </w:p>
          <w:p w14:paraId="61FEDAAC" w14:textId="77777777" w:rsidR="006E1FC2" w:rsidRPr="00834649" w:rsidRDefault="006E1FC2" w:rsidP="009D08F9">
            <w:pPr>
              <w:pStyle w:val="TableParagraph"/>
              <w:spacing w:before="2"/>
              <w:ind w:left="0"/>
              <w:rPr>
                <w:rFonts w:asciiTheme="minorHAnsi" w:hAnsiTheme="minorHAnsi" w:cstheme="minorHAnsi"/>
                <w:sz w:val="18"/>
                <w:szCs w:val="18"/>
              </w:rPr>
            </w:pPr>
          </w:p>
          <w:p w14:paraId="0917F000" w14:textId="77777777" w:rsidR="006E1FC2" w:rsidRDefault="006E1FC2" w:rsidP="009D08F9">
            <w:pPr>
              <w:pStyle w:val="TableParagraph"/>
              <w:spacing w:before="44"/>
              <w:ind w:left="58"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765ED89C" w14:textId="77777777" w:rsidR="006E1FC2" w:rsidRPr="00C24642" w:rsidRDefault="006E1FC2" w:rsidP="009D08F9">
            <w:pPr>
              <w:pStyle w:val="TableParagraph"/>
              <w:spacing w:before="5"/>
              <w:ind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2FA8C3BF" w14:textId="77777777" w:rsidR="006E1FC2" w:rsidRDefault="006E1FC2" w:rsidP="009D08F9">
            <w:pPr>
              <w:pStyle w:val="TableParagraph"/>
              <w:spacing w:before="2"/>
              <w:ind w:left="0"/>
              <w:rPr>
                <w:rFonts w:asciiTheme="minorHAnsi" w:hAnsiTheme="minorHAnsi" w:cstheme="minorHAnsi"/>
                <w:sz w:val="18"/>
                <w:szCs w:val="18"/>
              </w:rPr>
            </w:pPr>
          </w:p>
          <w:p w14:paraId="786A3F97" w14:textId="77777777" w:rsidR="006E1FC2" w:rsidRPr="00834649" w:rsidRDefault="006E1FC2" w:rsidP="009D08F9">
            <w:pPr>
              <w:pStyle w:val="TableParagraph"/>
              <w:spacing w:before="2"/>
              <w:ind w:left="0"/>
              <w:rPr>
                <w:rFonts w:asciiTheme="minorHAnsi" w:hAnsiTheme="minorHAnsi" w:cstheme="minorHAnsi"/>
                <w:sz w:val="18"/>
                <w:szCs w:val="18"/>
              </w:rPr>
            </w:pPr>
            <w:r>
              <w:rPr>
                <w:rFonts w:asciiTheme="minorHAnsi" w:hAnsiTheme="minorHAnsi" w:cstheme="minorHAnsi"/>
                <w:sz w:val="18"/>
                <w:szCs w:val="18"/>
              </w:rPr>
              <w:t xml:space="preserve"> </w:t>
            </w: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profile</w:t>
            </w:r>
          </w:p>
          <w:p w14:paraId="1F166F74" w14:textId="77777777" w:rsidR="006E1FC2" w:rsidRPr="00834649" w:rsidRDefault="006E1FC2" w:rsidP="009D08F9">
            <w:pPr>
              <w:pStyle w:val="TableParagraph"/>
              <w:spacing w:before="2"/>
              <w:ind w:left="58"/>
              <w:rPr>
                <w:rFonts w:asciiTheme="minorHAnsi" w:hAnsiTheme="minorHAnsi" w:cstheme="minorHAnsi"/>
                <w:sz w:val="18"/>
                <w:szCs w:val="18"/>
              </w:rPr>
            </w:pPr>
          </w:p>
          <w:p w14:paraId="3ABE88B0" w14:textId="77777777" w:rsidR="006E1FC2" w:rsidRPr="00834649" w:rsidRDefault="006E1FC2" w:rsidP="009D08F9">
            <w:pPr>
              <w:pStyle w:val="TableParagraph"/>
              <w:spacing w:before="44"/>
              <w:ind w:left="58" w:right="1108"/>
              <w:rPr>
                <w:rFonts w:asciiTheme="minorHAnsi" w:hAnsiTheme="minorHAnsi" w:cstheme="minorHAnsi"/>
                <w:sz w:val="18"/>
                <w:szCs w:val="18"/>
              </w:rPr>
            </w:pPr>
          </w:p>
          <w:p w14:paraId="3A8E8FB8" w14:textId="77777777" w:rsidR="006E1FC2" w:rsidRDefault="006E1FC2" w:rsidP="009D08F9">
            <w:pPr>
              <w:pStyle w:val="TableParagraph"/>
              <w:spacing w:before="44"/>
              <w:ind w:left="58" w:right="1108"/>
              <w:rPr>
                <w:rFonts w:asciiTheme="minorHAnsi" w:hAnsiTheme="minorHAnsi" w:cstheme="minorHAnsi"/>
                <w:sz w:val="18"/>
                <w:szCs w:val="18"/>
              </w:rPr>
            </w:pPr>
          </w:p>
          <w:p w14:paraId="0A2C6023" w14:textId="77777777" w:rsidR="006E1FC2" w:rsidRPr="00834649" w:rsidRDefault="006E1FC2" w:rsidP="009D08F9">
            <w:pPr>
              <w:pStyle w:val="TableParagraph"/>
              <w:spacing w:before="44"/>
              <w:ind w:left="0" w:right="1108"/>
              <w:rPr>
                <w:rFonts w:asciiTheme="minorHAnsi" w:hAnsiTheme="minorHAnsi" w:cstheme="minorHAnsi"/>
                <w:spacing w:val="1"/>
                <w:sz w:val="18"/>
                <w:szCs w:val="18"/>
              </w:rPr>
            </w:pPr>
            <w:r w:rsidRPr="00834649">
              <w:rPr>
                <w:rFonts w:asciiTheme="minorHAnsi" w:hAnsiTheme="minorHAnsi" w:cstheme="minorHAnsi"/>
                <w:sz w:val="18"/>
                <w:szCs w:val="18"/>
              </w:rPr>
              <w:t>From:</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Employer:</w:t>
            </w:r>
            <w:r w:rsidRPr="00834649">
              <w:rPr>
                <w:rFonts w:asciiTheme="minorHAnsi" w:hAnsiTheme="minorHAnsi" w:cstheme="minorHAnsi"/>
                <w:spacing w:val="1"/>
                <w:sz w:val="18"/>
                <w:szCs w:val="18"/>
              </w:rPr>
              <w:t xml:space="preserve"> </w:t>
            </w:r>
          </w:p>
          <w:p w14:paraId="6370CD78" w14:textId="77777777" w:rsidR="006E1FC2" w:rsidRPr="00C24642" w:rsidRDefault="006E1FC2" w:rsidP="009D08F9">
            <w:pPr>
              <w:pStyle w:val="TableParagraph"/>
              <w:spacing w:before="5"/>
              <w:ind w:left="0" w:right="484"/>
              <w:rPr>
                <w:rFonts w:asciiTheme="minorHAnsi" w:hAnsiTheme="minorHAnsi" w:cstheme="minorHAnsi"/>
                <w:bCs/>
                <w:spacing w:val="1"/>
                <w:sz w:val="18"/>
                <w:szCs w:val="18"/>
              </w:rPr>
            </w:pPr>
            <w:r w:rsidRPr="00C24642">
              <w:rPr>
                <w:rFonts w:asciiTheme="minorHAnsi" w:hAnsiTheme="minorHAnsi" w:cstheme="minorHAnsi"/>
                <w:bCs/>
                <w:sz w:val="18"/>
                <w:szCs w:val="18"/>
              </w:rPr>
              <w:t>Positions</w:t>
            </w:r>
            <w:r w:rsidRPr="00C24642">
              <w:rPr>
                <w:rFonts w:asciiTheme="minorHAnsi" w:hAnsiTheme="minorHAnsi" w:cstheme="minorHAnsi"/>
                <w:bCs/>
                <w:spacing w:val="3"/>
                <w:sz w:val="18"/>
                <w:szCs w:val="18"/>
              </w:rPr>
              <w:t xml:space="preserve"> </w:t>
            </w:r>
            <w:r w:rsidRPr="00C24642">
              <w:rPr>
                <w:rFonts w:asciiTheme="minorHAnsi" w:hAnsiTheme="minorHAnsi" w:cstheme="minorHAnsi"/>
                <w:bCs/>
                <w:sz w:val="18"/>
                <w:szCs w:val="18"/>
              </w:rPr>
              <w:t>held:</w:t>
            </w:r>
            <w:r w:rsidRPr="00C24642">
              <w:rPr>
                <w:rFonts w:asciiTheme="minorHAnsi" w:hAnsiTheme="minorHAnsi" w:cstheme="minorHAnsi"/>
                <w:bCs/>
                <w:spacing w:val="1"/>
                <w:sz w:val="18"/>
                <w:szCs w:val="18"/>
              </w:rPr>
              <w:t xml:space="preserve"> </w:t>
            </w:r>
          </w:p>
          <w:p w14:paraId="79875B9E" w14:textId="77777777" w:rsidR="006E1FC2" w:rsidRPr="00834649" w:rsidRDefault="006E1FC2" w:rsidP="009D08F9">
            <w:pPr>
              <w:pStyle w:val="TableParagraph"/>
              <w:spacing w:before="44"/>
              <w:ind w:left="0" w:right="1108"/>
              <w:rPr>
                <w:rFonts w:asciiTheme="minorHAnsi" w:hAnsiTheme="minorHAnsi" w:cstheme="minorHAnsi"/>
                <w:sz w:val="18"/>
                <w:szCs w:val="18"/>
              </w:rPr>
            </w:pPr>
            <w:r w:rsidRPr="00834649">
              <w:rPr>
                <w:rFonts w:asciiTheme="minorHAnsi" w:hAnsiTheme="minorHAnsi" w:cstheme="minorHAnsi"/>
                <w:sz w:val="18"/>
                <w:szCs w:val="18"/>
              </w:rPr>
              <w:t>Summary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profil</w:t>
            </w:r>
            <w:r>
              <w:rPr>
                <w:rFonts w:asciiTheme="minorHAnsi" w:hAnsiTheme="minorHAnsi" w:cstheme="minorHAnsi"/>
                <w:sz w:val="18"/>
                <w:szCs w:val="18"/>
              </w:rPr>
              <w:t>e</w:t>
            </w:r>
          </w:p>
        </w:tc>
        <w:tc>
          <w:tcPr>
            <w:tcW w:w="8401" w:type="dxa"/>
          </w:tcPr>
          <w:p w14:paraId="58D2B33C" w14:textId="620A4B48" w:rsidR="006E1FC2" w:rsidRPr="00834649" w:rsidRDefault="006E1FC2" w:rsidP="009D08F9">
            <w:pPr>
              <w:tabs>
                <w:tab w:val="left" w:pos="2224"/>
              </w:tabs>
              <w:spacing w:before="1"/>
              <w:rPr>
                <w:rFonts w:asciiTheme="minorHAnsi" w:hAnsiTheme="minorHAnsi" w:cstheme="minorHAnsi"/>
                <w:sz w:val="18"/>
                <w:szCs w:val="18"/>
              </w:rPr>
            </w:pPr>
            <w:r w:rsidRPr="00834649">
              <w:rPr>
                <w:rFonts w:asciiTheme="minorHAnsi" w:hAnsiTheme="minorHAnsi" w:cstheme="minorHAnsi"/>
                <w:sz w:val="18"/>
                <w:szCs w:val="18"/>
              </w:rPr>
              <w:t xml:space="preserve"> 1</w:t>
            </w:r>
            <w:r>
              <w:rPr>
                <w:rFonts w:asciiTheme="minorHAnsi" w:hAnsiTheme="minorHAnsi" w:cstheme="minorHAnsi"/>
                <w:sz w:val="18"/>
                <w:szCs w:val="18"/>
              </w:rPr>
              <w:t>8</w:t>
            </w:r>
            <w:r w:rsidRPr="00834649">
              <w:rPr>
                <w:rFonts w:asciiTheme="minorHAnsi" w:hAnsiTheme="minorHAnsi" w:cstheme="minorHAnsi"/>
                <w:sz w:val="18"/>
                <w:szCs w:val="18"/>
                <w:vertAlign w:val="superscript"/>
              </w:rPr>
              <w:t>th</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April 2021 –</w:t>
            </w:r>
            <w:r w:rsidRPr="00834649">
              <w:rPr>
                <w:rFonts w:asciiTheme="minorHAnsi" w:hAnsiTheme="minorHAnsi" w:cstheme="minorHAnsi"/>
                <w:spacing w:val="-3"/>
                <w:sz w:val="18"/>
                <w:szCs w:val="18"/>
              </w:rPr>
              <w:t xml:space="preserve"> </w:t>
            </w:r>
          </w:p>
          <w:p w14:paraId="09125F33" w14:textId="1A000279" w:rsidR="006E1FC2" w:rsidRPr="00834649" w:rsidRDefault="006E1FC2" w:rsidP="009D08F9">
            <w:pPr>
              <w:pStyle w:val="TableParagraph"/>
              <w:spacing w:line="205" w:lineRule="exact"/>
              <w:ind w:left="0"/>
              <w:rPr>
                <w:rFonts w:asciiTheme="minorHAnsi" w:hAnsiTheme="minorHAnsi" w:cstheme="minorHAnsi"/>
                <w:sz w:val="18"/>
                <w:szCs w:val="18"/>
              </w:rPr>
            </w:pPr>
            <w:r>
              <w:rPr>
                <w:rFonts w:asciiTheme="minorHAnsi" w:eastAsia="Cambria" w:hAnsiTheme="minorHAnsi" w:cstheme="minorHAnsi"/>
                <w:sz w:val="18"/>
                <w:szCs w:val="18"/>
              </w:rPr>
              <w:t xml:space="preserve">FPLE SDN PVT LIMITED </w:t>
            </w:r>
            <w:r>
              <w:rPr>
                <w:rFonts w:asciiTheme="minorHAnsi" w:hAnsiTheme="minorHAnsi" w:cstheme="minorHAnsi"/>
                <w:sz w:val="18"/>
                <w:szCs w:val="18"/>
              </w:rPr>
              <w:t>-Sr Backend Developer</w:t>
            </w:r>
          </w:p>
          <w:p w14:paraId="20DAE50C" w14:textId="77777777" w:rsidR="006E1FC2" w:rsidRDefault="006E1FC2" w:rsidP="009D08F9">
            <w:pPr>
              <w:pStyle w:val="TableParagraph"/>
              <w:spacing w:line="205" w:lineRule="exact"/>
              <w:ind w:left="0"/>
              <w:rPr>
                <w:rFonts w:asciiTheme="minorHAnsi" w:hAnsiTheme="minorHAnsi" w:cstheme="minorHAnsi"/>
                <w:sz w:val="18"/>
                <w:szCs w:val="18"/>
              </w:rPr>
            </w:pPr>
          </w:p>
          <w:p w14:paraId="0891B5B6" w14:textId="7D992615" w:rsidR="006E1FC2" w:rsidRPr="00834649" w:rsidRDefault="006E1FC2" w:rsidP="009D08F9">
            <w:pPr>
              <w:pStyle w:val="TableParagraph"/>
              <w:spacing w:line="205" w:lineRule="exact"/>
              <w:ind w:left="0"/>
              <w:rPr>
                <w:rFonts w:asciiTheme="minorHAnsi" w:hAnsiTheme="minorHAnsi" w:cstheme="minorHAnsi"/>
                <w:sz w:val="18"/>
                <w:szCs w:val="18"/>
              </w:rPr>
            </w:pPr>
            <w:r>
              <w:rPr>
                <w:rFonts w:asciiTheme="minorHAnsi" w:hAnsiTheme="minorHAnsi" w:cstheme="minorHAnsi"/>
                <w:sz w:val="18"/>
                <w:szCs w:val="18"/>
              </w:rPr>
              <w:t>Worked a</w:t>
            </w:r>
            <w:r w:rsidRPr="00647F21">
              <w:rPr>
                <w:rFonts w:asciiTheme="minorHAnsi" w:hAnsiTheme="minorHAnsi" w:cstheme="minorHAnsi"/>
                <w:sz w:val="18"/>
                <w:szCs w:val="18"/>
              </w:rPr>
              <w:t xml:space="preserve">s a Lead </w:t>
            </w:r>
            <w:proofErr w:type="spellStart"/>
            <w:proofErr w:type="gramStart"/>
            <w:r w:rsidRPr="00647F21">
              <w:rPr>
                <w:rFonts w:asciiTheme="minorHAnsi" w:hAnsiTheme="minorHAnsi" w:cstheme="minorHAnsi"/>
                <w:sz w:val="18"/>
                <w:szCs w:val="18"/>
              </w:rPr>
              <w:t>environment.Consultant</w:t>
            </w:r>
            <w:proofErr w:type="spellEnd"/>
            <w:proofErr w:type="gramEnd"/>
            <w:r w:rsidRPr="00647F21">
              <w:rPr>
                <w:rFonts w:asciiTheme="minorHAnsi" w:hAnsiTheme="minorHAnsi" w:cstheme="minorHAnsi"/>
                <w:sz w:val="18"/>
                <w:szCs w:val="18"/>
              </w:rPr>
              <w:t xml:space="preserve"> for the</w:t>
            </w:r>
            <w:r>
              <w:rPr>
                <w:rFonts w:asciiTheme="minorHAnsi" w:hAnsiTheme="minorHAnsi" w:cstheme="minorHAnsi"/>
                <w:sz w:val="18"/>
                <w:szCs w:val="18"/>
              </w:rPr>
              <w:t xml:space="preserve"> Game-</w:t>
            </w:r>
            <w:proofErr w:type="spellStart"/>
            <w:r>
              <w:rPr>
                <w:rFonts w:asciiTheme="minorHAnsi" w:hAnsiTheme="minorHAnsi" w:cstheme="minorHAnsi"/>
                <w:sz w:val="18"/>
                <w:szCs w:val="18"/>
              </w:rPr>
              <w:t>gardian</w:t>
            </w:r>
            <w:proofErr w:type="spellEnd"/>
            <w:r>
              <w:rPr>
                <w:rFonts w:asciiTheme="minorHAnsi" w:hAnsiTheme="minorHAnsi" w:cstheme="minorHAnsi"/>
                <w:sz w:val="18"/>
                <w:szCs w:val="18"/>
              </w:rPr>
              <w:t xml:space="preserve"> project </w:t>
            </w:r>
            <w:r>
              <w:rPr>
                <w:rFonts w:asciiTheme="minorHAnsi" w:hAnsiTheme="minorHAnsi" w:cstheme="minorHAnsi"/>
                <w:sz w:val="18"/>
                <w:szCs w:val="18"/>
              </w:rPr>
              <w:t>. S</w:t>
            </w:r>
            <w:r w:rsidRPr="00647F21">
              <w:rPr>
                <w:rFonts w:asciiTheme="minorHAnsi" w:hAnsiTheme="minorHAnsi" w:cstheme="minorHAnsi"/>
                <w:sz w:val="18"/>
                <w:szCs w:val="18"/>
              </w:rPr>
              <w:t xml:space="preserve">pearheaded the migration of enterprise data and applications to a cloud-based </w:t>
            </w:r>
          </w:p>
          <w:p w14:paraId="58F4AB02" w14:textId="77777777" w:rsidR="006E1FC2" w:rsidRPr="00834649" w:rsidRDefault="006E1FC2" w:rsidP="009D08F9">
            <w:pPr>
              <w:pStyle w:val="TableParagraph"/>
              <w:spacing w:line="205" w:lineRule="exact"/>
              <w:rPr>
                <w:rFonts w:asciiTheme="minorHAnsi" w:hAnsiTheme="minorHAnsi" w:cstheme="minorHAnsi"/>
                <w:sz w:val="18"/>
                <w:szCs w:val="18"/>
              </w:rPr>
            </w:pPr>
          </w:p>
          <w:p w14:paraId="48E1C07A" w14:textId="77777777" w:rsidR="006E1FC2" w:rsidRDefault="006E1FC2" w:rsidP="009D08F9">
            <w:pPr>
              <w:pStyle w:val="BodyText"/>
              <w:rPr>
                <w:rStyle w:val="span"/>
                <w:rFonts w:ascii="Arial" w:eastAsia="Arial" w:hAnsi="Arial" w:cs="Arial"/>
                <w:i/>
                <w:iCs/>
                <w:color w:val="494C4E"/>
                <w:sz w:val="18"/>
                <w:szCs w:val="18"/>
              </w:rPr>
            </w:pPr>
            <w:r>
              <w:rPr>
                <w:rStyle w:val="datesWrapper"/>
                <w:rFonts w:ascii="Arial" w:eastAsia="Arial" w:hAnsi="Arial" w:cs="Arial"/>
                <w:i/>
                <w:iCs/>
                <w:color w:val="494C4E"/>
                <w:sz w:val="18"/>
                <w:szCs w:val="18"/>
              </w:rPr>
              <w:t>13/</w:t>
            </w:r>
            <w:r>
              <w:rPr>
                <w:rStyle w:val="span"/>
                <w:rFonts w:ascii="Arial" w:eastAsia="Arial" w:hAnsi="Arial" w:cs="Arial"/>
                <w:i/>
                <w:iCs/>
                <w:color w:val="494C4E"/>
                <w:sz w:val="18"/>
                <w:szCs w:val="18"/>
              </w:rPr>
              <w:t>12/2021 – 12-03-2024</w:t>
            </w:r>
          </w:p>
          <w:p w14:paraId="71EF3CF5" w14:textId="586F11AE" w:rsidR="006E1FC2" w:rsidRPr="00834649" w:rsidRDefault="006E1FC2" w:rsidP="009D08F9">
            <w:pPr>
              <w:pStyle w:val="BodyText"/>
              <w:rPr>
                <w:rFonts w:asciiTheme="minorHAnsi" w:hAnsiTheme="minorHAnsi" w:cstheme="minorHAnsi"/>
                <w:bCs/>
                <w:sz w:val="18"/>
                <w:szCs w:val="18"/>
              </w:rPr>
            </w:pPr>
            <w:proofErr w:type="spellStart"/>
            <w:r w:rsidRPr="00981FF4">
              <w:rPr>
                <w:rStyle w:val="span"/>
                <w:rFonts w:ascii="Arial" w:eastAsia="Arial" w:hAnsi="Arial" w:cs="Arial"/>
                <w:b/>
                <w:bCs/>
                <w:color w:val="494C4E"/>
                <w:sz w:val="18"/>
                <w:szCs w:val="18"/>
              </w:rPr>
              <w:t>Omind</w:t>
            </w:r>
            <w:proofErr w:type="spellEnd"/>
            <w:r w:rsidRPr="00981FF4">
              <w:rPr>
                <w:rStyle w:val="span"/>
                <w:rFonts w:ascii="Arial" w:eastAsia="Arial" w:hAnsi="Arial" w:cs="Arial"/>
                <w:b/>
                <w:bCs/>
                <w:color w:val="494C4E"/>
                <w:sz w:val="18"/>
                <w:szCs w:val="18"/>
              </w:rPr>
              <w:t xml:space="preserve"> Technologies Pvt Ltd</w:t>
            </w:r>
          </w:p>
          <w:p w14:paraId="02027666" w14:textId="77777777" w:rsidR="006E1FC2" w:rsidRPr="00834649" w:rsidRDefault="006E1FC2" w:rsidP="009D08F9">
            <w:pPr>
              <w:pStyle w:val="BodyText"/>
              <w:rPr>
                <w:rFonts w:asciiTheme="minorHAnsi" w:hAnsiTheme="minorHAnsi" w:cstheme="minorHAnsi"/>
                <w:sz w:val="18"/>
                <w:szCs w:val="18"/>
              </w:rPr>
            </w:pPr>
            <w:r w:rsidRPr="00834649">
              <w:rPr>
                <w:rFonts w:asciiTheme="minorHAnsi" w:hAnsiTheme="minorHAnsi" w:cstheme="minorHAnsi"/>
                <w:sz w:val="18"/>
                <w:szCs w:val="18"/>
              </w:rPr>
              <w:t>Lead Consultant, Professional Services</w:t>
            </w:r>
          </w:p>
          <w:p w14:paraId="3384D00B" w14:textId="77777777" w:rsidR="006E1FC2" w:rsidRPr="00834649" w:rsidRDefault="006E1FC2" w:rsidP="009D08F9">
            <w:pPr>
              <w:pStyle w:val="TableParagraph"/>
              <w:spacing w:line="205" w:lineRule="exact"/>
              <w:rPr>
                <w:rFonts w:asciiTheme="minorHAnsi" w:hAnsiTheme="minorHAnsi" w:cstheme="minorHAnsi"/>
                <w:sz w:val="18"/>
                <w:szCs w:val="18"/>
              </w:rPr>
            </w:pPr>
          </w:p>
          <w:p w14:paraId="092DF731" w14:textId="06765FE6" w:rsidR="006E1FC2" w:rsidRDefault="006E1FC2" w:rsidP="009D08F9">
            <w:pPr>
              <w:pStyle w:val="TableParagraph"/>
              <w:spacing w:line="205" w:lineRule="exact"/>
              <w:ind w:left="0"/>
              <w:rPr>
                <w:rFonts w:asciiTheme="minorHAnsi" w:hAnsiTheme="minorHAnsi" w:cstheme="minorHAnsi"/>
                <w:sz w:val="18"/>
                <w:szCs w:val="18"/>
              </w:rPr>
            </w:pPr>
            <w:r>
              <w:rPr>
                <w:rFonts w:asciiTheme="minorHAnsi" w:hAnsiTheme="minorHAnsi" w:cstheme="minorHAnsi"/>
                <w:sz w:val="18"/>
                <w:szCs w:val="18"/>
              </w:rPr>
              <w:t xml:space="preserve">Worked as a </w:t>
            </w:r>
            <w:r w:rsidRPr="00D2176B">
              <w:rPr>
                <w:rFonts w:asciiTheme="minorHAnsi" w:hAnsiTheme="minorHAnsi" w:cstheme="minorHAnsi"/>
                <w:sz w:val="18"/>
                <w:szCs w:val="18"/>
              </w:rPr>
              <w:t xml:space="preserve">Lead Consultant for the </w:t>
            </w:r>
            <w:r>
              <w:rPr>
                <w:rFonts w:asciiTheme="minorHAnsi" w:hAnsiTheme="minorHAnsi" w:cstheme="minorHAnsi"/>
                <w:sz w:val="18"/>
                <w:szCs w:val="18"/>
              </w:rPr>
              <w:t xml:space="preserve">Mind work </w:t>
            </w:r>
            <w:proofErr w:type="gramStart"/>
            <w:r>
              <w:rPr>
                <w:rFonts w:asciiTheme="minorHAnsi" w:hAnsiTheme="minorHAnsi" w:cstheme="minorHAnsi"/>
                <w:sz w:val="18"/>
                <w:szCs w:val="18"/>
              </w:rPr>
              <w:t>place(</w:t>
            </w:r>
            <w:proofErr w:type="gramEnd"/>
            <w:r>
              <w:rPr>
                <w:rFonts w:asciiTheme="minorHAnsi" w:hAnsiTheme="minorHAnsi" w:cstheme="minorHAnsi"/>
                <w:sz w:val="18"/>
                <w:szCs w:val="18"/>
              </w:rPr>
              <w:t>MWP)</w:t>
            </w:r>
            <w:r w:rsidRPr="00D2176B">
              <w:rPr>
                <w:rFonts w:asciiTheme="minorHAnsi" w:hAnsiTheme="minorHAnsi" w:cstheme="minorHAnsi"/>
                <w:sz w:val="18"/>
                <w:szCs w:val="18"/>
              </w:rPr>
              <w:t xml:space="preserve"> project, </w:t>
            </w:r>
            <w:r>
              <w:rPr>
                <w:rFonts w:asciiTheme="minorHAnsi" w:hAnsiTheme="minorHAnsi" w:cstheme="minorHAnsi"/>
                <w:sz w:val="18"/>
                <w:szCs w:val="18"/>
              </w:rPr>
              <w:t xml:space="preserve">  </w:t>
            </w:r>
            <w:r w:rsidRPr="00D2176B">
              <w:rPr>
                <w:rFonts w:asciiTheme="minorHAnsi" w:hAnsiTheme="minorHAnsi" w:cstheme="minorHAnsi"/>
                <w:sz w:val="18"/>
                <w:szCs w:val="18"/>
              </w:rPr>
              <w:t xml:space="preserve">responsible for developing and managing key digital solutions, including the </w:t>
            </w:r>
            <w:proofErr w:type="spellStart"/>
            <w:r w:rsidRPr="00D2176B">
              <w:rPr>
                <w:rFonts w:asciiTheme="minorHAnsi" w:hAnsiTheme="minorHAnsi" w:cstheme="minorHAnsi"/>
                <w:sz w:val="18"/>
                <w:szCs w:val="18"/>
              </w:rPr>
              <w:t>eCity</w:t>
            </w:r>
            <w:proofErr w:type="spellEnd"/>
            <w:r w:rsidRPr="00D2176B">
              <w:rPr>
                <w:rFonts w:asciiTheme="minorHAnsi" w:hAnsiTheme="minorHAnsi" w:cstheme="minorHAnsi"/>
                <w:sz w:val="18"/>
                <w:szCs w:val="18"/>
              </w:rPr>
              <w:t xml:space="preserve"> Employee Portal,</w:t>
            </w:r>
            <w:r>
              <w:rPr>
                <w:rFonts w:asciiTheme="minorHAnsi" w:hAnsiTheme="minorHAnsi" w:cstheme="minorHAnsi"/>
                <w:sz w:val="18"/>
                <w:szCs w:val="18"/>
              </w:rPr>
              <w:t xml:space="preserve"> and </w:t>
            </w:r>
            <w:r w:rsidRPr="00D2176B">
              <w:rPr>
                <w:rFonts w:asciiTheme="minorHAnsi" w:hAnsiTheme="minorHAnsi" w:cstheme="minorHAnsi"/>
                <w:sz w:val="18"/>
                <w:szCs w:val="18"/>
              </w:rPr>
              <w:t xml:space="preserve">website, using Java 8, </w:t>
            </w:r>
            <w:proofErr w:type="spellStart"/>
            <w:r>
              <w:rPr>
                <w:rFonts w:asciiTheme="minorHAnsi" w:hAnsiTheme="minorHAnsi" w:cstheme="minorHAnsi"/>
                <w:sz w:val="18"/>
                <w:szCs w:val="18"/>
              </w:rPr>
              <w:t>JSP,Servlet</w:t>
            </w:r>
            <w:proofErr w:type="spellEnd"/>
            <w:r w:rsidRPr="00D2176B">
              <w:rPr>
                <w:rFonts w:asciiTheme="minorHAnsi" w:hAnsiTheme="minorHAnsi" w:cstheme="minorHAnsi"/>
                <w:sz w:val="18"/>
                <w:szCs w:val="18"/>
              </w:rPr>
              <w:t>, HTML, and MySQL to enhance municipal operations and citizen services.</w:t>
            </w:r>
          </w:p>
          <w:p w14:paraId="4370B7F7" w14:textId="77777777" w:rsidR="006E1FC2" w:rsidRDefault="006E1FC2" w:rsidP="009D08F9">
            <w:pPr>
              <w:pStyle w:val="TableParagraph"/>
              <w:spacing w:line="205" w:lineRule="exact"/>
              <w:rPr>
                <w:rFonts w:asciiTheme="minorHAnsi" w:hAnsiTheme="minorHAnsi" w:cstheme="minorHAnsi"/>
                <w:sz w:val="18"/>
                <w:szCs w:val="18"/>
              </w:rPr>
            </w:pPr>
          </w:p>
          <w:p w14:paraId="2FA0B4ED" w14:textId="77777777" w:rsidR="006E1FC2" w:rsidRDefault="006E1FC2" w:rsidP="009D08F9">
            <w:pPr>
              <w:rPr>
                <w:rStyle w:val="datesWrapper"/>
                <w:rFonts w:ascii="Arial" w:eastAsia="Arial" w:hAnsi="Arial" w:cs="Arial"/>
                <w:i/>
                <w:iCs/>
                <w:color w:val="494C4E"/>
                <w:sz w:val="18"/>
                <w:szCs w:val="18"/>
              </w:rPr>
            </w:pPr>
            <w:r>
              <w:rPr>
                <w:rStyle w:val="datesWrapper"/>
                <w:rFonts w:ascii="Arial" w:eastAsia="Arial" w:hAnsi="Arial" w:cs="Arial"/>
                <w:i/>
                <w:iCs/>
                <w:color w:val="494C4E"/>
                <w:sz w:val="18"/>
                <w:szCs w:val="18"/>
              </w:rPr>
              <w:t xml:space="preserve">01/ </w:t>
            </w:r>
            <w:r>
              <w:rPr>
                <w:rStyle w:val="span"/>
                <w:rFonts w:ascii="Arial" w:eastAsia="Arial" w:hAnsi="Arial" w:cs="Arial"/>
                <w:i/>
                <w:iCs/>
                <w:color w:val="494C4E"/>
                <w:sz w:val="18"/>
                <w:szCs w:val="18"/>
              </w:rPr>
              <w:t>05/2017 – 31/01/2018</w:t>
            </w:r>
            <w:r>
              <w:rPr>
                <w:rStyle w:val="datesWrapper"/>
                <w:rFonts w:ascii="Arial" w:eastAsia="Arial" w:hAnsi="Arial" w:cs="Arial"/>
                <w:i/>
                <w:iCs/>
                <w:color w:val="494C4E"/>
                <w:sz w:val="18"/>
                <w:szCs w:val="18"/>
              </w:rPr>
              <w:t xml:space="preserve"> </w:t>
            </w:r>
          </w:p>
          <w:p w14:paraId="0CDDBC43" w14:textId="5D652BE0" w:rsidR="006E1FC2" w:rsidRPr="00834649" w:rsidRDefault="006E1FC2" w:rsidP="009D08F9">
            <w:pPr>
              <w:tabs>
                <w:tab w:val="left" w:pos="559"/>
                <w:tab w:val="left" w:pos="2224"/>
              </w:tabs>
              <w:ind w:right="4508"/>
              <w:rPr>
                <w:rFonts w:asciiTheme="minorHAnsi" w:hAnsiTheme="minorHAnsi" w:cstheme="minorHAnsi"/>
                <w:sz w:val="18"/>
                <w:szCs w:val="18"/>
              </w:rPr>
            </w:pPr>
            <w:proofErr w:type="spellStart"/>
            <w:r>
              <w:rPr>
                <w:rStyle w:val="span"/>
                <w:rFonts w:ascii="Arial" w:eastAsia="Arial" w:hAnsi="Arial" w:cs="Arial"/>
                <w:color w:val="494C4E"/>
                <w:sz w:val="18"/>
                <w:szCs w:val="18"/>
              </w:rPr>
              <w:t>Collanomics</w:t>
            </w:r>
            <w:proofErr w:type="spellEnd"/>
            <w:r>
              <w:rPr>
                <w:rStyle w:val="span"/>
                <w:rFonts w:ascii="Arial" w:eastAsia="Arial" w:hAnsi="Arial" w:cs="Arial"/>
                <w:color w:val="494C4E"/>
                <w:sz w:val="18"/>
                <w:szCs w:val="18"/>
              </w:rPr>
              <w:t xml:space="preserve"> </w:t>
            </w:r>
            <w:proofErr w:type="spellStart"/>
            <w:r>
              <w:rPr>
                <w:rStyle w:val="span"/>
                <w:rFonts w:ascii="Arial" w:eastAsia="Arial" w:hAnsi="Arial" w:cs="Arial"/>
                <w:color w:val="494C4E"/>
                <w:sz w:val="18"/>
                <w:szCs w:val="18"/>
              </w:rPr>
              <w:t>Technosoft</w:t>
            </w:r>
            <w:proofErr w:type="spellEnd"/>
            <w:r>
              <w:rPr>
                <w:rStyle w:val="span"/>
                <w:rFonts w:ascii="Arial" w:eastAsia="Arial" w:hAnsi="Arial" w:cs="Arial"/>
                <w:color w:val="494C4E"/>
                <w:sz w:val="18"/>
                <w:szCs w:val="18"/>
              </w:rPr>
              <w:t xml:space="preserve"> Pvt Ltd</w:t>
            </w:r>
            <w:r>
              <w:rPr>
                <w:rStyle w:val="singlecolumnspanpaddedlinenth-child1"/>
                <w:rFonts w:ascii="Arial" w:eastAsia="Arial" w:hAnsi="Arial" w:cs="Arial"/>
                <w:color w:val="494C4E"/>
                <w:sz w:val="18"/>
                <w:szCs w:val="18"/>
              </w:rPr>
              <w:t xml:space="preserve"> </w:t>
            </w:r>
            <w:r w:rsidRPr="00834649">
              <w:rPr>
                <w:rFonts w:asciiTheme="minorHAnsi" w:hAnsiTheme="minorHAnsi" w:cstheme="minorHAnsi"/>
                <w:sz w:val="18"/>
                <w:szCs w:val="18"/>
              </w:rPr>
              <w:t>Developer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t>
            </w:r>
            <w:r>
              <w:rPr>
                <w:rStyle w:val="jobtitle"/>
                <w:rFonts w:ascii="Arial" w:eastAsia="Arial" w:hAnsi="Arial" w:cs="Arial"/>
                <w:color w:val="494C4E"/>
                <w:sz w:val="18"/>
                <w:szCs w:val="18"/>
              </w:rPr>
              <w:t xml:space="preserve">Event Management Project Named </w:t>
            </w:r>
            <w:proofErr w:type="spellStart"/>
            <w:r>
              <w:rPr>
                <w:rStyle w:val="jobtitle"/>
                <w:rFonts w:ascii="Arial" w:eastAsia="Arial" w:hAnsi="Arial" w:cs="Arial"/>
                <w:color w:val="494C4E"/>
                <w:sz w:val="18"/>
                <w:szCs w:val="18"/>
              </w:rPr>
              <w:t>Owambe</w:t>
            </w:r>
            <w:proofErr w:type="spellEnd"/>
            <w:r w:rsidRPr="00834649">
              <w:rPr>
                <w:rFonts w:asciiTheme="minorHAnsi" w:hAnsiTheme="minorHAnsi" w:cstheme="minorHAnsi"/>
                <w:sz w:val="18"/>
                <w:szCs w:val="18"/>
              </w:rPr>
              <w:t>)</w:t>
            </w:r>
          </w:p>
          <w:p w14:paraId="318C1030" w14:textId="77777777" w:rsidR="006E1FC2" w:rsidRPr="00834649" w:rsidRDefault="006E1FC2" w:rsidP="009D08F9">
            <w:pPr>
              <w:pStyle w:val="TableParagraph"/>
              <w:spacing w:line="205" w:lineRule="exact"/>
              <w:ind w:left="0"/>
              <w:rPr>
                <w:rFonts w:asciiTheme="minorHAnsi" w:hAnsiTheme="minorHAnsi" w:cstheme="minorHAnsi"/>
                <w:sz w:val="18"/>
                <w:szCs w:val="18"/>
              </w:rPr>
            </w:pPr>
            <w:r w:rsidRPr="00647F21">
              <w:rPr>
                <w:rFonts w:asciiTheme="minorHAnsi" w:hAnsiTheme="minorHAnsi" w:cstheme="minorHAnsi"/>
                <w:sz w:val="18"/>
                <w:szCs w:val="18"/>
              </w:rPr>
              <w:t xml:space="preserve">Developed comprehensive apartment management and society accounting solutions for SmartCommunity.in, utilizing Java 6, HTML, JavaScript, </w:t>
            </w:r>
            <w:proofErr w:type="spellStart"/>
            <w:r w:rsidRPr="00647F21">
              <w:rPr>
                <w:rFonts w:asciiTheme="minorHAnsi" w:hAnsiTheme="minorHAnsi" w:cstheme="minorHAnsi"/>
                <w:sz w:val="18"/>
                <w:szCs w:val="18"/>
              </w:rPr>
              <w:t>EasyUI</w:t>
            </w:r>
            <w:proofErr w:type="spellEnd"/>
            <w:r w:rsidRPr="00647F21">
              <w:rPr>
                <w:rFonts w:asciiTheme="minorHAnsi" w:hAnsiTheme="minorHAnsi" w:cstheme="minorHAnsi"/>
                <w:sz w:val="18"/>
                <w:szCs w:val="18"/>
              </w:rPr>
              <w:t xml:space="preserve"> Plugin, and Servlet to streamline RWA management and energy accounting processes.</w:t>
            </w:r>
          </w:p>
        </w:tc>
      </w:tr>
    </w:tbl>
    <w:p w14:paraId="4FC1F810" w14:textId="77777777" w:rsidR="00053256" w:rsidRDefault="00053256">
      <w:pPr>
        <w:pStyle w:val="p"/>
        <w:spacing w:after="300" w:line="220" w:lineRule="atLeast"/>
        <w:rPr>
          <w:rStyle w:val="Strong1"/>
          <w:rFonts w:ascii="Arial" w:eastAsia="Arial" w:hAnsi="Arial" w:cs="Arial"/>
          <w:b/>
          <w:bCs/>
          <w:color w:val="494C4E"/>
          <w:sz w:val="18"/>
          <w:szCs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137"/>
        <w:gridCol w:w="6794"/>
      </w:tblGrid>
      <w:tr w:rsidR="003637F1" w:rsidRPr="00834649" w14:paraId="437FF9E5" w14:textId="77777777" w:rsidTr="009D08F9">
        <w:trPr>
          <w:trHeight w:val="503"/>
        </w:trPr>
        <w:tc>
          <w:tcPr>
            <w:tcW w:w="422" w:type="dxa"/>
            <w:vMerge w:val="restart"/>
          </w:tcPr>
          <w:p w14:paraId="3BD0309A" w14:textId="52D2B81D" w:rsidR="003637F1" w:rsidRPr="00834649" w:rsidRDefault="003637F1" w:rsidP="009D08F9">
            <w:pPr>
              <w:pStyle w:val="TableParagraph"/>
              <w:spacing w:before="44"/>
              <w:ind w:left="124"/>
              <w:rPr>
                <w:rFonts w:asciiTheme="minorHAnsi" w:hAnsiTheme="minorHAnsi" w:cstheme="minorHAnsi"/>
                <w:sz w:val="18"/>
                <w:szCs w:val="18"/>
              </w:rPr>
            </w:pPr>
          </w:p>
        </w:tc>
        <w:tc>
          <w:tcPr>
            <w:tcW w:w="8931" w:type="dxa"/>
            <w:gridSpan w:val="2"/>
          </w:tcPr>
          <w:p w14:paraId="3CE54B21" w14:textId="77777777" w:rsidR="003637F1" w:rsidRPr="00834649" w:rsidRDefault="003637F1" w:rsidP="009D08F9">
            <w:pPr>
              <w:pStyle w:val="TableParagraph"/>
              <w:spacing w:before="44"/>
              <w:ind w:left="58"/>
              <w:rPr>
                <w:rFonts w:asciiTheme="minorHAnsi" w:hAnsiTheme="minorHAnsi" w:cstheme="minorHAnsi"/>
                <w:b/>
                <w:sz w:val="18"/>
                <w:szCs w:val="18"/>
              </w:rPr>
            </w:pPr>
            <w:r w:rsidRPr="00834649">
              <w:rPr>
                <w:rFonts w:asciiTheme="minorHAnsi" w:hAnsiTheme="minorHAnsi" w:cstheme="minorHAnsi"/>
                <w:b/>
                <w:sz w:val="18"/>
                <w:szCs w:val="18"/>
              </w:rPr>
              <w:t>Work</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undertaken</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that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best</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illustrates</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(clearly</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showing</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role</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played,</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duration</w:t>
            </w:r>
            <w:r w:rsidRPr="00834649">
              <w:rPr>
                <w:rFonts w:asciiTheme="minorHAnsi" w:hAnsiTheme="minorHAnsi" w:cstheme="minorHAnsi"/>
                <w:b/>
                <w:spacing w:val="-5"/>
                <w:sz w:val="18"/>
                <w:szCs w:val="18"/>
              </w:rPr>
              <w:t xml:space="preserve"> </w:t>
            </w:r>
            <w:r w:rsidRPr="00834649">
              <w:rPr>
                <w:rFonts w:asciiTheme="minorHAnsi" w:hAnsiTheme="minorHAnsi" w:cstheme="minorHAnsi"/>
                <w:b/>
                <w:sz w:val="18"/>
                <w:szCs w:val="18"/>
              </w:rPr>
              <w:t>of</w:t>
            </w:r>
            <w:r w:rsidRPr="00834649">
              <w:rPr>
                <w:rFonts w:asciiTheme="minorHAnsi" w:hAnsiTheme="minorHAnsi" w:cstheme="minorHAnsi"/>
                <w:b/>
                <w:spacing w:val="-6"/>
                <w:sz w:val="18"/>
                <w:szCs w:val="18"/>
              </w:rPr>
              <w:t xml:space="preserve"> </w:t>
            </w:r>
            <w:r w:rsidRPr="00834649">
              <w:rPr>
                <w:rFonts w:asciiTheme="minorHAnsi" w:hAnsiTheme="minorHAnsi" w:cstheme="minorHAnsi"/>
                <w:b/>
                <w:sz w:val="18"/>
                <w:szCs w:val="18"/>
              </w:rPr>
              <w:t>input,</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complexity of</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work</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undertaken,</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and core</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competencies)</w:t>
            </w:r>
          </w:p>
        </w:tc>
      </w:tr>
      <w:tr w:rsidR="003637F1" w:rsidRPr="00834649" w14:paraId="3146192D" w14:textId="77777777" w:rsidTr="009D08F9">
        <w:trPr>
          <w:trHeight w:val="3403"/>
        </w:trPr>
        <w:tc>
          <w:tcPr>
            <w:tcW w:w="422" w:type="dxa"/>
            <w:vMerge/>
            <w:tcBorders>
              <w:top w:val="nil"/>
            </w:tcBorders>
          </w:tcPr>
          <w:p w14:paraId="1FA295EB" w14:textId="77777777" w:rsidR="003637F1" w:rsidRPr="00834649" w:rsidRDefault="003637F1" w:rsidP="009D08F9">
            <w:pPr>
              <w:rPr>
                <w:rFonts w:asciiTheme="minorHAnsi" w:hAnsiTheme="minorHAnsi" w:cstheme="minorHAnsi"/>
                <w:sz w:val="18"/>
                <w:szCs w:val="18"/>
              </w:rPr>
            </w:pPr>
          </w:p>
        </w:tc>
        <w:tc>
          <w:tcPr>
            <w:tcW w:w="2137" w:type="dxa"/>
          </w:tcPr>
          <w:p w14:paraId="3B5E160A" w14:textId="77777777" w:rsidR="003637F1" w:rsidRPr="00834649" w:rsidRDefault="003637F1" w:rsidP="009D08F9">
            <w:pPr>
              <w:pStyle w:val="TableParagraph"/>
              <w:spacing w:before="44"/>
              <w:ind w:left="58" w:right="454"/>
              <w:rPr>
                <w:rFonts w:asciiTheme="minorHAnsi" w:hAnsiTheme="minorHAnsi" w:cstheme="minorHAnsi"/>
                <w:sz w:val="18"/>
                <w:szCs w:val="18"/>
              </w:rPr>
            </w:pPr>
            <w:r w:rsidRPr="00834649">
              <w:rPr>
                <w:rFonts w:asciiTheme="minorHAnsi" w:hAnsiTheme="minorHAnsi" w:cstheme="minorHAnsi"/>
                <w:sz w:val="18"/>
                <w:szCs w:val="18"/>
              </w:rPr>
              <w:t>Name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assignment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or</w:t>
            </w:r>
            <w:r w:rsidRPr="00834649">
              <w:rPr>
                <w:rFonts w:asciiTheme="minorHAnsi" w:hAnsiTheme="minorHAnsi" w:cstheme="minorHAnsi"/>
                <w:spacing w:val="-36"/>
                <w:sz w:val="18"/>
                <w:szCs w:val="18"/>
              </w:rPr>
              <w:t xml:space="preserve"> </w:t>
            </w:r>
            <w:r w:rsidRPr="00834649">
              <w:rPr>
                <w:rFonts w:asciiTheme="minorHAnsi" w:hAnsiTheme="minorHAnsi" w:cstheme="minorHAnsi"/>
                <w:sz w:val="18"/>
                <w:szCs w:val="18"/>
              </w:rPr>
              <w:t>project:</w:t>
            </w:r>
          </w:p>
          <w:p w14:paraId="238043E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ABA50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8AA9A6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3F2B40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0F1D42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8659571"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br/>
              <w:t xml:space="preserve">       </w:t>
            </w:r>
          </w:p>
          <w:p w14:paraId="4C22FAC0"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 xml:space="preserve">  </w:t>
            </w:r>
          </w:p>
          <w:p w14:paraId="74FA6FDD"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46A26280"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5EA9B405"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 xml:space="preserve"> </w:t>
            </w:r>
          </w:p>
          <w:p w14:paraId="2F6C16C2" w14:textId="77777777" w:rsidR="003637F1" w:rsidRPr="00834649" w:rsidRDefault="003637F1" w:rsidP="009D08F9">
            <w:pPr>
              <w:pStyle w:val="TableParagraph"/>
              <w:spacing w:before="5"/>
              <w:ind w:left="0" w:right="484"/>
              <w:rPr>
                <w:rFonts w:asciiTheme="minorHAnsi" w:hAnsiTheme="minorHAnsi" w:cstheme="minorHAnsi"/>
                <w:sz w:val="18"/>
                <w:szCs w:val="18"/>
              </w:rPr>
            </w:pPr>
          </w:p>
          <w:p w14:paraId="60B1DC61" w14:textId="77777777" w:rsidR="003637F1"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Year:</w:t>
            </w:r>
          </w:p>
          <w:p w14:paraId="22604F28" w14:textId="77777777" w:rsidR="003637F1" w:rsidRPr="00C24642"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Location:</w:t>
            </w:r>
          </w:p>
          <w:p w14:paraId="63C963CE" w14:textId="77777777" w:rsidR="003637F1" w:rsidRPr="00834649" w:rsidRDefault="003637F1" w:rsidP="009D08F9">
            <w:pPr>
              <w:pStyle w:val="TableParagraph"/>
              <w:spacing w:line="237" w:lineRule="auto"/>
              <w:ind w:left="0" w:right="1037"/>
              <w:rPr>
                <w:rFonts w:asciiTheme="minorHAnsi" w:hAnsiTheme="minorHAnsi" w:cstheme="minorHAnsi"/>
                <w:sz w:val="18"/>
                <w:szCs w:val="18"/>
              </w:rPr>
            </w:pPr>
            <w:r w:rsidRPr="00834649">
              <w:rPr>
                <w:rFonts w:asciiTheme="minorHAnsi" w:hAnsiTheme="minorHAnsi" w:cstheme="minorHAnsi"/>
                <w:sz w:val="18"/>
                <w:szCs w:val="18"/>
              </w:rPr>
              <w:t>Client:</w:t>
            </w:r>
          </w:p>
          <w:p w14:paraId="4006D178" w14:textId="77777777" w:rsidR="003637F1" w:rsidRPr="00C24642"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Positions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held:</w:t>
            </w:r>
            <w:r w:rsidRPr="00834649">
              <w:rPr>
                <w:rFonts w:asciiTheme="minorHAnsi" w:hAnsiTheme="minorHAnsi" w:cstheme="minorHAnsi"/>
                <w:spacing w:val="1"/>
                <w:sz w:val="18"/>
                <w:szCs w:val="18"/>
              </w:rPr>
              <w:t xml:space="preserve"> </w:t>
            </w:r>
          </w:p>
          <w:p w14:paraId="609EB731"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 xml:space="preserve">Main </w:t>
            </w:r>
            <w:r w:rsidRPr="00834649">
              <w:rPr>
                <w:rFonts w:asciiTheme="minorHAnsi" w:hAnsiTheme="minorHAnsi" w:cstheme="minorHAnsi"/>
                <w:sz w:val="18"/>
                <w:szCs w:val="18"/>
              </w:rPr>
              <w:t>Project Features:</w:t>
            </w:r>
            <w:r w:rsidRPr="00834649">
              <w:rPr>
                <w:rFonts w:asciiTheme="minorHAnsi" w:hAnsiTheme="minorHAnsi" w:cstheme="minorHAnsi"/>
                <w:spacing w:val="-36"/>
                <w:sz w:val="18"/>
                <w:szCs w:val="18"/>
              </w:rPr>
              <w:t xml:space="preserve">     </w:t>
            </w:r>
          </w:p>
          <w:p w14:paraId="43E6C165"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Activities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performed:</w:t>
            </w:r>
          </w:p>
          <w:p w14:paraId="06961D6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7F3C15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D4D82F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1A645C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2D09DE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8470F0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9190EB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1561D4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FAF143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AA7B53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DFAA23" w14:textId="77777777" w:rsidR="003637F1" w:rsidRDefault="003637F1" w:rsidP="009D08F9">
            <w:pPr>
              <w:pStyle w:val="TableParagraph"/>
              <w:spacing w:before="44"/>
              <w:ind w:left="0" w:right="454"/>
              <w:rPr>
                <w:rFonts w:asciiTheme="minorHAnsi" w:hAnsiTheme="minorHAnsi" w:cstheme="minorHAnsi"/>
                <w:sz w:val="18"/>
                <w:szCs w:val="18"/>
              </w:rPr>
            </w:pPr>
            <w:r>
              <w:rPr>
                <w:rFonts w:asciiTheme="minorHAnsi" w:hAnsiTheme="minorHAnsi" w:cstheme="minorHAnsi"/>
                <w:noProof/>
                <w:sz w:val="18"/>
                <w:szCs w:val="18"/>
              </w:rPr>
              <mc:AlternateContent>
                <mc:Choice Requires="wps">
                  <w:drawing>
                    <wp:anchor distT="0" distB="0" distL="114300" distR="114300" simplePos="0" relativeHeight="251660288" behindDoc="0" locked="0" layoutInCell="1" allowOverlap="1" wp14:anchorId="69409967" wp14:editId="6E49FE40">
                      <wp:simplePos x="0" y="0"/>
                      <wp:positionH relativeFrom="column">
                        <wp:posOffset>7209</wp:posOffset>
                      </wp:positionH>
                      <wp:positionV relativeFrom="paragraph">
                        <wp:posOffset>87905</wp:posOffset>
                      </wp:positionV>
                      <wp:extent cx="5664200" cy="6350"/>
                      <wp:effectExtent l="0" t="0" r="31750" b="31750"/>
                      <wp:wrapNone/>
                      <wp:docPr id="666253278" name="Straight Connector 1"/>
                      <wp:cNvGraphicFramePr/>
                      <a:graphic xmlns:a="http://schemas.openxmlformats.org/drawingml/2006/main">
                        <a:graphicData uri="http://schemas.microsoft.com/office/word/2010/wordprocessingShape">
                          <wps:wsp>
                            <wps:cNvCnPr/>
                            <wps:spPr>
                              <a:xfrm flipV="1">
                                <a:off x="0" y="0"/>
                                <a:ext cx="5664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C652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6.9pt" to="446.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" strokecolor="black [3040]"/>
                  </w:pict>
                </mc:Fallback>
              </mc:AlternateContent>
            </w:r>
          </w:p>
          <w:p w14:paraId="158EF289" w14:textId="77777777" w:rsidR="003637F1" w:rsidRPr="00834649" w:rsidRDefault="003637F1" w:rsidP="009D08F9">
            <w:pPr>
              <w:pStyle w:val="TableParagraph"/>
              <w:spacing w:before="44"/>
              <w:ind w:left="0" w:right="454"/>
              <w:rPr>
                <w:rFonts w:asciiTheme="minorHAnsi" w:hAnsiTheme="minorHAnsi" w:cstheme="minorHAnsi"/>
                <w:sz w:val="18"/>
                <w:szCs w:val="18"/>
              </w:rPr>
            </w:pPr>
            <w:r w:rsidRPr="00834649">
              <w:rPr>
                <w:rFonts w:asciiTheme="minorHAnsi" w:hAnsiTheme="minorHAnsi" w:cstheme="minorHAnsi"/>
                <w:sz w:val="18"/>
                <w:szCs w:val="18"/>
              </w:rPr>
              <w:t>Name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assignment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or</w:t>
            </w:r>
            <w:r w:rsidRPr="00834649">
              <w:rPr>
                <w:rFonts w:asciiTheme="minorHAnsi" w:hAnsiTheme="minorHAnsi" w:cstheme="minorHAnsi"/>
                <w:spacing w:val="-36"/>
                <w:sz w:val="18"/>
                <w:szCs w:val="18"/>
              </w:rPr>
              <w:t xml:space="preserve"> </w:t>
            </w:r>
            <w:r w:rsidRPr="00834649">
              <w:rPr>
                <w:rFonts w:asciiTheme="minorHAnsi" w:hAnsiTheme="minorHAnsi" w:cstheme="minorHAnsi"/>
                <w:sz w:val="18"/>
                <w:szCs w:val="18"/>
              </w:rPr>
              <w:t>project:</w:t>
            </w:r>
          </w:p>
          <w:p w14:paraId="27FB21F3"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Year:</w:t>
            </w:r>
          </w:p>
          <w:p w14:paraId="6852393F" w14:textId="77777777" w:rsidR="003637F1"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Location:</w:t>
            </w:r>
          </w:p>
          <w:p w14:paraId="356B1B27"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Client:</w:t>
            </w:r>
          </w:p>
          <w:p w14:paraId="68FD64E8"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lastRenderedPageBreak/>
              <w:t>Position Held:</w:t>
            </w:r>
          </w:p>
          <w:p w14:paraId="5C150BE5" w14:textId="77777777" w:rsidR="003637F1" w:rsidRDefault="003637F1" w:rsidP="009D08F9">
            <w:pPr>
              <w:pStyle w:val="TableParagraph"/>
              <w:spacing w:before="5"/>
              <w:ind w:left="0" w:right="484"/>
              <w:rPr>
                <w:rFonts w:asciiTheme="minorHAnsi" w:hAnsiTheme="minorHAnsi" w:cstheme="minorHAnsi"/>
                <w:spacing w:val="-1"/>
                <w:sz w:val="18"/>
                <w:szCs w:val="18"/>
              </w:rPr>
            </w:pPr>
          </w:p>
          <w:p w14:paraId="2E763472" w14:textId="77777777" w:rsidR="003637F1"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pacing w:val="-1"/>
                <w:sz w:val="18"/>
                <w:szCs w:val="18"/>
              </w:rPr>
              <w:t xml:space="preserve">Main </w:t>
            </w:r>
            <w:r w:rsidRPr="00834649">
              <w:rPr>
                <w:rFonts w:asciiTheme="minorHAnsi" w:hAnsiTheme="minorHAnsi" w:cstheme="minorHAnsi"/>
                <w:sz w:val="18"/>
                <w:szCs w:val="18"/>
              </w:rPr>
              <w:t>Project Features:</w:t>
            </w:r>
          </w:p>
          <w:p w14:paraId="07C6D49B" w14:textId="77777777" w:rsidR="003637F1" w:rsidRDefault="003637F1" w:rsidP="009D08F9">
            <w:pPr>
              <w:pStyle w:val="TableParagraph"/>
              <w:spacing w:before="5"/>
              <w:ind w:left="0" w:right="484"/>
              <w:rPr>
                <w:rFonts w:asciiTheme="minorHAnsi" w:hAnsiTheme="minorHAnsi" w:cstheme="minorHAnsi"/>
                <w:spacing w:val="-36"/>
                <w:sz w:val="18"/>
                <w:szCs w:val="18"/>
              </w:rPr>
            </w:pPr>
            <w:r w:rsidRPr="00834649">
              <w:rPr>
                <w:rFonts w:asciiTheme="minorHAnsi" w:hAnsiTheme="minorHAnsi" w:cstheme="minorHAnsi"/>
                <w:spacing w:val="-36"/>
                <w:sz w:val="18"/>
                <w:szCs w:val="18"/>
              </w:rPr>
              <w:t xml:space="preserve"> </w:t>
            </w:r>
          </w:p>
          <w:p w14:paraId="71D6F3F4" w14:textId="77777777" w:rsidR="003637F1" w:rsidRPr="006F6094" w:rsidRDefault="003637F1" w:rsidP="009D08F9">
            <w:pPr>
              <w:pStyle w:val="TableParagraph"/>
              <w:spacing w:before="5"/>
              <w:ind w:left="0" w:right="484"/>
              <w:rPr>
                <w:rFonts w:asciiTheme="minorHAnsi" w:hAnsiTheme="minorHAnsi" w:cstheme="minorHAnsi"/>
                <w:spacing w:val="-36"/>
                <w:sz w:val="18"/>
                <w:szCs w:val="18"/>
              </w:rPr>
            </w:pPr>
            <w:r w:rsidRPr="00834649">
              <w:rPr>
                <w:rFonts w:asciiTheme="minorHAnsi" w:hAnsiTheme="minorHAnsi" w:cstheme="minorHAnsi"/>
                <w:sz w:val="18"/>
                <w:szCs w:val="18"/>
              </w:rPr>
              <w:t>Activities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performed:</w:t>
            </w:r>
          </w:p>
          <w:p w14:paraId="5E59D9F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80AC79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097F24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03662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1694C94"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FAB90B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3DBE39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5B6342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9FA928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CD43C4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186314"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39DCB76"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793357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5783BDA"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09CF7A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0D4C8B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25A7B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59F118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26F8AC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C2B08D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9FF348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8F658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E36CC4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74695C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9ECEE0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1744A4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514C9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AF3564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441C87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AB3916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DE345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88C0870"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F2C880E"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A6C52FC"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8B8557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2B4118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111F4B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8E6B839"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6363A1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95EC84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437089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E5161C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432199E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B197E17"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1C073663"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BBE3B8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2BFE491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5545CC4B"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1BB3F2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7726FD8"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3C397F9F"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4E1BB8D"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2E4B9F5"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7BBECC82"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61B895A1" w14:textId="77777777" w:rsidR="003637F1" w:rsidRPr="00834649" w:rsidRDefault="003637F1" w:rsidP="009D08F9">
            <w:pPr>
              <w:pStyle w:val="TableParagraph"/>
              <w:spacing w:before="5"/>
              <w:ind w:left="58" w:right="484"/>
              <w:rPr>
                <w:rFonts w:asciiTheme="minorHAnsi" w:hAnsiTheme="minorHAnsi" w:cstheme="minorHAnsi"/>
                <w:sz w:val="18"/>
                <w:szCs w:val="18"/>
              </w:rPr>
            </w:pPr>
          </w:p>
          <w:p w14:paraId="01512BD1"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220A9ABD"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0BDF05C7"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05ED5C5B"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7DFCBB9A"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63B5EF67"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55AE2C97"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15F18575"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6D99A2DB"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3A09A518"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1F0F552D"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2A434F74" w14:textId="77777777" w:rsidR="003637F1" w:rsidRPr="00834649" w:rsidRDefault="003637F1" w:rsidP="009D08F9">
            <w:pPr>
              <w:pStyle w:val="TableParagraph"/>
              <w:spacing w:line="237" w:lineRule="auto"/>
              <w:ind w:left="0" w:right="1037"/>
              <w:rPr>
                <w:rFonts w:asciiTheme="minorHAnsi" w:hAnsiTheme="minorHAnsi" w:cstheme="minorHAnsi"/>
                <w:spacing w:val="-1"/>
                <w:sz w:val="18"/>
                <w:szCs w:val="18"/>
              </w:rPr>
            </w:pPr>
          </w:p>
          <w:p w14:paraId="734BE024" w14:textId="77777777" w:rsidR="003637F1" w:rsidRPr="00834649" w:rsidRDefault="003637F1" w:rsidP="009D08F9">
            <w:pPr>
              <w:pStyle w:val="TableParagraph"/>
              <w:spacing w:before="44"/>
              <w:ind w:left="0" w:right="454"/>
              <w:rPr>
                <w:rFonts w:asciiTheme="minorHAnsi" w:hAnsiTheme="minorHAnsi" w:cstheme="minorHAnsi"/>
                <w:sz w:val="18"/>
                <w:szCs w:val="18"/>
              </w:rPr>
            </w:pPr>
            <w:r w:rsidRPr="00834649">
              <w:rPr>
                <w:rFonts w:asciiTheme="minorHAnsi" w:hAnsiTheme="minorHAnsi" w:cstheme="minorHAnsi"/>
                <w:sz w:val="18"/>
                <w:szCs w:val="18"/>
              </w:rPr>
              <w:t>Name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assignment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or</w:t>
            </w:r>
            <w:r w:rsidRPr="00834649">
              <w:rPr>
                <w:rFonts w:asciiTheme="minorHAnsi" w:hAnsiTheme="minorHAnsi" w:cstheme="minorHAnsi"/>
                <w:spacing w:val="-36"/>
                <w:sz w:val="18"/>
                <w:szCs w:val="18"/>
              </w:rPr>
              <w:t xml:space="preserve"> </w:t>
            </w:r>
            <w:r w:rsidRPr="00834649">
              <w:rPr>
                <w:rFonts w:asciiTheme="minorHAnsi" w:hAnsiTheme="minorHAnsi" w:cstheme="minorHAnsi"/>
                <w:sz w:val="18"/>
                <w:szCs w:val="18"/>
              </w:rPr>
              <w:t>project:</w:t>
            </w:r>
          </w:p>
          <w:p w14:paraId="40E2BE76"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 xml:space="preserve">Year: </w:t>
            </w:r>
          </w:p>
          <w:p w14:paraId="55B19899" w14:textId="77777777" w:rsidR="003637F1" w:rsidRPr="005E7227"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pacing w:val="-1"/>
                <w:sz w:val="18"/>
                <w:szCs w:val="18"/>
              </w:rPr>
              <w:t>Location:</w:t>
            </w:r>
          </w:p>
          <w:p w14:paraId="1937F65C" w14:textId="77777777" w:rsidR="003637F1" w:rsidRPr="00834649" w:rsidRDefault="003637F1" w:rsidP="009D08F9">
            <w:pPr>
              <w:pStyle w:val="TableParagraph"/>
              <w:spacing w:line="237" w:lineRule="auto"/>
              <w:ind w:left="0" w:right="1037"/>
              <w:rPr>
                <w:rFonts w:asciiTheme="minorHAnsi" w:hAnsiTheme="minorHAnsi" w:cstheme="minorHAnsi"/>
                <w:sz w:val="18"/>
                <w:szCs w:val="18"/>
              </w:rPr>
            </w:pPr>
            <w:r w:rsidRPr="00834649">
              <w:rPr>
                <w:rFonts w:asciiTheme="minorHAnsi" w:hAnsiTheme="minorHAnsi" w:cstheme="minorHAnsi"/>
                <w:sz w:val="18"/>
                <w:szCs w:val="18"/>
              </w:rPr>
              <w:t>Client:</w:t>
            </w:r>
          </w:p>
          <w:p w14:paraId="12F2D38F" w14:textId="77777777" w:rsidR="003637F1" w:rsidRPr="00834649" w:rsidRDefault="003637F1" w:rsidP="009D08F9">
            <w:pPr>
              <w:pStyle w:val="TableParagraph"/>
              <w:spacing w:before="5"/>
              <w:ind w:left="0" w:right="484"/>
              <w:rPr>
                <w:rFonts w:asciiTheme="minorHAnsi" w:hAnsiTheme="minorHAnsi" w:cstheme="minorHAnsi"/>
                <w:spacing w:val="1"/>
                <w:sz w:val="18"/>
                <w:szCs w:val="18"/>
              </w:rPr>
            </w:pPr>
            <w:r w:rsidRPr="00834649">
              <w:rPr>
                <w:rFonts w:asciiTheme="minorHAnsi" w:hAnsiTheme="minorHAnsi" w:cstheme="minorHAnsi"/>
                <w:sz w:val="18"/>
                <w:szCs w:val="18"/>
              </w:rPr>
              <w:t>Positions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held:</w:t>
            </w:r>
            <w:r w:rsidRPr="00834649">
              <w:rPr>
                <w:rFonts w:asciiTheme="minorHAnsi" w:hAnsiTheme="minorHAnsi" w:cstheme="minorHAnsi"/>
                <w:spacing w:val="1"/>
                <w:sz w:val="18"/>
                <w:szCs w:val="18"/>
              </w:rPr>
              <w:t xml:space="preserve"> </w:t>
            </w:r>
          </w:p>
          <w:p w14:paraId="08AAC7E7" w14:textId="77777777" w:rsidR="003637F1" w:rsidRPr="00C24642"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pacing w:val="-1"/>
                <w:sz w:val="18"/>
                <w:szCs w:val="18"/>
              </w:rPr>
              <w:t xml:space="preserve">Main </w:t>
            </w:r>
            <w:r w:rsidRPr="00834649">
              <w:rPr>
                <w:rFonts w:asciiTheme="minorHAnsi" w:hAnsiTheme="minorHAnsi" w:cstheme="minorHAnsi"/>
                <w:sz w:val="18"/>
                <w:szCs w:val="18"/>
              </w:rPr>
              <w:t>Positions</w:t>
            </w:r>
            <w:r w:rsidRPr="00834649">
              <w:rPr>
                <w:rFonts w:asciiTheme="minorHAnsi" w:hAnsiTheme="minorHAnsi" w:cstheme="minorHAnsi"/>
                <w:spacing w:val="3"/>
                <w:sz w:val="18"/>
                <w:szCs w:val="18"/>
              </w:rPr>
              <w:t xml:space="preserve"> </w:t>
            </w:r>
            <w:r>
              <w:rPr>
                <w:rFonts w:asciiTheme="minorHAnsi" w:hAnsiTheme="minorHAnsi" w:cstheme="minorHAnsi"/>
                <w:sz w:val="18"/>
                <w:szCs w:val="18"/>
              </w:rPr>
              <w:t>Features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p>
          <w:p w14:paraId="1AC3B02D" w14:textId="77777777" w:rsidR="003637F1" w:rsidRPr="00834649" w:rsidRDefault="003637F1" w:rsidP="009D08F9">
            <w:pPr>
              <w:pStyle w:val="TableParagraph"/>
              <w:spacing w:before="5"/>
              <w:ind w:left="0" w:right="484"/>
              <w:rPr>
                <w:rFonts w:asciiTheme="minorHAnsi" w:hAnsiTheme="minorHAnsi" w:cstheme="minorHAnsi"/>
                <w:sz w:val="18"/>
                <w:szCs w:val="18"/>
              </w:rPr>
            </w:pPr>
            <w:r w:rsidRPr="00834649">
              <w:rPr>
                <w:rFonts w:asciiTheme="minorHAnsi" w:hAnsiTheme="minorHAnsi" w:cstheme="minorHAnsi"/>
                <w:sz w:val="18"/>
                <w:szCs w:val="18"/>
              </w:rPr>
              <w:t>Activities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performed:</w:t>
            </w:r>
          </w:p>
          <w:p w14:paraId="604A7E38" w14:textId="77777777" w:rsidR="003637F1" w:rsidRPr="00834649" w:rsidRDefault="003637F1" w:rsidP="009D08F9">
            <w:pPr>
              <w:pStyle w:val="TableParagraph"/>
              <w:spacing w:before="5"/>
              <w:ind w:left="0" w:right="484"/>
              <w:rPr>
                <w:rFonts w:asciiTheme="minorHAnsi" w:hAnsiTheme="minorHAnsi" w:cstheme="minorHAnsi"/>
                <w:sz w:val="18"/>
                <w:szCs w:val="18"/>
              </w:rPr>
            </w:pPr>
          </w:p>
        </w:tc>
        <w:tc>
          <w:tcPr>
            <w:tcW w:w="6794" w:type="dxa"/>
          </w:tcPr>
          <w:p w14:paraId="24D91C50" w14:textId="77777777" w:rsidR="003637F1" w:rsidRPr="00834649" w:rsidRDefault="003637F1" w:rsidP="009D08F9">
            <w:pPr>
              <w:pStyle w:val="BodyText"/>
              <w:rPr>
                <w:rFonts w:asciiTheme="minorHAnsi" w:hAnsiTheme="minorHAnsi" w:cstheme="minorHAnsi"/>
                <w:sz w:val="18"/>
                <w:szCs w:val="18"/>
              </w:rPr>
            </w:pPr>
            <w:r w:rsidRPr="00834649">
              <w:rPr>
                <w:rFonts w:asciiTheme="minorHAnsi" w:hAnsiTheme="minorHAnsi" w:cstheme="minorHAnsi"/>
                <w:sz w:val="18"/>
                <w:szCs w:val="18"/>
              </w:rPr>
              <w:lastRenderedPageBreak/>
              <w:t>1.</w:t>
            </w:r>
            <w:r w:rsidRPr="00834649">
              <w:rPr>
                <w:rFonts w:asciiTheme="minorHAnsi" w:hAnsiTheme="minorHAnsi" w:cstheme="minorHAnsi"/>
                <w:sz w:val="18"/>
                <w:szCs w:val="18"/>
                <w:u w:val="thick"/>
              </w:rPr>
              <w:t>Cloud Migration of EDD (Enhanced Dealer Dashboard):</w:t>
            </w:r>
            <w:r w:rsidRPr="00834649">
              <w:rPr>
                <w:rFonts w:asciiTheme="minorHAnsi" w:hAnsiTheme="minorHAnsi" w:cstheme="minorHAnsi"/>
                <w:sz w:val="18"/>
                <w:szCs w:val="18"/>
              </w:rPr>
              <w:t xml:space="preserve"> Migrate existing application to Microsoft Azure</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Cloud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using</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relevant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cloud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application.</w:t>
            </w:r>
          </w:p>
          <w:p w14:paraId="381FE71B" w14:textId="77777777" w:rsidR="003637F1" w:rsidRPr="00834649" w:rsidRDefault="003637F1" w:rsidP="009D08F9">
            <w:pPr>
              <w:pStyle w:val="BodyText"/>
              <w:rPr>
                <w:rFonts w:asciiTheme="minorHAnsi" w:hAnsiTheme="minorHAnsi" w:cstheme="minorHAnsi"/>
                <w:sz w:val="18"/>
                <w:szCs w:val="18"/>
              </w:rPr>
            </w:pP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Technologies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Microsoft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Azure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(Data-bricks,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Data</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Factory, Key</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Vault)</w:t>
            </w:r>
          </w:p>
          <w:p w14:paraId="3AF1B992" w14:textId="77777777" w:rsidR="003637F1" w:rsidRPr="00834649" w:rsidRDefault="003637F1" w:rsidP="009D08F9">
            <w:pPr>
              <w:pStyle w:val="BodyText"/>
              <w:rPr>
                <w:rFonts w:asciiTheme="minorHAnsi" w:hAnsiTheme="minorHAnsi" w:cstheme="minorHAnsi"/>
                <w:sz w:val="18"/>
                <w:szCs w:val="18"/>
              </w:rPr>
            </w:pPr>
          </w:p>
          <w:p w14:paraId="6668E9CF" w14:textId="77777777" w:rsidR="003637F1" w:rsidRPr="00834649" w:rsidRDefault="003637F1" w:rsidP="009D08F9">
            <w:pPr>
              <w:tabs>
                <w:tab w:val="left" w:pos="1181"/>
              </w:tabs>
              <w:ind w:right="667"/>
              <w:rPr>
                <w:rFonts w:asciiTheme="minorHAnsi" w:hAnsiTheme="minorHAnsi" w:cstheme="minorHAnsi"/>
                <w:sz w:val="18"/>
                <w:szCs w:val="18"/>
              </w:rPr>
            </w:pPr>
            <w:r w:rsidRPr="00834649">
              <w:rPr>
                <w:rFonts w:asciiTheme="minorHAnsi" w:hAnsiTheme="minorHAnsi" w:cstheme="minorHAnsi"/>
                <w:sz w:val="18"/>
                <w:szCs w:val="18"/>
              </w:rPr>
              <w:t xml:space="preserve">2. </w:t>
            </w:r>
            <w:r w:rsidRPr="00834649">
              <w:rPr>
                <w:rFonts w:asciiTheme="minorHAnsi" w:hAnsiTheme="minorHAnsi" w:cstheme="minorHAnsi"/>
                <w:sz w:val="18"/>
                <w:szCs w:val="18"/>
                <w:u w:val="thick"/>
              </w:rPr>
              <w:t>EDD (Enhanced Dealer Dashboard)</w:t>
            </w:r>
            <w:r w:rsidRPr="00834649">
              <w:rPr>
                <w:rFonts w:asciiTheme="minorHAnsi" w:hAnsiTheme="minorHAnsi" w:cstheme="minorHAnsi"/>
                <w:sz w:val="18"/>
                <w:szCs w:val="18"/>
              </w:rPr>
              <w:t>: EDD is a web application designed by Ford Direct to display all the</w:t>
            </w:r>
            <w:r w:rsidRPr="00834649">
              <w:rPr>
                <w:rFonts w:asciiTheme="minorHAnsi" w:hAnsiTheme="minorHAnsi" w:cstheme="minorHAnsi"/>
                <w:spacing w:val="-53"/>
                <w:sz w:val="18"/>
                <w:szCs w:val="18"/>
              </w:rPr>
              <w:t xml:space="preserve"> </w:t>
            </w:r>
            <w:r w:rsidRPr="00834649">
              <w:rPr>
                <w:rFonts w:asciiTheme="minorHAnsi" w:hAnsiTheme="minorHAnsi" w:cstheme="minorHAnsi"/>
                <w:sz w:val="18"/>
                <w:szCs w:val="18"/>
              </w:rPr>
              <w:t>customers’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leads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sales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information in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 single place.</w:t>
            </w:r>
          </w:p>
          <w:p w14:paraId="61DE86E2" w14:textId="77777777" w:rsidR="003637F1" w:rsidRPr="00834649" w:rsidRDefault="003637F1" w:rsidP="009D08F9">
            <w:pPr>
              <w:spacing w:before="1"/>
              <w:rPr>
                <w:rFonts w:asciiTheme="minorHAnsi" w:hAnsiTheme="minorHAnsi" w:cstheme="minorHAnsi"/>
                <w:sz w:val="18"/>
                <w:szCs w:val="18"/>
              </w:rPr>
            </w:pPr>
            <w:r w:rsidRPr="00CD73CB">
              <w:rPr>
                <w:rFonts w:asciiTheme="minorHAnsi" w:hAnsiTheme="minorHAnsi" w:cstheme="minorHAnsi"/>
                <w:b/>
                <w:bCs/>
                <w:sz w:val="18"/>
                <w:szCs w:val="18"/>
              </w:rPr>
              <w:t>Tools</w:t>
            </w:r>
            <w:r w:rsidRPr="00CD73CB">
              <w:rPr>
                <w:rFonts w:asciiTheme="minorHAnsi" w:hAnsiTheme="minorHAnsi" w:cstheme="minorHAnsi"/>
                <w:b/>
                <w:bCs/>
                <w:spacing w:val="-3"/>
                <w:sz w:val="18"/>
                <w:szCs w:val="18"/>
              </w:rPr>
              <w:t xml:space="preserve"> </w:t>
            </w:r>
            <w:r w:rsidRPr="00CD73CB">
              <w:rPr>
                <w:rFonts w:asciiTheme="minorHAnsi" w:hAnsiTheme="minorHAnsi" w:cstheme="minorHAnsi"/>
                <w:b/>
                <w:bCs/>
                <w:sz w:val="18"/>
                <w:szCs w:val="18"/>
              </w:rPr>
              <w:t>&amp;</w:t>
            </w:r>
            <w:r w:rsidRPr="00CD73CB">
              <w:rPr>
                <w:rFonts w:asciiTheme="minorHAnsi" w:hAnsiTheme="minorHAnsi" w:cstheme="minorHAnsi"/>
                <w:b/>
                <w:bCs/>
                <w:spacing w:val="-1"/>
                <w:sz w:val="18"/>
                <w:szCs w:val="18"/>
              </w:rPr>
              <w:t xml:space="preserve"> </w:t>
            </w:r>
            <w:r w:rsidRPr="00CD73CB">
              <w:rPr>
                <w:rFonts w:asciiTheme="minorHAnsi" w:hAnsiTheme="minorHAnsi" w:cstheme="minorHAnsi"/>
                <w:b/>
                <w:bCs/>
                <w:sz w:val="18"/>
                <w:szCs w:val="18"/>
              </w:rPr>
              <w:t>Technologies: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Java</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8,</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Spring Boot,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Micro</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Services, Hadoop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(HBase,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Spark,</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Hive,</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Kafka,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HDFS,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Map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Reduce)</w:t>
            </w:r>
          </w:p>
          <w:p w14:paraId="30E98064" w14:textId="77777777" w:rsidR="003637F1" w:rsidRPr="00834649" w:rsidRDefault="003637F1" w:rsidP="009D08F9">
            <w:pPr>
              <w:spacing w:before="1"/>
              <w:rPr>
                <w:rFonts w:asciiTheme="minorHAnsi" w:hAnsiTheme="minorHAnsi" w:cstheme="minorHAnsi"/>
                <w:sz w:val="18"/>
                <w:szCs w:val="18"/>
              </w:rPr>
            </w:pPr>
          </w:p>
          <w:p w14:paraId="08EF5293" w14:textId="77777777" w:rsidR="003637F1" w:rsidRPr="00834649" w:rsidRDefault="003637F1" w:rsidP="009D08F9">
            <w:pPr>
              <w:tabs>
                <w:tab w:val="left" w:pos="1181"/>
              </w:tabs>
              <w:ind w:right="479"/>
              <w:rPr>
                <w:rFonts w:asciiTheme="minorHAnsi" w:hAnsiTheme="minorHAnsi" w:cstheme="minorHAnsi"/>
                <w:sz w:val="18"/>
                <w:szCs w:val="18"/>
              </w:rPr>
            </w:pPr>
            <w:r>
              <w:rPr>
                <w:rFonts w:asciiTheme="minorHAnsi" w:hAnsiTheme="minorHAnsi" w:cstheme="minorHAnsi"/>
                <w:sz w:val="18"/>
                <w:szCs w:val="18"/>
                <w:u w:val="thick"/>
              </w:rPr>
              <w:t xml:space="preserve">3. </w:t>
            </w:r>
            <w:r w:rsidRPr="00834649">
              <w:rPr>
                <w:rFonts w:asciiTheme="minorHAnsi" w:hAnsiTheme="minorHAnsi" w:cstheme="minorHAnsi"/>
                <w:sz w:val="18"/>
                <w:szCs w:val="18"/>
                <w:u w:val="thick"/>
              </w:rPr>
              <w:t>GOB</w:t>
            </w:r>
            <w:r w:rsidRPr="00834649">
              <w:rPr>
                <w:rFonts w:asciiTheme="minorHAnsi" w:hAnsiTheme="minorHAnsi" w:cstheme="minorHAnsi"/>
                <w:spacing w:val="-2"/>
                <w:sz w:val="18"/>
                <w:szCs w:val="18"/>
                <w:u w:val="thick"/>
              </w:rPr>
              <w:t xml:space="preserve"> </w:t>
            </w:r>
            <w:r w:rsidRPr="00834649">
              <w:rPr>
                <w:rFonts w:asciiTheme="minorHAnsi" w:hAnsiTheme="minorHAnsi" w:cstheme="minorHAnsi"/>
                <w:sz w:val="18"/>
                <w:szCs w:val="18"/>
                <w:u w:val="thick"/>
              </w:rPr>
              <w:t>(Global</w:t>
            </w:r>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Order</w:t>
            </w:r>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Bank)</w:t>
            </w:r>
            <w:r w:rsidRPr="00834649">
              <w:rPr>
                <w:rFonts w:asciiTheme="minorHAnsi" w:hAnsiTheme="minorHAnsi" w:cstheme="minorHAnsi"/>
                <w:sz w:val="18"/>
                <w:szCs w:val="18"/>
              </w:rPr>
              <w:t>: GOB</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 streaming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application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storing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all</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customer information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fetched</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from</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third party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application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using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API</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has and save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that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information in Hadoop</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environment.</w:t>
            </w:r>
          </w:p>
          <w:p w14:paraId="603F8780" w14:textId="77777777" w:rsidR="003637F1" w:rsidRPr="00834649" w:rsidRDefault="003637F1" w:rsidP="009D08F9">
            <w:pPr>
              <w:rPr>
                <w:rFonts w:asciiTheme="minorHAnsi" w:hAnsiTheme="minorHAnsi" w:cstheme="minorHAnsi"/>
                <w:sz w:val="18"/>
                <w:szCs w:val="18"/>
              </w:rPr>
            </w:pPr>
            <w:r w:rsidRPr="00CD73CB">
              <w:rPr>
                <w:rFonts w:asciiTheme="minorHAnsi" w:hAnsiTheme="minorHAnsi" w:cstheme="minorHAnsi"/>
                <w:b/>
                <w:bCs/>
                <w:sz w:val="18"/>
                <w:szCs w:val="18"/>
              </w:rPr>
              <w:t>Tools</w:t>
            </w:r>
            <w:r w:rsidRPr="00CD73CB">
              <w:rPr>
                <w:rFonts w:asciiTheme="minorHAnsi" w:hAnsiTheme="minorHAnsi" w:cstheme="minorHAnsi"/>
                <w:b/>
                <w:bCs/>
                <w:spacing w:val="-3"/>
                <w:sz w:val="18"/>
                <w:szCs w:val="18"/>
              </w:rPr>
              <w:t xml:space="preserve"> </w:t>
            </w:r>
            <w:r w:rsidRPr="00CD73CB">
              <w:rPr>
                <w:rFonts w:asciiTheme="minorHAnsi" w:hAnsiTheme="minorHAnsi" w:cstheme="minorHAnsi"/>
                <w:b/>
                <w:bCs/>
                <w:sz w:val="18"/>
                <w:szCs w:val="18"/>
              </w:rPr>
              <w:t>&amp;</w:t>
            </w:r>
            <w:r w:rsidRPr="00CD73CB">
              <w:rPr>
                <w:rFonts w:asciiTheme="minorHAnsi" w:hAnsiTheme="minorHAnsi" w:cstheme="minorHAnsi"/>
                <w:b/>
                <w:bCs/>
                <w:spacing w:val="-1"/>
                <w:sz w:val="18"/>
                <w:szCs w:val="18"/>
              </w:rPr>
              <w:t xml:space="preserve"> </w:t>
            </w:r>
            <w:r w:rsidRPr="00CD73CB">
              <w:rPr>
                <w:rFonts w:asciiTheme="minorHAnsi" w:hAnsiTheme="minorHAnsi" w:cstheme="minorHAnsi"/>
                <w:b/>
                <w:bCs/>
                <w:sz w:val="18"/>
                <w:szCs w:val="18"/>
              </w:rPr>
              <w:t>Technologies: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Scala,</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Hadoop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(HBase, Spark,</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Hive,</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Kafka,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HDFS,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Map Reduce)</w:t>
            </w:r>
          </w:p>
          <w:p w14:paraId="003E18E3" w14:textId="77777777" w:rsidR="003637F1" w:rsidRDefault="003637F1" w:rsidP="009D08F9">
            <w:pPr>
              <w:tabs>
                <w:tab w:val="left" w:pos="2224"/>
              </w:tabs>
              <w:spacing w:before="1"/>
              <w:rPr>
                <w:rFonts w:asciiTheme="minorHAnsi" w:hAnsiTheme="minorHAnsi" w:cstheme="minorHAnsi"/>
                <w:sz w:val="18"/>
                <w:szCs w:val="18"/>
              </w:rPr>
            </w:pPr>
          </w:p>
          <w:p w14:paraId="694D78B4" w14:textId="77777777" w:rsidR="003637F1" w:rsidRPr="00834649" w:rsidRDefault="003637F1" w:rsidP="009D08F9">
            <w:pPr>
              <w:tabs>
                <w:tab w:val="left" w:pos="2224"/>
              </w:tabs>
              <w:spacing w:before="1"/>
              <w:rPr>
                <w:rFonts w:asciiTheme="minorHAnsi" w:hAnsiTheme="minorHAnsi" w:cstheme="minorHAnsi"/>
                <w:sz w:val="18"/>
                <w:szCs w:val="18"/>
              </w:rPr>
            </w:pPr>
            <w:r w:rsidRPr="00834649">
              <w:rPr>
                <w:rFonts w:asciiTheme="minorHAnsi" w:hAnsiTheme="minorHAnsi" w:cstheme="minorHAnsi"/>
                <w:sz w:val="18"/>
                <w:szCs w:val="18"/>
              </w:rPr>
              <w:t>19</w:t>
            </w:r>
            <w:r w:rsidRPr="00834649">
              <w:rPr>
                <w:rFonts w:asciiTheme="minorHAnsi" w:hAnsiTheme="minorHAnsi" w:cstheme="minorHAnsi"/>
                <w:sz w:val="18"/>
                <w:szCs w:val="18"/>
                <w:vertAlign w:val="superscript"/>
              </w:rPr>
              <w:t>th</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April 2021 –</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Till Date</w:t>
            </w:r>
          </w:p>
          <w:p w14:paraId="5C1C9317" w14:textId="77777777" w:rsidR="003637F1" w:rsidRDefault="003637F1" w:rsidP="009D08F9">
            <w:pPr>
              <w:pStyle w:val="BodyText"/>
              <w:rPr>
                <w:rFonts w:asciiTheme="minorHAnsi" w:hAnsiTheme="minorHAnsi" w:cstheme="minorHAnsi"/>
                <w:b/>
                <w:sz w:val="18"/>
                <w:szCs w:val="18"/>
              </w:rPr>
            </w:pPr>
            <w:r w:rsidRPr="00834649">
              <w:rPr>
                <w:rFonts w:asciiTheme="minorHAnsi" w:hAnsiTheme="minorHAnsi" w:cstheme="minorHAnsi"/>
                <w:sz w:val="18"/>
                <w:szCs w:val="18"/>
              </w:rPr>
              <w:t>Kolkata</w:t>
            </w:r>
            <w:r w:rsidRPr="00834649">
              <w:rPr>
                <w:rFonts w:asciiTheme="minorHAnsi" w:hAnsiTheme="minorHAnsi" w:cstheme="minorHAnsi"/>
                <w:sz w:val="18"/>
                <w:szCs w:val="18"/>
              </w:rPr>
              <w:br/>
              <w:t>Ford Direct</w:t>
            </w:r>
            <w:r w:rsidRPr="00834649">
              <w:rPr>
                <w:rFonts w:asciiTheme="minorHAnsi" w:hAnsiTheme="minorHAnsi" w:cstheme="minorHAnsi"/>
                <w:sz w:val="18"/>
                <w:szCs w:val="18"/>
              </w:rPr>
              <w:br/>
            </w:r>
            <w:r w:rsidRPr="00C24642">
              <w:rPr>
                <w:rFonts w:asciiTheme="minorHAnsi" w:hAnsiTheme="minorHAnsi" w:cstheme="minorHAnsi"/>
                <w:b/>
                <w:sz w:val="18"/>
                <w:szCs w:val="18"/>
              </w:rPr>
              <w:t>Lead Consultant (Team Lead)</w:t>
            </w:r>
          </w:p>
          <w:p w14:paraId="4F43D1B1" w14:textId="77777777" w:rsidR="003637F1" w:rsidRDefault="003637F1" w:rsidP="003637F1">
            <w:pPr>
              <w:pStyle w:val="BodyText"/>
              <w:numPr>
                <w:ilvl w:val="0"/>
                <w:numId w:val="20"/>
              </w:numPr>
              <w:rPr>
                <w:rFonts w:asciiTheme="minorHAnsi" w:hAnsiTheme="minorHAnsi" w:cstheme="minorHAnsi"/>
                <w:bCs/>
                <w:sz w:val="18"/>
                <w:szCs w:val="18"/>
              </w:rPr>
            </w:pPr>
            <w:r w:rsidRPr="00447325">
              <w:rPr>
                <w:rFonts w:asciiTheme="minorHAnsi" w:hAnsiTheme="minorHAnsi" w:cstheme="minorHAnsi"/>
                <w:bCs/>
                <w:sz w:val="18"/>
                <w:szCs w:val="18"/>
              </w:rPr>
              <w:t>ETL Process</w:t>
            </w:r>
            <w:r>
              <w:rPr>
                <w:rFonts w:asciiTheme="minorHAnsi" w:hAnsiTheme="minorHAnsi" w:cstheme="minorHAnsi"/>
                <w:bCs/>
                <w:sz w:val="18"/>
                <w:szCs w:val="18"/>
              </w:rPr>
              <w:t xml:space="preserve"> Management</w:t>
            </w:r>
          </w:p>
          <w:p w14:paraId="77D04232" w14:textId="77777777" w:rsidR="003637F1" w:rsidRDefault="003637F1" w:rsidP="003637F1">
            <w:pPr>
              <w:pStyle w:val="BodyText"/>
              <w:numPr>
                <w:ilvl w:val="0"/>
                <w:numId w:val="20"/>
              </w:numPr>
              <w:rPr>
                <w:rFonts w:asciiTheme="minorHAnsi" w:hAnsiTheme="minorHAnsi" w:cstheme="minorHAnsi"/>
                <w:bCs/>
                <w:sz w:val="18"/>
                <w:szCs w:val="18"/>
              </w:rPr>
            </w:pPr>
            <w:r w:rsidRPr="00447325">
              <w:rPr>
                <w:rFonts w:asciiTheme="minorHAnsi" w:hAnsiTheme="minorHAnsi" w:cstheme="minorHAnsi"/>
                <w:bCs/>
                <w:sz w:val="18"/>
                <w:szCs w:val="18"/>
              </w:rPr>
              <w:t xml:space="preserve">File </w:t>
            </w:r>
            <w:r>
              <w:rPr>
                <w:rFonts w:asciiTheme="minorHAnsi" w:hAnsiTheme="minorHAnsi" w:cstheme="minorHAnsi"/>
                <w:bCs/>
                <w:sz w:val="18"/>
                <w:szCs w:val="18"/>
              </w:rPr>
              <w:t xml:space="preserve">and Data </w:t>
            </w:r>
            <w:r w:rsidRPr="00447325">
              <w:rPr>
                <w:rFonts w:asciiTheme="minorHAnsi" w:hAnsiTheme="minorHAnsi" w:cstheme="minorHAnsi"/>
                <w:bCs/>
                <w:sz w:val="18"/>
                <w:szCs w:val="18"/>
              </w:rPr>
              <w:t>In</w:t>
            </w:r>
            <w:r>
              <w:rPr>
                <w:rFonts w:asciiTheme="minorHAnsi" w:hAnsiTheme="minorHAnsi" w:cstheme="minorHAnsi"/>
                <w:bCs/>
                <w:sz w:val="18"/>
                <w:szCs w:val="18"/>
              </w:rPr>
              <w:t>g</w:t>
            </w:r>
            <w:r w:rsidRPr="00447325">
              <w:rPr>
                <w:rFonts w:asciiTheme="minorHAnsi" w:hAnsiTheme="minorHAnsi" w:cstheme="minorHAnsi"/>
                <w:bCs/>
                <w:sz w:val="18"/>
                <w:szCs w:val="18"/>
              </w:rPr>
              <w:t>e</w:t>
            </w:r>
            <w:r>
              <w:rPr>
                <w:rFonts w:asciiTheme="minorHAnsi" w:hAnsiTheme="minorHAnsi" w:cstheme="minorHAnsi"/>
                <w:bCs/>
                <w:sz w:val="18"/>
                <w:szCs w:val="18"/>
              </w:rPr>
              <w:t>s</w:t>
            </w:r>
            <w:r w:rsidRPr="00447325">
              <w:rPr>
                <w:rFonts w:asciiTheme="minorHAnsi" w:hAnsiTheme="minorHAnsi" w:cstheme="minorHAnsi"/>
                <w:bCs/>
                <w:sz w:val="18"/>
                <w:szCs w:val="18"/>
              </w:rPr>
              <w:t>tion</w:t>
            </w:r>
          </w:p>
          <w:p w14:paraId="0B8882A3" w14:textId="77777777" w:rsidR="003637F1" w:rsidRPr="00834649" w:rsidRDefault="003637F1" w:rsidP="009D08F9">
            <w:pPr>
              <w:pStyle w:val="BodyText"/>
              <w:rPr>
                <w:rFonts w:asciiTheme="minorHAnsi" w:hAnsiTheme="minorHAnsi" w:cstheme="minorHAnsi"/>
                <w:b/>
                <w:sz w:val="18"/>
                <w:szCs w:val="18"/>
              </w:rPr>
            </w:pPr>
            <w:r w:rsidRPr="00834649">
              <w:rPr>
                <w:rFonts w:asciiTheme="minorHAnsi" w:hAnsiTheme="minorHAnsi" w:cstheme="minorHAnsi"/>
                <w:b/>
                <w:sz w:val="18"/>
                <w:szCs w:val="18"/>
              </w:rPr>
              <w:t>Responsibilities:</w:t>
            </w:r>
          </w:p>
          <w:p w14:paraId="0F084E1B"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Design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software</w:t>
            </w:r>
          </w:p>
          <w:p w14:paraId="4CA91FB3"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Support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service</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estimations</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tasks</w:t>
            </w:r>
          </w:p>
          <w:p w14:paraId="0F31F138"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Customization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software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based</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needs of</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project</w:t>
            </w:r>
          </w:p>
          <w:p w14:paraId="09FFA6FF"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Integration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with</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third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party</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software.</w:t>
            </w:r>
          </w:p>
          <w:p w14:paraId="2FB63A36"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Bug</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fixing</w:t>
            </w:r>
          </w:p>
          <w:p w14:paraId="7CE3FE95"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Testing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and validation</w:t>
            </w:r>
          </w:p>
          <w:p w14:paraId="51AA9995"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Data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migration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development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testing</w:t>
            </w:r>
          </w:p>
          <w:p w14:paraId="18D2C1EC"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Technical</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documentation</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including</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preparation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of</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technical/solution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design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document</w:t>
            </w:r>
          </w:p>
          <w:p w14:paraId="68663793" w14:textId="77777777" w:rsidR="003637F1" w:rsidRPr="00834649" w:rsidRDefault="003637F1" w:rsidP="003637F1">
            <w:pPr>
              <w:pStyle w:val="BodyText"/>
              <w:numPr>
                <w:ilvl w:val="0"/>
                <w:numId w:val="13"/>
              </w:numPr>
              <w:rPr>
                <w:rFonts w:asciiTheme="minorHAnsi" w:hAnsiTheme="minorHAnsi" w:cstheme="minorHAnsi"/>
                <w:sz w:val="18"/>
                <w:szCs w:val="18"/>
              </w:rPr>
            </w:pPr>
            <w:r w:rsidRPr="00834649">
              <w:rPr>
                <w:rFonts w:asciiTheme="minorHAnsi" w:hAnsiTheme="minorHAnsi" w:cstheme="minorHAnsi"/>
                <w:sz w:val="18"/>
                <w:szCs w:val="18"/>
              </w:rPr>
              <w:t>Agile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preparation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&amp;</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execution</w:t>
            </w:r>
          </w:p>
          <w:p w14:paraId="346EEF20" w14:textId="77777777" w:rsidR="003637F1" w:rsidRDefault="003637F1" w:rsidP="009D08F9">
            <w:pPr>
              <w:tabs>
                <w:tab w:val="left" w:pos="1181"/>
              </w:tabs>
              <w:ind w:right="702"/>
              <w:rPr>
                <w:rFonts w:asciiTheme="minorHAnsi" w:hAnsiTheme="minorHAnsi" w:cstheme="minorHAnsi"/>
                <w:b/>
                <w:sz w:val="18"/>
                <w:szCs w:val="18"/>
                <w:u w:val="thick"/>
              </w:rPr>
            </w:pPr>
          </w:p>
          <w:p w14:paraId="1ED8679C" w14:textId="77777777" w:rsidR="003637F1" w:rsidRPr="00447325" w:rsidRDefault="003637F1" w:rsidP="003637F1">
            <w:pPr>
              <w:pStyle w:val="ListParagraph"/>
              <w:numPr>
                <w:ilvl w:val="0"/>
                <w:numId w:val="18"/>
              </w:numPr>
              <w:tabs>
                <w:tab w:val="left" w:pos="1181"/>
              </w:tabs>
              <w:ind w:right="702"/>
              <w:rPr>
                <w:rFonts w:asciiTheme="minorHAnsi" w:hAnsiTheme="minorHAnsi" w:cstheme="minorHAnsi"/>
                <w:sz w:val="18"/>
                <w:szCs w:val="18"/>
              </w:rPr>
            </w:pPr>
            <w:r w:rsidRPr="00447325">
              <w:rPr>
                <w:rFonts w:asciiTheme="minorHAnsi" w:hAnsiTheme="minorHAnsi" w:cstheme="minorHAnsi"/>
                <w:b/>
                <w:sz w:val="18"/>
                <w:szCs w:val="18"/>
                <w:u w:val="thick"/>
              </w:rPr>
              <w:t>Kolkata Police (KP):</w:t>
            </w:r>
            <w:r w:rsidRPr="00447325">
              <w:rPr>
                <w:rFonts w:asciiTheme="minorHAnsi" w:hAnsiTheme="minorHAnsi" w:cstheme="minorHAnsi"/>
                <w:b/>
                <w:sz w:val="18"/>
                <w:szCs w:val="18"/>
              </w:rPr>
              <w:t xml:space="preserve"> </w:t>
            </w:r>
            <w:r w:rsidRPr="00447325">
              <w:rPr>
                <w:rFonts w:asciiTheme="minorHAnsi" w:hAnsiTheme="minorHAnsi" w:cstheme="minorHAnsi"/>
                <w:sz w:val="18"/>
                <w:szCs w:val="18"/>
              </w:rPr>
              <w:t xml:space="preserve">Worked on multiple </w:t>
            </w:r>
            <w:proofErr w:type="gramStart"/>
            <w:r w:rsidRPr="00447325">
              <w:rPr>
                <w:rFonts w:asciiTheme="minorHAnsi" w:hAnsiTheme="minorHAnsi" w:cstheme="minorHAnsi"/>
                <w:sz w:val="18"/>
                <w:szCs w:val="18"/>
              </w:rPr>
              <w:t>application</w:t>
            </w:r>
            <w:proofErr w:type="gramEnd"/>
            <w:r w:rsidRPr="00447325">
              <w:rPr>
                <w:rFonts w:asciiTheme="minorHAnsi" w:hAnsiTheme="minorHAnsi" w:cstheme="minorHAnsi"/>
                <w:sz w:val="18"/>
                <w:szCs w:val="18"/>
              </w:rPr>
              <w:t xml:space="preserve"> for Kolkata police independently and created all the</w:t>
            </w:r>
            <w:r w:rsidRPr="00447325">
              <w:rPr>
                <w:rFonts w:asciiTheme="minorHAnsi" w:hAnsiTheme="minorHAnsi" w:cstheme="minorHAnsi"/>
                <w:spacing w:val="-52"/>
                <w:sz w:val="18"/>
                <w:szCs w:val="18"/>
              </w:rPr>
              <w:t xml:space="preserve"> </w:t>
            </w:r>
            <w:r w:rsidRPr="00447325">
              <w:rPr>
                <w:rFonts w:asciiTheme="minorHAnsi" w:hAnsiTheme="minorHAnsi" w:cstheme="minorHAnsi"/>
                <w:sz w:val="18"/>
                <w:szCs w:val="18"/>
              </w:rPr>
              <w:t>application</w:t>
            </w:r>
            <w:r w:rsidRPr="00447325">
              <w:rPr>
                <w:rFonts w:asciiTheme="minorHAnsi" w:hAnsiTheme="minorHAnsi" w:cstheme="minorHAnsi"/>
                <w:spacing w:val="-1"/>
                <w:sz w:val="18"/>
                <w:szCs w:val="18"/>
              </w:rPr>
              <w:t xml:space="preserve"> </w:t>
            </w:r>
            <w:r w:rsidRPr="00447325">
              <w:rPr>
                <w:rFonts w:asciiTheme="minorHAnsi" w:hAnsiTheme="minorHAnsi" w:cstheme="minorHAnsi"/>
                <w:sz w:val="18"/>
                <w:szCs w:val="18"/>
              </w:rPr>
              <w:t>from</w:t>
            </w:r>
            <w:r w:rsidRPr="00447325">
              <w:rPr>
                <w:rFonts w:asciiTheme="minorHAnsi" w:hAnsiTheme="minorHAnsi" w:cstheme="minorHAnsi"/>
                <w:spacing w:val="-4"/>
                <w:sz w:val="18"/>
                <w:szCs w:val="18"/>
              </w:rPr>
              <w:t xml:space="preserve"> </w:t>
            </w:r>
            <w:r w:rsidRPr="00447325">
              <w:rPr>
                <w:rFonts w:asciiTheme="minorHAnsi" w:hAnsiTheme="minorHAnsi" w:cstheme="minorHAnsi"/>
                <w:sz w:val="18"/>
                <w:szCs w:val="18"/>
              </w:rPr>
              <w:t xml:space="preserve">scratch. </w:t>
            </w:r>
          </w:p>
          <w:p w14:paraId="6F0B7C00" w14:textId="77777777" w:rsidR="003637F1" w:rsidRPr="00834649" w:rsidRDefault="003637F1" w:rsidP="009D08F9">
            <w:pPr>
              <w:pStyle w:val="BodyText"/>
              <w:spacing w:before="3"/>
              <w:rPr>
                <w:rFonts w:asciiTheme="minorHAnsi" w:hAnsiTheme="minorHAnsi" w:cstheme="minorHAnsi"/>
                <w:iCs/>
                <w:sz w:val="18"/>
                <w:szCs w:val="18"/>
              </w:rPr>
            </w:pPr>
            <w:r w:rsidRPr="00834649">
              <w:rPr>
                <w:rFonts w:asciiTheme="minorHAnsi" w:hAnsiTheme="minorHAnsi" w:cstheme="minorHAnsi"/>
                <w:sz w:val="18"/>
                <w:szCs w:val="18"/>
              </w:rPr>
              <w:t>19</w:t>
            </w:r>
            <w:r w:rsidRPr="00834649">
              <w:rPr>
                <w:rFonts w:asciiTheme="minorHAnsi" w:hAnsiTheme="minorHAnsi" w:cstheme="minorHAnsi"/>
                <w:sz w:val="18"/>
                <w:szCs w:val="18"/>
                <w:vertAlign w:val="superscript"/>
              </w:rPr>
              <w:t>th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December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2014 – 14</w:t>
            </w:r>
            <w:r w:rsidRPr="00834649">
              <w:rPr>
                <w:rFonts w:asciiTheme="minorHAnsi" w:hAnsiTheme="minorHAnsi" w:cstheme="minorHAnsi"/>
                <w:sz w:val="18"/>
                <w:szCs w:val="18"/>
                <w:vertAlign w:val="superscript"/>
              </w:rPr>
              <w:t>th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April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2021</w:t>
            </w:r>
          </w:p>
          <w:p w14:paraId="26A0EBE9" w14:textId="77777777" w:rsidR="003637F1" w:rsidRPr="00834649" w:rsidRDefault="003637F1" w:rsidP="009D08F9">
            <w:pPr>
              <w:pStyle w:val="BodyText"/>
              <w:spacing w:before="3"/>
              <w:rPr>
                <w:rFonts w:asciiTheme="minorHAnsi" w:hAnsiTheme="minorHAnsi" w:cstheme="minorHAnsi"/>
                <w:iCs/>
                <w:sz w:val="18"/>
                <w:szCs w:val="18"/>
              </w:rPr>
            </w:pPr>
            <w:r w:rsidRPr="00834649">
              <w:rPr>
                <w:rFonts w:asciiTheme="minorHAnsi" w:hAnsiTheme="minorHAnsi" w:cstheme="minorHAnsi"/>
                <w:sz w:val="18"/>
                <w:szCs w:val="18"/>
              </w:rPr>
              <w:t>Kolkata</w:t>
            </w:r>
          </w:p>
          <w:p w14:paraId="0687104E" w14:textId="77777777" w:rsidR="003637F1" w:rsidRPr="00834649" w:rsidRDefault="003637F1" w:rsidP="009D08F9">
            <w:pPr>
              <w:pStyle w:val="BodyText"/>
              <w:rPr>
                <w:rFonts w:asciiTheme="minorHAnsi" w:hAnsiTheme="minorHAnsi" w:cstheme="minorHAnsi"/>
                <w:sz w:val="18"/>
                <w:szCs w:val="18"/>
              </w:rPr>
            </w:pPr>
            <w:r w:rsidRPr="00834649">
              <w:rPr>
                <w:rFonts w:asciiTheme="minorHAnsi" w:hAnsiTheme="minorHAnsi" w:cstheme="minorHAnsi"/>
                <w:sz w:val="18"/>
                <w:szCs w:val="18"/>
              </w:rPr>
              <w:t>Asansol Municipal Corporation (AMC)</w:t>
            </w:r>
          </w:p>
          <w:p w14:paraId="06893ED4" w14:textId="77777777" w:rsidR="003637F1" w:rsidRDefault="003637F1" w:rsidP="009D08F9">
            <w:pPr>
              <w:pStyle w:val="BodyText"/>
              <w:rPr>
                <w:rFonts w:asciiTheme="minorHAnsi" w:hAnsiTheme="minorHAnsi" w:cstheme="minorHAnsi"/>
                <w:b/>
                <w:bCs/>
                <w:sz w:val="18"/>
                <w:szCs w:val="18"/>
              </w:rPr>
            </w:pPr>
            <w:r w:rsidRPr="00C24642">
              <w:rPr>
                <w:rFonts w:asciiTheme="minorHAnsi" w:hAnsiTheme="minorHAnsi" w:cstheme="minorHAnsi"/>
                <w:b/>
                <w:bCs/>
                <w:sz w:val="18"/>
                <w:szCs w:val="18"/>
              </w:rPr>
              <w:lastRenderedPageBreak/>
              <w:t>Lead Consultant</w:t>
            </w:r>
          </w:p>
          <w:p w14:paraId="5A3C1139" w14:textId="77777777" w:rsidR="003637F1" w:rsidRDefault="003637F1" w:rsidP="009D08F9">
            <w:pPr>
              <w:pStyle w:val="BodyText"/>
              <w:rPr>
                <w:rFonts w:asciiTheme="minorHAnsi" w:hAnsiTheme="minorHAnsi" w:cstheme="minorHAnsi"/>
                <w:b/>
                <w:bCs/>
                <w:sz w:val="18"/>
                <w:szCs w:val="18"/>
              </w:rPr>
            </w:pPr>
          </w:p>
          <w:p w14:paraId="4D6D991D" w14:textId="77777777" w:rsidR="003637F1" w:rsidRPr="00447325" w:rsidRDefault="003637F1" w:rsidP="003637F1">
            <w:pPr>
              <w:pStyle w:val="BodyText"/>
              <w:numPr>
                <w:ilvl w:val="0"/>
                <w:numId w:val="19"/>
              </w:numPr>
              <w:rPr>
                <w:rFonts w:asciiTheme="minorHAnsi" w:hAnsiTheme="minorHAnsi" w:cstheme="minorHAnsi"/>
                <w:sz w:val="18"/>
                <w:szCs w:val="18"/>
              </w:rPr>
            </w:pPr>
            <w:r w:rsidRPr="00447325">
              <w:rPr>
                <w:rFonts w:asciiTheme="minorHAnsi" w:hAnsiTheme="minorHAnsi" w:cstheme="minorHAnsi"/>
                <w:sz w:val="18"/>
                <w:szCs w:val="18"/>
              </w:rPr>
              <w:t>GIS Information System</w:t>
            </w:r>
          </w:p>
          <w:p w14:paraId="0097CC79" w14:textId="77777777" w:rsidR="003637F1" w:rsidRPr="00447325" w:rsidRDefault="003637F1" w:rsidP="003637F1">
            <w:pPr>
              <w:pStyle w:val="BodyText"/>
              <w:numPr>
                <w:ilvl w:val="0"/>
                <w:numId w:val="19"/>
              </w:numPr>
              <w:rPr>
                <w:rFonts w:asciiTheme="minorHAnsi" w:hAnsiTheme="minorHAnsi" w:cstheme="minorHAnsi"/>
                <w:sz w:val="18"/>
                <w:szCs w:val="18"/>
              </w:rPr>
            </w:pPr>
            <w:r w:rsidRPr="00447325">
              <w:rPr>
                <w:rFonts w:asciiTheme="minorHAnsi" w:hAnsiTheme="minorHAnsi" w:cstheme="minorHAnsi"/>
                <w:sz w:val="18"/>
                <w:szCs w:val="18"/>
              </w:rPr>
              <w:t>E-Government Service</w:t>
            </w:r>
          </w:p>
          <w:p w14:paraId="5A8BF6C0" w14:textId="77777777" w:rsidR="003637F1" w:rsidRPr="00834649" w:rsidRDefault="003637F1" w:rsidP="009D08F9">
            <w:pPr>
              <w:pStyle w:val="BodyText"/>
              <w:rPr>
                <w:rFonts w:asciiTheme="minorHAnsi" w:hAnsiTheme="minorHAnsi" w:cstheme="minorHAnsi"/>
                <w:sz w:val="18"/>
                <w:szCs w:val="18"/>
              </w:rPr>
            </w:pPr>
          </w:p>
          <w:p w14:paraId="468617D1" w14:textId="77777777" w:rsidR="003637F1" w:rsidRPr="00834649" w:rsidRDefault="003637F1" w:rsidP="003637F1">
            <w:pPr>
              <w:pStyle w:val="ListParagraph"/>
              <w:numPr>
                <w:ilvl w:val="0"/>
                <w:numId w:val="17"/>
              </w:numPr>
              <w:tabs>
                <w:tab w:val="left" w:pos="1517"/>
              </w:tabs>
              <w:ind w:right="428"/>
              <w:rPr>
                <w:rFonts w:asciiTheme="minorHAnsi" w:hAnsiTheme="minorHAnsi" w:cstheme="minorHAnsi"/>
                <w:sz w:val="18"/>
                <w:szCs w:val="18"/>
              </w:rPr>
            </w:pPr>
            <w:r w:rsidRPr="00834649">
              <w:rPr>
                <w:rFonts w:asciiTheme="minorHAnsi" w:hAnsiTheme="minorHAnsi" w:cstheme="minorHAnsi"/>
                <w:b/>
                <w:sz w:val="18"/>
                <w:szCs w:val="18"/>
              </w:rPr>
              <w:t>Polling</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GIS</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 xml:space="preserve">System: </w:t>
            </w:r>
            <w:r w:rsidRPr="00834649">
              <w:rPr>
                <w:rFonts w:asciiTheme="minorHAnsi" w:hAnsiTheme="minorHAnsi" w:cstheme="minorHAnsi"/>
                <w:sz w:val="18"/>
                <w:szCs w:val="18"/>
              </w:rPr>
              <w:t>GIS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system</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Election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polling</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All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like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pooling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booth,</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entry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/exit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point,</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security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points, nearby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police station,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contact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details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etc.</w:t>
            </w:r>
          </w:p>
          <w:p w14:paraId="214C79BB" w14:textId="77777777" w:rsidR="003637F1" w:rsidRPr="00834649" w:rsidRDefault="003637F1" w:rsidP="009D08F9">
            <w:pPr>
              <w:pStyle w:val="BodyText"/>
              <w:spacing w:before="2"/>
              <w:rPr>
                <w:rFonts w:asciiTheme="minorHAnsi" w:hAnsiTheme="minorHAnsi" w:cstheme="minorHAnsi"/>
                <w:sz w:val="18"/>
                <w:szCs w:val="18"/>
              </w:rPr>
            </w:pPr>
          </w:p>
          <w:p w14:paraId="0DE6B562" w14:textId="77777777" w:rsidR="003637F1" w:rsidRPr="00834649" w:rsidRDefault="003637F1" w:rsidP="003637F1">
            <w:pPr>
              <w:pStyle w:val="ListParagraph"/>
              <w:numPr>
                <w:ilvl w:val="0"/>
                <w:numId w:val="17"/>
              </w:numPr>
              <w:tabs>
                <w:tab w:val="left" w:pos="1517"/>
              </w:tabs>
              <w:ind w:right="509"/>
              <w:rPr>
                <w:rFonts w:asciiTheme="minorHAnsi" w:hAnsiTheme="minorHAnsi" w:cstheme="minorHAnsi"/>
                <w:sz w:val="18"/>
                <w:szCs w:val="18"/>
              </w:rPr>
            </w:pPr>
            <w:r w:rsidRPr="00834649">
              <w:rPr>
                <w:rFonts w:asciiTheme="minorHAnsi" w:hAnsiTheme="minorHAnsi" w:cstheme="minorHAnsi"/>
                <w:b/>
                <w:sz w:val="18"/>
                <w:szCs w:val="18"/>
              </w:rPr>
              <w:t xml:space="preserve">Single Sign-on: </w:t>
            </w:r>
            <w:r w:rsidRPr="00834649">
              <w:rPr>
                <w:rFonts w:asciiTheme="minorHAnsi" w:hAnsiTheme="minorHAnsi" w:cstheme="minorHAnsi"/>
                <w:sz w:val="18"/>
                <w:szCs w:val="18"/>
              </w:rPr>
              <w:t xml:space="preserve">Single Sign-on is a one-entry point for multiple </w:t>
            </w:r>
            <w:proofErr w:type="gramStart"/>
            <w:r w:rsidRPr="00834649">
              <w:rPr>
                <w:rFonts w:asciiTheme="minorHAnsi" w:hAnsiTheme="minorHAnsi" w:cstheme="minorHAnsi"/>
                <w:sz w:val="18"/>
                <w:szCs w:val="18"/>
              </w:rPr>
              <w:t>application</w:t>
            </w:r>
            <w:proofErr w:type="gramEnd"/>
            <w:r w:rsidRPr="00834649">
              <w:rPr>
                <w:rFonts w:asciiTheme="minorHAnsi" w:hAnsiTheme="minorHAnsi" w:cstheme="minorHAnsi"/>
                <w:sz w:val="18"/>
                <w:szCs w:val="18"/>
              </w:rPr>
              <w:t xml:space="preserve"> running in Kolkata police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 xml:space="preserve">premises. Developed in such a way that any new application could be configured </w:t>
            </w:r>
            <w:proofErr w:type="gramStart"/>
            <w:r w:rsidRPr="00834649">
              <w:rPr>
                <w:rFonts w:asciiTheme="minorHAnsi" w:hAnsiTheme="minorHAnsi" w:cstheme="minorHAnsi"/>
                <w:sz w:val="18"/>
                <w:szCs w:val="18"/>
              </w:rPr>
              <w:t>easy</w:t>
            </w:r>
            <w:proofErr w:type="gramEnd"/>
            <w:r w:rsidRPr="00834649">
              <w:rPr>
                <w:rFonts w:asciiTheme="minorHAnsi" w:hAnsiTheme="minorHAnsi" w:cstheme="minorHAnsi"/>
                <w:sz w:val="18"/>
                <w:szCs w:val="18"/>
              </w:rPr>
              <w:t xml:space="preserve"> and is ready to run</w:t>
            </w:r>
            <w:r w:rsidRPr="00834649">
              <w:rPr>
                <w:rFonts w:asciiTheme="minorHAnsi" w:hAnsiTheme="minorHAnsi" w:cstheme="minorHAnsi"/>
                <w:spacing w:val="-53"/>
                <w:sz w:val="18"/>
                <w:szCs w:val="18"/>
              </w:rPr>
              <w:t xml:space="preserve"> </w:t>
            </w:r>
            <w:r w:rsidRPr="00834649">
              <w:rPr>
                <w:rFonts w:asciiTheme="minorHAnsi" w:hAnsiTheme="minorHAnsi" w:cstheme="minorHAnsi"/>
                <w:sz w:val="18"/>
                <w:szCs w:val="18"/>
              </w:rPr>
              <w:t>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single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click.</w:t>
            </w:r>
          </w:p>
          <w:p w14:paraId="66C917C9" w14:textId="77777777" w:rsidR="003637F1" w:rsidRPr="00834649" w:rsidRDefault="003637F1" w:rsidP="009D08F9">
            <w:pPr>
              <w:pStyle w:val="BodyText"/>
              <w:spacing w:before="10"/>
              <w:rPr>
                <w:rFonts w:asciiTheme="minorHAnsi" w:hAnsiTheme="minorHAnsi" w:cstheme="minorHAnsi"/>
                <w:sz w:val="18"/>
                <w:szCs w:val="18"/>
              </w:rPr>
            </w:pPr>
          </w:p>
          <w:p w14:paraId="4BA27A26" w14:textId="77777777" w:rsidR="003637F1" w:rsidRPr="00834649" w:rsidRDefault="003637F1" w:rsidP="003637F1">
            <w:pPr>
              <w:pStyle w:val="ListParagraph"/>
              <w:numPr>
                <w:ilvl w:val="0"/>
                <w:numId w:val="17"/>
              </w:numPr>
              <w:tabs>
                <w:tab w:val="left" w:pos="1517"/>
              </w:tabs>
              <w:ind w:right="898"/>
              <w:rPr>
                <w:rFonts w:asciiTheme="minorHAnsi" w:hAnsiTheme="minorHAnsi" w:cstheme="minorHAnsi"/>
                <w:sz w:val="18"/>
                <w:szCs w:val="18"/>
              </w:rPr>
            </w:pPr>
            <w:r w:rsidRPr="00834649">
              <w:rPr>
                <w:rFonts w:asciiTheme="minorHAnsi" w:hAnsiTheme="minorHAnsi" w:cstheme="minorHAnsi"/>
                <w:b/>
                <w:sz w:val="18"/>
                <w:szCs w:val="18"/>
              </w:rPr>
              <w:t xml:space="preserve">Location Tracking System: </w:t>
            </w:r>
            <w:r w:rsidRPr="00834649">
              <w:rPr>
                <w:rFonts w:asciiTheme="minorHAnsi" w:hAnsiTheme="minorHAnsi" w:cstheme="minorHAnsi"/>
                <w:sz w:val="18"/>
                <w:szCs w:val="18"/>
              </w:rPr>
              <w:t>Tracking system used to track any criminal movement by entering their</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mobile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number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track</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all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their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movements.</w:t>
            </w:r>
          </w:p>
          <w:p w14:paraId="3334CE82" w14:textId="77777777" w:rsidR="003637F1" w:rsidRPr="00834649" w:rsidRDefault="003637F1" w:rsidP="009D08F9">
            <w:pPr>
              <w:pStyle w:val="BodyText"/>
              <w:spacing w:before="1"/>
              <w:rPr>
                <w:rFonts w:asciiTheme="minorHAnsi" w:hAnsiTheme="minorHAnsi" w:cstheme="minorHAnsi"/>
                <w:sz w:val="18"/>
                <w:szCs w:val="18"/>
              </w:rPr>
            </w:pPr>
          </w:p>
          <w:p w14:paraId="0BE32EBE" w14:textId="77777777" w:rsidR="003637F1" w:rsidRPr="00834649" w:rsidRDefault="003637F1" w:rsidP="003637F1">
            <w:pPr>
              <w:pStyle w:val="ListParagraph"/>
              <w:numPr>
                <w:ilvl w:val="0"/>
                <w:numId w:val="17"/>
              </w:numPr>
              <w:tabs>
                <w:tab w:val="left" w:pos="1517"/>
              </w:tabs>
              <w:spacing w:before="1"/>
              <w:ind w:right="922"/>
              <w:rPr>
                <w:rFonts w:asciiTheme="minorHAnsi" w:hAnsiTheme="minorHAnsi" w:cstheme="minorHAnsi"/>
                <w:sz w:val="18"/>
                <w:szCs w:val="18"/>
              </w:rPr>
            </w:pPr>
            <w:r w:rsidRPr="00834649">
              <w:rPr>
                <w:rFonts w:asciiTheme="minorHAnsi" w:hAnsiTheme="minorHAnsi" w:cstheme="minorHAnsi"/>
                <w:b/>
                <w:sz w:val="18"/>
                <w:szCs w:val="18"/>
              </w:rPr>
              <w:t>GIS</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System:</w:t>
            </w:r>
            <w:r w:rsidRPr="00834649">
              <w:rPr>
                <w:rFonts w:asciiTheme="minorHAnsi" w:hAnsiTheme="minorHAnsi" w:cstheme="minorHAnsi"/>
                <w:b/>
                <w:spacing w:val="-1"/>
                <w:sz w:val="18"/>
                <w:szCs w:val="18"/>
              </w:rPr>
              <w:t xml:space="preserve"> </w:t>
            </w:r>
            <w:proofErr w:type="gramStart"/>
            <w:r w:rsidRPr="00834649">
              <w:rPr>
                <w:rFonts w:asciiTheme="minorHAnsi" w:hAnsiTheme="minorHAnsi" w:cstheme="minorHAnsi"/>
                <w:sz w:val="18"/>
                <w:szCs w:val="18"/>
              </w:rPr>
              <w:t>GIS</w:t>
            </w:r>
            <w:proofErr w:type="gramEnd"/>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system</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displays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all the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Kolkata.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contains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information</w:t>
            </w:r>
            <w:r w:rsidRPr="00834649">
              <w:rPr>
                <w:rFonts w:asciiTheme="minorHAnsi" w:hAnsiTheme="minorHAnsi" w:cstheme="minorHAnsi"/>
                <w:spacing w:val="-2"/>
                <w:sz w:val="18"/>
                <w:szCs w:val="18"/>
              </w:rPr>
              <w:t xml:space="preserve"> </w:t>
            </w:r>
            <w:proofErr w:type="gramStart"/>
            <w:r w:rsidRPr="00834649">
              <w:rPr>
                <w:rFonts w:asciiTheme="minorHAnsi" w:hAnsiTheme="minorHAnsi" w:cstheme="minorHAnsi"/>
                <w:sz w:val="18"/>
                <w:szCs w:val="18"/>
              </w:rPr>
              <w:t>like</w:t>
            </w:r>
            <w:proofErr w:type="gramEnd"/>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roads,</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drainage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system, camera’s, boundary, police stations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etc.</w:t>
            </w:r>
          </w:p>
          <w:p w14:paraId="2584D683" w14:textId="77777777" w:rsidR="003637F1" w:rsidRPr="00834649" w:rsidRDefault="003637F1" w:rsidP="009D08F9">
            <w:pPr>
              <w:spacing w:before="1"/>
              <w:ind w:right="322"/>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Tools &amp; Technologies</w:t>
            </w:r>
            <w:r w:rsidRPr="00834649">
              <w:rPr>
                <w:rFonts w:asciiTheme="minorHAnsi" w:hAnsiTheme="minorHAnsi" w:cstheme="minorHAnsi"/>
                <w:sz w:val="18"/>
                <w:szCs w:val="18"/>
              </w:rPr>
              <w:t>: Java 8,</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Spring Boot, Spring MVC, HTML, Bootstrap, JavaScript, Jasper Report, JPA, LDAP,</w:t>
            </w:r>
            <w:r w:rsidRPr="00834649">
              <w:rPr>
                <w:rFonts w:asciiTheme="minorHAnsi" w:hAnsiTheme="minorHAnsi" w:cstheme="minorHAnsi"/>
                <w:spacing w:val="-47"/>
                <w:sz w:val="18"/>
                <w:szCs w:val="18"/>
              </w:rPr>
              <w:t xml:space="preserve"> </w:t>
            </w:r>
            <w:r w:rsidRPr="00834649">
              <w:rPr>
                <w:rFonts w:asciiTheme="minorHAnsi" w:hAnsiTheme="minorHAnsi" w:cstheme="minorHAnsi"/>
                <w:sz w:val="18"/>
                <w:szCs w:val="18"/>
              </w:rPr>
              <w:t>Spring Security, PostgreSQL, Open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Layers, MySQL</w:t>
            </w:r>
          </w:p>
          <w:p w14:paraId="74262EDC" w14:textId="77777777" w:rsidR="003637F1" w:rsidRPr="00A83FA2" w:rsidRDefault="003637F1" w:rsidP="003637F1">
            <w:pPr>
              <w:pStyle w:val="Heading2"/>
              <w:numPr>
                <w:ilvl w:val="0"/>
                <w:numId w:val="14"/>
              </w:numPr>
              <w:tabs>
                <w:tab w:val="left" w:pos="1181"/>
              </w:tabs>
              <w:ind w:left="720"/>
              <w:rPr>
                <w:rFonts w:asciiTheme="minorHAnsi" w:hAnsiTheme="minorHAnsi" w:cstheme="minorHAnsi"/>
                <w:sz w:val="18"/>
                <w:szCs w:val="18"/>
              </w:rPr>
            </w:pPr>
            <w:r w:rsidRPr="00834649">
              <w:rPr>
                <w:rFonts w:asciiTheme="minorHAnsi" w:hAnsiTheme="minorHAnsi" w:cstheme="minorHAnsi"/>
                <w:sz w:val="18"/>
                <w:szCs w:val="18"/>
                <w:u w:val="thick"/>
              </w:rPr>
              <w:t>Asansol</w:t>
            </w:r>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Municipal Corporation</w:t>
            </w:r>
            <w:r w:rsidRPr="00834649">
              <w:rPr>
                <w:rFonts w:asciiTheme="minorHAnsi" w:hAnsiTheme="minorHAnsi" w:cstheme="minorHAnsi"/>
                <w:spacing w:val="-2"/>
                <w:sz w:val="18"/>
                <w:szCs w:val="18"/>
                <w:u w:val="thick"/>
              </w:rPr>
              <w:t xml:space="preserve"> </w:t>
            </w:r>
            <w:r w:rsidRPr="00834649">
              <w:rPr>
                <w:rFonts w:asciiTheme="minorHAnsi" w:hAnsiTheme="minorHAnsi" w:cstheme="minorHAnsi"/>
                <w:sz w:val="18"/>
                <w:szCs w:val="18"/>
                <w:u w:val="thick"/>
              </w:rPr>
              <w:t>(AMC):</w:t>
            </w:r>
          </w:p>
          <w:p w14:paraId="77E0B4DD" w14:textId="77777777" w:rsidR="003637F1" w:rsidRPr="00834649" w:rsidRDefault="003637F1" w:rsidP="003637F1">
            <w:pPr>
              <w:pStyle w:val="ListParagraph"/>
              <w:numPr>
                <w:ilvl w:val="0"/>
                <w:numId w:val="16"/>
              </w:numPr>
              <w:tabs>
                <w:tab w:val="left" w:pos="1517"/>
              </w:tabs>
              <w:spacing w:before="91"/>
              <w:ind w:right="861"/>
              <w:rPr>
                <w:rFonts w:asciiTheme="minorHAnsi" w:hAnsiTheme="minorHAnsi" w:cstheme="minorHAnsi"/>
                <w:sz w:val="18"/>
                <w:szCs w:val="18"/>
              </w:rPr>
            </w:pPr>
            <w:proofErr w:type="spellStart"/>
            <w:r w:rsidRPr="00834649">
              <w:rPr>
                <w:rFonts w:asciiTheme="minorHAnsi" w:hAnsiTheme="minorHAnsi" w:cstheme="minorHAnsi"/>
                <w:b/>
                <w:sz w:val="18"/>
                <w:szCs w:val="18"/>
              </w:rPr>
              <w:t>eCity</w:t>
            </w:r>
            <w:proofErr w:type="spellEnd"/>
            <w:r w:rsidRPr="00834649">
              <w:rPr>
                <w:rFonts w:asciiTheme="minorHAnsi" w:hAnsiTheme="minorHAnsi" w:cstheme="minorHAnsi"/>
                <w:b/>
                <w:sz w:val="18"/>
                <w:szCs w:val="18"/>
              </w:rPr>
              <w:t xml:space="preserve"> (Employee Portal): </w:t>
            </w:r>
            <w:proofErr w:type="spellStart"/>
            <w:r w:rsidRPr="00834649">
              <w:rPr>
                <w:rFonts w:asciiTheme="minorHAnsi" w:hAnsiTheme="minorHAnsi" w:cstheme="minorHAnsi"/>
                <w:sz w:val="18"/>
                <w:szCs w:val="18"/>
              </w:rPr>
              <w:t>eCity</w:t>
            </w:r>
            <w:proofErr w:type="spellEnd"/>
            <w:r w:rsidRPr="00834649">
              <w:rPr>
                <w:rFonts w:asciiTheme="minorHAnsi" w:hAnsiTheme="minorHAnsi" w:cstheme="minorHAnsi"/>
                <w:sz w:val="18"/>
                <w:szCs w:val="18"/>
              </w:rPr>
              <w:t xml:space="preserve"> used by the internal corporation employee to handle their </w:t>
            </w:r>
            <w:proofErr w:type="gramStart"/>
            <w:r w:rsidRPr="00834649">
              <w:rPr>
                <w:rFonts w:asciiTheme="minorHAnsi" w:hAnsiTheme="minorHAnsi" w:cstheme="minorHAnsi"/>
                <w:sz w:val="18"/>
                <w:szCs w:val="18"/>
              </w:rPr>
              <w:t>day to day</w:t>
            </w:r>
            <w:proofErr w:type="gramEnd"/>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They</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can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process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any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request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 handle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the payment details at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one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place.</w:t>
            </w:r>
          </w:p>
          <w:p w14:paraId="028787BD" w14:textId="77777777" w:rsidR="003637F1" w:rsidRPr="00834649" w:rsidRDefault="003637F1" w:rsidP="009D08F9">
            <w:pPr>
              <w:tabs>
                <w:tab w:val="left" w:pos="1517"/>
              </w:tabs>
              <w:ind w:right="953"/>
              <w:rPr>
                <w:rFonts w:asciiTheme="minorHAnsi" w:hAnsiTheme="minorHAnsi" w:cstheme="minorHAnsi"/>
                <w:b/>
                <w:sz w:val="18"/>
                <w:szCs w:val="18"/>
              </w:rPr>
            </w:pPr>
          </w:p>
          <w:p w14:paraId="246EFE1B" w14:textId="77777777" w:rsidR="003637F1" w:rsidRPr="00834649" w:rsidRDefault="003637F1" w:rsidP="003637F1">
            <w:pPr>
              <w:pStyle w:val="ListParagraph"/>
              <w:numPr>
                <w:ilvl w:val="0"/>
                <w:numId w:val="16"/>
              </w:numPr>
              <w:tabs>
                <w:tab w:val="left" w:pos="1517"/>
              </w:tabs>
              <w:ind w:right="953"/>
              <w:rPr>
                <w:rFonts w:asciiTheme="minorHAnsi" w:hAnsiTheme="minorHAnsi" w:cstheme="minorHAnsi"/>
                <w:sz w:val="18"/>
                <w:szCs w:val="18"/>
              </w:rPr>
            </w:pPr>
            <w:proofErr w:type="spellStart"/>
            <w:r w:rsidRPr="00834649">
              <w:rPr>
                <w:rFonts w:asciiTheme="minorHAnsi" w:hAnsiTheme="minorHAnsi" w:cstheme="minorHAnsi"/>
                <w:b/>
                <w:sz w:val="18"/>
                <w:szCs w:val="18"/>
              </w:rPr>
              <w:t>Egiye</w:t>
            </w:r>
            <w:proofErr w:type="spellEnd"/>
            <w:r w:rsidRPr="00834649">
              <w:rPr>
                <w:rFonts w:asciiTheme="minorHAnsi" w:hAnsiTheme="minorHAnsi" w:cstheme="minorHAnsi"/>
                <w:b/>
                <w:sz w:val="18"/>
                <w:szCs w:val="18"/>
              </w:rPr>
              <w:t xml:space="preserve"> Asansol (Citizen Portal): </w:t>
            </w:r>
            <w:proofErr w:type="spellStart"/>
            <w:r w:rsidRPr="00834649">
              <w:rPr>
                <w:rFonts w:asciiTheme="minorHAnsi" w:hAnsiTheme="minorHAnsi" w:cstheme="minorHAnsi"/>
                <w:sz w:val="18"/>
                <w:szCs w:val="18"/>
              </w:rPr>
              <w:t>Egiye</w:t>
            </w:r>
            <w:proofErr w:type="spellEnd"/>
            <w:r w:rsidRPr="00834649">
              <w:rPr>
                <w:rFonts w:asciiTheme="minorHAnsi" w:hAnsiTheme="minorHAnsi" w:cstheme="minorHAnsi"/>
                <w:sz w:val="18"/>
                <w:szCs w:val="18"/>
              </w:rPr>
              <w:t xml:space="preserve"> Asansol is a citizen portal that used to request for any online</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services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like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Birth</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Certificate,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Death Certificate,</w:t>
            </w:r>
            <w:r w:rsidRPr="00834649">
              <w:rPr>
                <w:rFonts w:asciiTheme="minorHAnsi" w:hAnsiTheme="minorHAnsi" w:cstheme="minorHAnsi"/>
                <w:spacing w:val="-6"/>
                <w:sz w:val="18"/>
                <w:szCs w:val="18"/>
              </w:rPr>
              <w:t xml:space="preserve"> </w:t>
            </w:r>
            <w:r w:rsidRPr="00834649">
              <w:rPr>
                <w:rFonts w:asciiTheme="minorHAnsi" w:hAnsiTheme="minorHAnsi" w:cstheme="minorHAnsi"/>
                <w:sz w:val="18"/>
                <w:szCs w:val="18"/>
              </w:rPr>
              <w:t>Trade</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License,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Property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tax,</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Mutation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etc.</w:t>
            </w:r>
          </w:p>
          <w:p w14:paraId="51171E3D" w14:textId="77777777" w:rsidR="003637F1" w:rsidRPr="00834649" w:rsidRDefault="003637F1" w:rsidP="009D08F9">
            <w:pPr>
              <w:tabs>
                <w:tab w:val="left" w:pos="1517"/>
              </w:tabs>
              <w:ind w:right="953"/>
              <w:rPr>
                <w:rFonts w:asciiTheme="minorHAnsi" w:hAnsiTheme="minorHAnsi" w:cstheme="minorHAnsi"/>
                <w:b/>
                <w:sz w:val="18"/>
                <w:szCs w:val="18"/>
              </w:rPr>
            </w:pPr>
          </w:p>
          <w:p w14:paraId="7EEFDF20" w14:textId="77777777" w:rsidR="003637F1" w:rsidRPr="00834649" w:rsidRDefault="003637F1" w:rsidP="003637F1">
            <w:pPr>
              <w:pStyle w:val="ListParagraph"/>
              <w:numPr>
                <w:ilvl w:val="0"/>
                <w:numId w:val="16"/>
              </w:numPr>
              <w:tabs>
                <w:tab w:val="left" w:pos="1517"/>
              </w:tabs>
              <w:ind w:right="953"/>
              <w:rPr>
                <w:rFonts w:asciiTheme="minorHAnsi" w:hAnsiTheme="minorHAnsi" w:cstheme="minorHAnsi"/>
                <w:sz w:val="18"/>
                <w:szCs w:val="18"/>
              </w:rPr>
            </w:pPr>
            <w:r w:rsidRPr="00834649">
              <w:rPr>
                <w:rFonts w:asciiTheme="minorHAnsi" w:hAnsiTheme="minorHAnsi" w:cstheme="minorHAnsi"/>
                <w:b/>
                <w:sz w:val="18"/>
                <w:szCs w:val="18"/>
              </w:rPr>
              <w:t xml:space="preserve">Surveyor Tracking System: </w:t>
            </w:r>
            <w:r w:rsidRPr="00834649">
              <w:rPr>
                <w:rFonts w:asciiTheme="minorHAnsi" w:hAnsiTheme="minorHAnsi" w:cstheme="minorHAnsi"/>
                <w:bCs/>
                <w:sz w:val="18"/>
                <w:szCs w:val="18"/>
              </w:rPr>
              <w:t xml:space="preserve">STS used for tracking all the </w:t>
            </w:r>
            <w:proofErr w:type="gramStart"/>
            <w:r w:rsidRPr="00834649">
              <w:rPr>
                <w:rFonts w:asciiTheme="minorHAnsi" w:hAnsiTheme="minorHAnsi" w:cstheme="minorHAnsi"/>
                <w:bCs/>
                <w:sz w:val="18"/>
                <w:szCs w:val="18"/>
              </w:rPr>
              <w:t>surveyor</w:t>
            </w:r>
            <w:proofErr w:type="gramEnd"/>
            <w:r w:rsidRPr="00834649">
              <w:rPr>
                <w:rFonts w:asciiTheme="minorHAnsi" w:hAnsiTheme="minorHAnsi" w:cstheme="minorHAnsi"/>
                <w:bCs/>
                <w:sz w:val="18"/>
                <w:szCs w:val="18"/>
              </w:rPr>
              <w:t xml:space="preserve"> day to day work that they are doing on the   field. All the active/ Inactive surveyor information </w:t>
            </w:r>
            <w:proofErr w:type="gramStart"/>
            <w:r w:rsidRPr="00834649">
              <w:rPr>
                <w:rFonts w:asciiTheme="minorHAnsi" w:hAnsiTheme="minorHAnsi" w:cstheme="minorHAnsi"/>
                <w:bCs/>
                <w:sz w:val="18"/>
                <w:szCs w:val="18"/>
              </w:rPr>
              <w:t>seen</w:t>
            </w:r>
            <w:proofErr w:type="gramEnd"/>
            <w:r w:rsidRPr="00834649">
              <w:rPr>
                <w:rFonts w:asciiTheme="minorHAnsi" w:hAnsiTheme="minorHAnsi" w:cstheme="minorHAnsi"/>
                <w:bCs/>
                <w:sz w:val="18"/>
                <w:szCs w:val="18"/>
              </w:rPr>
              <w:t xml:space="preserve"> on the screen.</w:t>
            </w:r>
          </w:p>
          <w:p w14:paraId="534FCE14" w14:textId="77777777" w:rsidR="003637F1" w:rsidRPr="00834649" w:rsidRDefault="003637F1" w:rsidP="003637F1">
            <w:pPr>
              <w:pStyle w:val="ListParagraph"/>
              <w:numPr>
                <w:ilvl w:val="0"/>
                <w:numId w:val="16"/>
              </w:numPr>
              <w:tabs>
                <w:tab w:val="left" w:pos="1517"/>
              </w:tabs>
              <w:ind w:right="953"/>
              <w:rPr>
                <w:rFonts w:asciiTheme="minorHAnsi" w:hAnsiTheme="minorHAnsi" w:cstheme="minorHAnsi"/>
                <w:sz w:val="18"/>
                <w:szCs w:val="18"/>
              </w:rPr>
            </w:pPr>
            <w:r w:rsidRPr="00834649">
              <w:rPr>
                <w:rFonts w:asciiTheme="minorHAnsi" w:hAnsiTheme="minorHAnsi" w:cstheme="minorHAnsi"/>
                <w:b/>
                <w:sz w:val="18"/>
                <w:szCs w:val="18"/>
              </w:rPr>
              <w:t>AMC</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 xml:space="preserve">Website: </w:t>
            </w:r>
            <w:r w:rsidRPr="00834649">
              <w:rPr>
                <w:rFonts w:asciiTheme="minorHAnsi" w:hAnsiTheme="minorHAnsi" w:cstheme="minorHAnsi"/>
                <w:sz w:val="18"/>
                <w:szCs w:val="18"/>
              </w:rPr>
              <w:t>Revamp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existing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website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with</w:t>
            </w:r>
            <w:r w:rsidRPr="00834649">
              <w:rPr>
                <w:rFonts w:asciiTheme="minorHAnsi" w:hAnsiTheme="minorHAnsi" w:cstheme="minorHAnsi"/>
                <w:spacing w:val="-1"/>
                <w:sz w:val="18"/>
                <w:szCs w:val="18"/>
              </w:rPr>
              <w:t xml:space="preserve"> </w:t>
            </w:r>
            <w:proofErr w:type="gramStart"/>
            <w:r w:rsidRPr="00834649">
              <w:rPr>
                <w:rFonts w:asciiTheme="minorHAnsi" w:hAnsiTheme="minorHAnsi" w:cstheme="minorHAnsi"/>
                <w:sz w:val="18"/>
                <w:szCs w:val="18"/>
              </w:rPr>
              <w:t>new</w:t>
            </w:r>
            <w:proofErr w:type="gramEnd"/>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look</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feel.</w:t>
            </w:r>
          </w:p>
          <w:p w14:paraId="37A1AE0E" w14:textId="77777777" w:rsidR="003637F1" w:rsidRPr="00834649" w:rsidRDefault="003637F1" w:rsidP="009D08F9">
            <w:pPr>
              <w:spacing w:before="1"/>
              <w:ind w:right="322"/>
              <w:rPr>
                <w:rFonts w:asciiTheme="minorHAnsi" w:hAnsiTheme="minorHAnsi" w:cstheme="minorHAnsi"/>
                <w:sz w:val="18"/>
                <w:szCs w:val="18"/>
              </w:rPr>
            </w:pPr>
          </w:p>
          <w:p w14:paraId="509F324A" w14:textId="77777777" w:rsidR="003637F1" w:rsidRPr="00834649" w:rsidRDefault="003637F1" w:rsidP="009D08F9">
            <w:pPr>
              <w:ind w:right="322"/>
              <w:rPr>
                <w:rFonts w:asciiTheme="minorHAnsi" w:hAnsiTheme="minorHAnsi" w:cstheme="minorHAnsi"/>
                <w:iCs/>
                <w:sz w:val="18"/>
                <w:szCs w:val="18"/>
              </w:rPr>
            </w:pPr>
            <w:r w:rsidRPr="00834649">
              <w:rPr>
                <w:rFonts w:asciiTheme="minorHAnsi" w:hAnsiTheme="minorHAnsi" w:cstheme="minorHAnsi"/>
                <w:b/>
                <w:iCs/>
                <w:sz w:val="18"/>
                <w:szCs w:val="18"/>
              </w:rPr>
              <w:t>Tools</w:t>
            </w:r>
            <w:r w:rsidRPr="00834649">
              <w:rPr>
                <w:rFonts w:asciiTheme="minorHAnsi" w:hAnsiTheme="minorHAnsi" w:cstheme="minorHAnsi"/>
                <w:b/>
                <w:iCs/>
                <w:spacing w:val="-3"/>
                <w:sz w:val="18"/>
                <w:szCs w:val="18"/>
              </w:rPr>
              <w:t xml:space="preserve"> </w:t>
            </w:r>
            <w:r w:rsidRPr="00834649">
              <w:rPr>
                <w:rFonts w:asciiTheme="minorHAnsi" w:hAnsiTheme="minorHAnsi" w:cstheme="minorHAnsi"/>
                <w:b/>
                <w:iCs/>
                <w:sz w:val="18"/>
                <w:szCs w:val="18"/>
              </w:rPr>
              <w:t>&amp; Technologies</w:t>
            </w:r>
            <w:r w:rsidRPr="00834649">
              <w:rPr>
                <w:rFonts w:asciiTheme="minorHAnsi" w:hAnsiTheme="minorHAnsi" w:cstheme="minorHAnsi"/>
                <w:iCs/>
                <w:sz w:val="18"/>
                <w:szCs w:val="18"/>
              </w:rPr>
              <w:t>:</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Java</w:t>
            </w:r>
            <w:r w:rsidRPr="00834649">
              <w:rPr>
                <w:rFonts w:asciiTheme="minorHAnsi" w:hAnsiTheme="minorHAnsi" w:cstheme="minorHAnsi"/>
                <w:iCs/>
                <w:spacing w:val="-2"/>
                <w:sz w:val="18"/>
                <w:szCs w:val="18"/>
              </w:rPr>
              <w:t xml:space="preserve"> </w:t>
            </w:r>
            <w:r w:rsidRPr="00834649">
              <w:rPr>
                <w:rFonts w:asciiTheme="minorHAnsi" w:hAnsiTheme="minorHAnsi" w:cstheme="minorHAnsi"/>
                <w:iCs/>
                <w:sz w:val="18"/>
                <w:szCs w:val="18"/>
              </w:rPr>
              <w:t>8,</w:t>
            </w:r>
            <w:r w:rsidRPr="00834649">
              <w:rPr>
                <w:rFonts w:asciiTheme="minorHAnsi" w:hAnsiTheme="minorHAnsi" w:cstheme="minorHAnsi"/>
                <w:iCs/>
                <w:spacing w:val="49"/>
                <w:sz w:val="18"/>
                <w:szCs w:val="18"/>
              </w:rPr>
              <w:t xml:space="preserve"> </w:t>
            </w:r>
            <w:r w:rsidRPr="00834649">
              <w:rPr>
                <w:rFonts w:asciiTheme="minorHAnsi" w:hAnsiTheme="minorHAnsi" w:cstheme="minorHAnsi"/>
                <w:iCs/>
                <w:sz w:val="18"/>
                <w:szCs w:val="18"/>
              </w:rPr>
              <w:t>Spring</w:t>
            </w:r>
            <w:r w:rsidRPr="00834649">
              <w:rPr>
                <w:rFonts w:asciiTheme="minorHAnsi" w:hAnsiTheme="minorHAnsi" w:cstheme="minorHAnsi"/>
                <w:iCs/>
                <w:spacing w:val="-3"/>
                <w:sz w:val="18"/>
                <w:szCs w:val="18"/>
              </w:rPr>
              <w:t xml:space="preserve"> </w:t>
            </w:r>
            <w:r w:rsidRPr="00834649">
              <w:rPr>
                <w:rFonts w:asciiTheme="minorHAnsi" w:hAnsiTheme="minorHAnsi" w:cstheme="minorHAnsi"/>
                <w:iCs/>
                <w:sz w:val="18"/>
                <w:szCs w:val="18"/>
              </w:rPr>
              <w:t>boot,</w:t>
            </w:r>
            <w:r w:rsidRPr="00834649">
              <w:rPr>
                <w:rFonts w:asciiTheme="minorHAnsi" w:hAnsiTheme="minorHAnsi" w:cstheme="minorHAnsi"/>
                <w:iCs/>
                <w:spacing w:val="-3"/>
                <w:sz w:val="18"/>
                <w:szCs w:val="18"/>
              </w:rPr>
              <w:t xml:space="preserve"> </w:t>
            </w:r>
            <w:r w:rsidRPr="00834649">
              <w:rPr>
                <w:rFonts w:asciiTheme="minorHAnsi" w:hAnsiTheme="minorHAnsi" w:cstheme="minorHAnsi"/>
                <w:iCs/>
                <w:sz w:val="18"/>
                <w:szCs w:val="18"/>
              </w:rPr>
              <w:t>Spring MVC,</w:t>
            </w:r>
            <w:r w:rsidRPr="00834649">
              <w:rPr>
                <w:rFonts w:asciiTheme="minorHAnsi" w:hAnsiTheme="minorHAnsi" w:cstheme="minorHAnsi"/>
                <w:iCs/>
                <w:spacing w:val="-2"/>
                <w:sz w:val="18"/>
                <w:szCs w:val="18"/>
              </w:rPr>
              <w:t xml:space="preserve"> </w:t>
            </w:r>
            <w:r w:rsidRPr="00834649">
              <w:rPr>
                <w:rFonts w:asciiTheme="minorHAnsi" w:hAnsiTheme="minorHAnsi" w:cstheme="minorHAnsi"/>
                <w:iCs/>
                <w:sz w:val="18"/>
                <w:szCs w:val="18"/>
              </w:rPr>
              <w:t>HTML,</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Bootstrap,</w:t>
            </w:r>
            <w:r w:rsidRPr="00834649">
              <w:rPr>
                <w:rFonts w:asciiTheme="minorHAnsi" w:hAnsiTheme="minorHAnsi" w:cstheme="minorHAnsi"/>
                <w:iCs/>
                <w:spacing w:val="-2"/>
                <w:sz w:val="18"/>
                <w:szCs w:val="18"/>
              </w:rPr>
              <w:t xml:space="preserve"> </w:t>
            </w:r>
            <w:r w:rsidRPr="00834649">
              <w:rPr>
                <w:rFonts w:asciiTheme="minorHAnsi" w:hAnsiTheme="minorHAnsi" w:cstheme="minorHAnsi"/>
                <w:iCs/>
                <w:sz w:val="18"/>
                <w:szCs w:val="18"/>
              </w:rPr>
              <w:t>JavaScript,</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Jasper</w:t>
            </w:r>
            <w:r w:rsidRPr="00834649">
              <w:rPr>
                <w:rFonts w:asciiTheme="minorHAnsi" w:hAnsiTheme="minorHAnsi" w:cstheme="minorHAnsi"/>
                <w:iCs/>
                <w:spacing w:val="-3"/>
                <w:sz w:val="18"/>
                <w:szCs w:val="18"/>
              </w:rPr>
              <w:t xml:space="preserve"> </w:t>
            </w:r>
            <w:r w:rsidRPr="00834649">
              <w:rPr>
                <w:rFonts w:asciiTheme="minorHAnsi" w:hAnsiTheme="minorHAnsi" w:cstheme="minorHAnsi"/>
                <w:iCs/>
                <w:sz w:val="18"/>
                <w:szCs w:val="18"/>
              </w:rPr>
              <w:t>Report,</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JPA,</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Open</w:t>
            </w:r>
            <w:r w:rsidRPr="00834649">
              <w:rPr>
                <w:rFonts w:asciiTheme="minorHAnsi" w:hAnsiTheme="minorHAnsi" w:cstheme="minorHAnsi"/>
                <w:iCs/>
                <w:spacing w:val="-47"/>
                <w:sz w:val="18"/>
                <w:szCs w:val="18"/>
              </w:rPr>
              <w:t xml:space="preserve"> </w:t>
            </w:r>
            <w:r w:rsidRPr="00834649">
              <w:rPr>
                <w:rFonts w:asciiTheme="minorHAnsi" w:hAnsiTheme="minorHAnsi" w:cstheme="minorHAnsi"/>
                <w:iCs/>
                <w:sz w:val="18"/>
                <w:szCs w:val="18"/>
              </w:rPr>
              <w:t>Layers,</w:t>
            </w:r>
            <w:r w:rsidRPr="00834649">
              <w:rPr>
                <w:rFonts w:asciiTheme="minorHAnsi" w:hAnsiTheme="minorHAnsi" w:cstheme="minorHAnsi"/>
                <w:iCs/>
                <w:spacing w:val="-1"/>
                <w:sz w:val="18"/>
                <w:szCs w:val="18"/>
              </w:rPr>
              <w:t xml:space="preserve"> </w:t>
            </w:r>
            <w:r w:rsidRPr="00834649">
              <w:rPr>
                <w:rFonts w:asciiTheme="minorHAnsi" w:hAnsiTheme="minorHAnsi" w:cstheme="minorHAnsi"/>
                <w:iCs/>
                <w:sz w:val="18"/>
                <w:szCs w:val="18"/>
              </w:rPr>
              <w:t>MySQL</w:t>
            </w:r>
          </w:p>
          <w:p w14:paraId="06592D9C" w14:textId="77777777" w:rsidR="003637F1" w:rsidRPr="00834649" w:rsidRDefault="003637F1" w:rsidP="003637F1">
            <w:pPr>
              <w:pStyle w:val="Heading2"/>
              <w:numPr>
                <w:ilvl w:val="0"/>
                <w:numId w:val="14"/>
              </w:numPr>
              <w:tabs>
                <w:tab w:val="left" w:pos="1181"/>
              </w:tabs>
              <w:ind w:left="720"/>
              <w:rPr>
                <w:rFonts w:asciiTheme="minorHAnsi" w:hAnsiTheme="minorHAnsi" w:cstheme="minorHAnsi"/>
                <w:sz w:val="18"/>
                <w:szCs w:val="18"/>
              </w:rPr>
            </w:pPr>
            <w:proofErr w:type="spellStart"/>
            <w:r w:rsidRPr="00834649">
              <w:rPr>
                <w:rFonts w:asciiTheme="minorHAnsi" w:hAnsiTheme="minorHAnsi" w:cstheme="minorHAnsi"/>
                <w:sz w:val="18"/>
                <w:szCs w:val="18"/>
                <w:u w:val="thick"/>
              </w:rPr>
              <w:t>Bidhannagar</w:t>
            </w:r>
            <w:proofErr w:type="spellEnd"/>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Municipal</w:t>
            </w:r>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Corporation</w:t>
            </w:r>
            <w:r w:rsidRPr="00834649">
              <w:rPr>
                <w:rFonts w:asciiTheme="minorHAnsi" w:hAnsiTheme="minorHAnsi" w:cstheme="minorHAnsi"/>
                <w:spacing w:val="-3"/>
                <w:sz w:val="18"/>
                <w:szCs w:val="18"/>
                <w:u w:val="thick"/>
              </w:rPr>
              <w:t xml:space="preserve"> </w:t>
            </w:r>
            <w:r w:rsidRPr="00834649">
              <w:rPr>
                <w:rFonts w:asciiTheme="minorHAnsi" w:hAnsiTheme="minorHAnsi" w:cstheme="minorHAnsi"/>
                <w:sz w:val="18"/>
                <w:szCs w:val="18"/>
                <w:u w:val="thick"/>
              </w:rPr>
              <w:t>(BMC):</w:t>
            </w:r>
          </w:p>
          <w:p w14:paraId="26375C4A" w14:textId="77777777" w:rsidR="003637F1" w:rsidRPr="00834649" w:rsidRDefault="003637F1" w:rsidP="009D08F9">
            <w:pPr>
              <w:pStyle w:val="BodyText"/>
              <w:spacing w:before="8"/>
              <w:rPr>
                <w:rFonts w:asciiTheme="minorHAnsi" w:hAnsiTheme="minorHAnsi" w:cstheme="minorHAnsi"/>
                <w:b/>
                <w:sz w:val="18"/>
                <w:szCs w:val="18"/>
              </w:rPr>
            </w:pPr>
          </w:p>
          <w:p w14:paraId="34DC5993" w14:textId="77777777" w:rsidR="003637F1" w:rsidRPr="00834649" w:rsidRDefault="003637F1" w:rsidP="003637F1">
            <w:pPr>
              <w:pStyle w:val="ListParagraph"/>
              <w:numPr>
                <w:ilvl w:val="0"/>
                <w:numId w:val="15"/>
              </w:numPr>
              <w:tabs>
                <w:tab w:val="left" w:pos="1517"/>
              </w:tabs>
              <w:spacing w:before="91"/>
              <w:ind w:right="858"/>
              <w:rPr>
                <w:rFonts w:asciiTheme="minorHAnsi" w:hAnsiTheme="minorHAnsi" w:cstheme="minorHAnsi"/>
                <w:sz w:val="18"/>
                <w:szCs w:val="18"/>
              </w:rPr>
            </w:pPr>
            <w:proofErr w:type="spellStart"/>
            <w:r w:rsidRPr="00834649">
              <w:rPr>
                <w:rFonts w:asciiTheme="minorHAnsi" w:hAnsiTheme="minorHAnsi" w:cstheme="minorHAnsi"/>
                <w:b/>
                <w:sz w:val="18"/>
                <w:szCs w:val="18"/>
              </w:rPr>
              <w:t>eCity</w:t>
            </w:r>
            <w:proofErr w:type="spellEnd"/>
            <w:r w:rsidRPr="00834649">
              <w:rPr>
                <w:rFonts w:asciiTheme="minorHAnsi" w:hAnsiTheme="minorHAnsi" w:cstheme="minorHAnsi"/>
                <w:b/>
                <w:sz w:val="18"/>
                <w:szCs w:val="18"/>
              </w:rPr>
              <w:t xml:space="preserve"> (Employee Portal): </w:t>
            </w:r>
            <w:proofErr w:type="spellStart"/>
            <w:r w:rsidRPr="00834649">
              <w:rPr>
                <w:rFonts w:asciiTheme="minorHAnsi" w:hAnsiTheme="minorHAnsi" w:cstheme="minorHAnsi"/>
                <w:sz w:val="18"/>
                <w:szCs w:val="18"/>
              </w:rPr>
              <w:t>eCity</w:t>
            </w:r>
            <w:proofErr w:type="spellEnd"/>
            <w:r w:rsidRPr="00834649">
              <w:rPr>
                <w:rFonts w:asciiTheme="minorHAnsi" w:hAnsiTheme="minorHAnsi" w:cstheme="minorHAnsi"/>
                <w:sz w:val="18"/>
                <w:szCs w:val="18"/>
              </w:rPr>
              <w:t xml:space="preserve"> used by the internal corporation employee to handle their </w:t>
            </w:r>
            <w:proofErr w:type="gramStart"/>
            <w:r w:rsidRPr="00834649">
              <w:rPr>
                <w:rFonts w:asciiTheme="minorHAnsi" w:hAnsiTheme="minorHAnsi" w:cstheme="minorHAnsi"/>
                <w:sz w:val="18"/>
                <w:szCs w:val="18"/>
              </w:rPr>
              <w:t>day to day</w:t>
            </w:r>
            <w:proofErr w:type="gramEnd"/>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work.</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They</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can</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process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any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request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and handle</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the payment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details at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one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place</w:t>
            </w:r>
          </w:p>
          <w:p w14:paraId="04653C51" w14:textId="77777777" w:rsidR="003637F1" w:rsidRPr="00834649" w:rsidRDefault="003637F1" w:rsidP="009D08F9">
            <w:pPr>
              <w:pStyle w:val="BodyText"/>
              <w:spacing w:before="11"/>
              <w:rPr>
                <w:rFonts w:asciiTheme="minorHAnsi" w:hAnsiTheme="minorHAnsi" w:cstheme="minorHAnsi"/>
                <w:sz w:val="18"/>
                <w:szCs w:val="18"/>
              </w:rPr>
            </w:pPr>
          </w:p>
          <w:p w14:paraId="3AC78FB8" w14:textId="77777777" w:rsidR="003637F1" w:rsidRPr="00834649" w:rsidRDefault="003637F1" w:rsidP="003637F1">
            <w:pPr>
              <w:pStyle w:val="ListParagraph"/>
              <w:numPr>
                <w:ilvl w:val="0"/>
                <w:numId w:val="15"/>
              </w:numPr>
              <w:tabs>
                <w:tab w:val="left" w:pos="1517"/>
              </w:tabs>
              <w:ind w:right="462"/>
              <w:rPr>
                <w:rFonts w:asciiTheme="minorHAnsi" w:hAnsiTheme="minorHAnsi" w:cstheme="minorHAnsi"/>
                <w:sz w:val="18"/>
                <w:szCs w:val="18"/>
              </w:rPr>
            </w:pPr>
            <w:r w:rsidRPr="00834649">
              <w:rPr>
                <w:rFonts w:asciiTheme="minorHAnsi" w:hAnsiTheme="minorHAnsi" w:cstheme="minorHAnsi"/>
                <w:b/>
                <w:sz w:val="18"/>
                <w:szCs w:val="18"/>
              </w:rPr>
              <w:t>Aamar</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Sehar</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(Citizen</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Portal):</w:t>
            </w:r>
            <w:r w:rsidRPr="00834649">
              <w:rPr>
                <w:rFonts w:asciiTheme="minorHAnsi" w:hAnsiTheme="minorHAnsi" w:cstheme="minorHAnsi"/>
                <w:b/>
                <w:spacing w:val="-1"/>
                <w:sz w:val="18"/>
                <w:szCs w:val="18"/>
              </w:rPr>
              <w:t xml:space="preserve"> </w:t>
            </w:r>
            <w:r w:rsidRPr="00834649">
              <w:rPr>
                <w:rFonts w:asciiTheme="minorHAnsi" w:hAnsiTheme="minorHAnsi" w:cstheme="minorHAnsi"/>
                <w:sz w:val="18"/>
                <w:szCs w:val="18"/>
              </w:rPr>
              <w:t>Amar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Sehar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is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citizen</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portal that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used</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to</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request for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any</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online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services</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like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Birth Certificate,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Death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Certificate,</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Trade License,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Property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tax,</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Mutation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etc.</w:t>
            </w:r>
          </w:p>
          <w:p w14:paraId="14E16AB3" w14:textId="77777777" w:rsidR="003637F1" w:rsidRPr="00834649" w:rsidRDefault="003637F1" w:rsidP="009D08F9">
            <w:pPr>
              <w:pStyle w:val="BodyText"/>
              <w:spacing w:before="2"/>
              <w:rPr>
                <w:rFonts w:asciiTheme="minorHAnsi" w:hAnsiTheme="minorHAnsi" w:cstheme="minorHAnsi"/>
                <w:sz w:val="18"/>
                <w:szCs w:val="18"/>
              </w:rPr>
            </w:pPr>
          </w:p>
          <w:p w14:paraId="26C71B3D" w14:textId="77777777" w:rsidR="003637F1" w:rsidRPr="00834649" w:rsidRDefault="003637F1" w:rsidP="003637F1">
            <w:pPr>
              <w:pStyle w:val="ListParagraph"/>
              <w:numPr>
                <w:ilvl w:val="0"/>
                <w:numId w:val="15"/>
              </w:numPr>
              <w:tabs>
                <w:tab w:val="left" w:pos="1517"/>
              </w:tabs>
              <w:ind w:right="0"/>
              <w:rPr>
                <w:rFonts w:asciiTheme="minorHAnsi" w:hAnsiTheme="minorHAnsi" w:cstheme="minorHAnsi"/>
                <w:sz w:val="18"/>
                <w:szCs w:val="18"/>
              </w:rPr>
            </w:pPr>
            <w:r w:rsidRPr="00834649">
              <w:rPr>
                <w:rFonts w:asciiTheme="minorHAnsi" w:hAnsiTheme="minorHAnsi" w:cstheme="minorHAnsi"/>
                <w:b/>
                <w:sz w:val="18"/>
                <w:szCs w:val="18"/>
              </w:rPr>
              <w:t>BMC</w:t>
            </w:r>
            <w:r w:rsidRPr="00834649">
              <w:rPr>
                <w:rFonts w:asciiTheme="minorHAnsi" w:hAnsiTheme="minorHAnsi" w:cstheme="minorHAnsi"/>
                <w:b/>
                <w:spacing w:val="-4"/>
                <w:sz w:val="18"/>
                <w:szCs w:val="18"/>
              </w:rPr>
              <w:t xml:space="preserve"> </w:t>
            </w:r>
            <w:r w:rsidRPr="00834649">
              <w:rPr>
                <w:rFonts w:asciiTheme="minorHAnsi" w:hAnsiTheme="minorHAnsi" w:cstheme="minorHAnsi"/>
                <w:b/>
                <w:sz w:val="18"/>
                <w:szCs w:val="18"/>
              </w:rPr>
              <w:t xml:space="preserve">Website: </w:t>
            </w:r>
            <w:r w:rsidRPr="00834649">
              <w:rPr>
                <w:rFonts w:asciiTheme="minorHAnsi" w:hAnsiTheme="minorHAnsi" w:cstheme="minorHAnsi"/>
                <w:sz w:val="18"/>
                <w:szCs w:val="18"/>
              </w:rPr>
              <w:t>Revamp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the existing</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website</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 xml:space="preserve">with </w:t>
            </w:r>
            <w:proofErr w:type="gramStart"/>
            <w:r w:rsidRPr="00834649">
              <w:rPr>
                <w:rFonts w:asciiTheme="minorHAnsi" w:hAnsiTheme="minorHAnsi" w:cstheme="minorHAnsi"/>
                <w:sz w:val="18"/>
                <w:szCs w:val="18"/>
              </w:rPr>
              <w:t>new</w:t>
            </w:r>
            <w:proofErr w:type="gramEnd"/>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look</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feel.</w:t>
            </w:r>
          </w:p>
          <w:p w14:paraId="3F6CAE34" w14:textId="77777777" w:rsidR="003637F1" w:rsidRPr="00834649" w:rsidRDefault="003637F1" w:rsidP="009D08F9">
            <w:pPr>
              <w:pStyle w:val="BodyText"/>
              <w:rPr>
                <w:rFonts w:asciiTheme="minorHAnsi" w:hAnsiTheme="minorHAnsi" w:cstheme="minorHAnsi"/>
                <w:sz w:val="18"/>
                <w:szCs w:val="18"/>
              </w:rPr>
            </w:pPr>
          </w:p>
          <w:p w14:paraId="4763DFD3" w14:textId="77777777" w:rsidR="003637F1" w:rsidRPr="00A83FA2" w:rsidRDefault="003637F1" w:rsidP="003637F1">
            <w:pPr>
              <w:pStyle w:val="ListParagraph"/>
              <w:numPr>
                <w:ilvl w:val="0"/>
                <w:numId w:val="15"/>
              </w:numPr>
              <w:ind w:right="322"/>
              <w:rPr>
                <w:rFonts w:asciiTheme="minorHAnsi" w:hAnsiTheme="minorHAnsi" w:cstheme="minorHAnsi"/>
                <w:sz w:val="18"/>
                <w:szCs w:val="18"/>
              </w:rPr>
            </w:pP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Technologies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Java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8,</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Spring</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Boot,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Spring MVC,</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HTML,</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Bootstrap,</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JavaScript,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Jasper</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Report,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JPA,</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Open</w:t>
            </w:r>
            <w:r w:rsidRPr="00834649">
              <w:rPr>
                <w:rFonts w:asciiTheme="minorHAnsi" w:hAnsiTheme="minorHAnsi" w:cstheme="minorHAnsi"/>
                <w:spacing w:val="-47"/>
                <w:sz w:val="18"/>
                <w:szCs w:val="18"/>
              </w:rPr>
              <w:t xml:space="preserve"> </w:t>
            </w:r>
            <w:r w:rsidRPr="00834649">
              <w:rPr>
                <w:rFonts w:asciiTheme="minorHAnsi" w:hAnsiTheme="minorHAnsi" w:cstheme="minorHAnsi"/>
                <w:sz w:val="18"/>
                <w:szCs w:val="18"/>
              </w:rPr>
              <w:t>Layers,</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MySQL</w:t>
            </w:r>
          </w:p>
          <w:p w14:paraId="5D8E80CF" w14:textId="77777777" w:rsidR="003637F1" w:rsidRPr="00834649" w:rsidRDefault="003637F1" w:rsidP="003637F1">
            <w:pPr>
              <w:pStyle w:val="Heading2"/>
              <w:numPr>
                <w:ilvl w:val="0"/>
                <w:numId w:val="14"/>
              </w:numPr>
              <w:tabs>
                <w:tab w:val="left" w:pos="1181"/>
              </w:tabs>
              <w:ind w:left="720"/>
              <w:rPr>
                <w:rFonts w:asciiTheme="minorHAnsi" w:hAnsiTheme="minorHAnsi" w:cstheme="minorHAnsi"/>
                <w:sz w:val="18"/>
                <w:szCs w:val="18"/>
              </w:rPr>
            </w:pPr>
            <w:r w:rsidRPr="00834649">
              <w:rPr>
                <w:rFonts w:asciiTheme="minorHAnsi" w:hAnsiTheme="minorHAnsi" w:cstheme="minorHAnsi"/>
                <w:sz w:val="18"/>
                <w:szCs w:val="18"/>
                <w:u w:val="thick"/>
              </w:rPr>
              <w:t>Support:</w:t>
            </w:r>
          </w:p>
          <w:p w14:paraId="3EF07943" w14:textId="77777777" w:rsidR="003637F1" w:rsidRPr="00834649" w:rsidRDefault="003637F1" w:rsidP="009D08F9">
            <w:pPr>
              <w:tabs>
                <w:tab w:val="left" w:pos="1517"/>
              </w:tabs>
              <w:spacing w:before="91"/>
              <w:ind w:right="482"/>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 xml:space="preserve">City of Albuquerque / Beverly Hills /Burbank / Glendale: </w:t>
            </w:r>
            <w:r w:rsidRPr="00834649">
              <w:rPr>
                <w:rFonts w:asciiTheme="minorHAnsi" w:hAnsiTheme="minorHAnsi" w:cstheme="minorHAnsi"/>
                <w:sz w:val="18"/>
                <w:szCs w:val="18"/>
              </w:rPr>
              <w:t xml:space="preserve">ELMS (Enterprise Land </w:t>
            </w:r>
            <w:r>
              <w:rPr>
                <w:rFonts w:asciiTheme="minorHAnsi" w:hAnsiTheme="minorHAnsi" w:cstheme="minorHAnsi"/>
                <w:sz w:val="18"/>
                <w:szCs w:val="18"/>
              </w:rPr>
              <w:t xml:space="preserve">      </w:t>
            </w:r>
            <w:r w:rsidRPr="00834649">
              <w:rPr>
                <w:rFonts w:asciiTheme="minorHAnsi" w:hAnsiTheme="minorHAnsi" w:cstheme="minorHAnsi"/>
                <w:sz w:val="18"/>
                <w:szCs w:val="18"/>
              </w:rPr>
              <w:t>Management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System) used to manage all the Land, Structure and Occupancy information. Handling all the permits and</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payment. Report generation. Same software was running in different cities with customization based on</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city</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requirement.</w:t>
            </w:r>
          </w:p>
          <w:p w14:paraId="2A68E70B" w14:textId="77777777" w:rsidR="003637F1" w:rsidRPr="00834649" w:rsidRDefault="003637F1" w:rsidP="009D08F9">
            <w:pPr>
              <w:pStyle w:val="BodyText"/>
              <w:spacing w:before="2"/>
              <w:rPr>
                <w:rFonts w:asciiTheme="minorHAnsi" w:hAnsiTheme="minorHAnsi" w:cstheme="minorHAnsi"/>
                <w:sz w:val="18"/>
                <w:szCs w:val="18"/>
              </w:rPr>
            </w:pPr>
          </w:p>
          <w:p w14:paraId="15745376" w14:textId="77777777" w:rsidR="003637F1" w:rsidRPr="00834649" w:rsidRDefault="003637F1" w:rsidP="009D08F9">
            <w:pPr>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Tools</w:t>
            </w:r>
            <w:r w:rsidRPr="00834649">
              <w:rPr>
                <w:rFonts w:asciiTheme="minorHAnsi" w:hAnsiTheme="minorHAnsi" w:cstheme="minorHAnsi"/>
                <w:b/>
                <w:spacing w:val="-2"/>
                <w:sz w:val="18"/>
                <w:szCs w:val="18"/>
              </w:rPr>
              <w:t xml:space="preserve"> </w:t>
            </w:r>
            <w:r w:rsidRPr="00834649">
              <w:rPr>
                <w:rFonts w:asciiTheme="minorHAnsi" w:hAnsiTheme="minorHAnsi" w:cstheme="minorHAnsi"/>
                <w:b/>
                <w:sz w:val="18"/>
                <w:szCs w:val="18"/>
              </w:rPr>
              <w:t>&amp; Technologies</w:t>
            </w:r>
            <w:r w:rsidRPr="00834649">
              <w:rPr>
                <w:rFonts w:asciiTheme="minorHAnsi" w:hAnsiTheme="minorHAnsi" w:cstheme="minorHAnsi"/>
                <w:sz w:val="18"/>
                <w:szCs w:val="18"/>
              </w:rPr>
              <w:t>: Java</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6, Struts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1.x, HTML,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JavaScript,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Jasper</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Report,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Microsoft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SQL</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Server, Oracle</w:t>
            </w:r>
          </w:p>
          <w:p w14:paraId="2AB28DC4" w14:textId="77777777" w:rsidR="003637F1" w:rsidRPr="00834649" w:rsidRDefault="003637F1" w:rsidP="009D08F9">
            <w:pPr>
              <w:pStyle w:val="BodyText"/>
              <w:spacing w:before="9"/>
              <w:rPr>
                <w:rFonts w:asciiTheme="minorHAnsi" w:hAnsiTheme="minorHAnsi" w:cstheme="minorHAnsi"/>
                <w:sz w:val="18"/>
                <w:szCs w:val="18"/>
              </w:rPr>
            </w:pPr>
          </w:p>
          <w:p w14:paraId="1EF55F03" w14:textId="77777777" w:rsidR="003637F1" w:rsidRPr="00834649" w:rsidRDefault="003637F1" w:rsidP="009D08F9">
            <w:pPr>
              <w:tabs>
                <w:tab w:val="left" w:pos="1517"/>
              </w:tabs>
              <w:spacing w:before="1"/>
              <w:ind w:right="805"/>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 xml:space="preserve">API is for mobile application: </w:t>
            </w:r>
            <w:r w:rsidRPr="00834649">
              <w:rPr>
                <w:rFonts w:asciiTheme="minorHAnsi" w:hAnsiTheme="minorHAnsi" w:cstheme="minorHAnsi"/>
                <w:sz w:val="18"/>
                <w:szCs w:val="18"/>
              </w:rPr>
              <w:t>Development of API for mobile application. Created application from</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scratch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to handle multiple</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request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point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and</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process</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the response.</w:t>
            </w:r>
          </w:p>
          <w:p w14:paraId="464AC284" w14:textId="77777777" w:rsidR="003637F1" w:rsidRPr="00834649" w:rsidRDefault="003637F1" w:rsidP="009D08F9">
            <w:pPr>
              <w:pStyle w:val="BodyText"/>
              <w:spacing w:before="1"/>
              <w:rPr>
                <w:rFonts w:asciiTheme="minorHAnsi" w:hAnsiTheme="minorHAnsi" w:cstheme="minorHAnsi"/>
                <w:sz w:val="18"/>
                <w:szCs w:val="18"/>
              </w:rPr>
            </w:pPr>
          </w:p>
          <w:p w14:paraId="3D152648" w14:textId="77777777" w:rsidR="003637F1" w:rsidRPr="00834649" w:rsidRDefault="003637F1" w:rsidP="009D08F9">
            <w:pPr>
              <w:rPr>
                <w:rFonts w:asciiTheme="minorHAnsi" w:hAnsiTheme="minorHAnsi" w:cstheme="minorHAnsi"/>
                <w:sz w:val="18"/>
                <w:szCs w:val="18"/>
              </w:rPr>
            </w:pPr>
            <w:r>
              <w:rPr>
                <w:rFonts w:asciiTheme="minorHAnsi" w:hAnsiTheme="minorHAnsi" w:cstheme="minorHAnsi"/>
                <w:b/>
                <w:sz w:val="18"/>
                <w:szCs w:val="18"/>
              </w:rPr>
              <w:t xml:space="preserve"> </w:t>
            </w: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 Technologies</w:t>
            </w:r>
            <w:r w:rsidRPr="00834649">
              <w:rPr>
                <w:rFonts w:asciiTheme="minorHAnsi" w:hAnsiTheme="minorHAnsi" w:cstheme="minorHAnsi"/>
                <w:sz w:val="18"/>
                <w:szCs w:val="18"/>
              </w:rPr>
              <w:t>: Java</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6, Spring Boot,</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JPA,</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MySQL</w:t>
            </w:r>
          </w:p>
          <w:p w14:paraId="6F6A7A4F" w14:textId="77777777" w:rsidR="003637F1" w:rsidRPr="00834649" w:rsidRDefault="003637F1" w:rsidP="009D08F9">
            <w:pPr>
              <w:pStyle w:val="BodyText"/>
              <w:rPr>
                <w:rFonts w:asciiTheme="minorHAnsi" w:hAnsiTheme="minorHAnsi" w:cstheme="minorHAnsi"/>
                <w:sz w:val="18"/>
                <w:szCs w:val="18"/>
              </w:rPr>
            </w:pPr>
          </w:p>
          <w:p w14:paraId="62E326F4" w14:textId="77777777" w:rsidR="003637F1" w:rsidRPr="005E7227" w:rsidRDefault="003637F1" w:rsidP="003637F1">
            <w:pPr>
              <w:pStyle w:val="ListParagraph"/>
              <w:numPr>
                <w:ilvl w:val="0"/>
                <w:numId w:val="14"/>
              </w:numPr>
              <w:tabs>
                <w:tab w:val="left" w:pos="1181"/>
              </w:tabs>
              <w:ind w:right="717"/>
              <w:rPr>
                <w:rFonts w:asciiTheme="minorHAnsi" w:hAnsiTheme="minorHAnsi" w:cstheme="minorHAnsi"/>
                <w:sz w:val="18"/>
                <w:szCs w:val="18"/>
              </w:rPr>
            </w:pPr>
            <w:r w:rsidRPr="005E7227">
              <w:rPr>
                <w:rFonts w:asciiTheme="minorHAnsi" w:hAnsiTheme="minorHAnsi" w:cstheme="minorHAnsi"/>
                <w:b/>
                <w:sz w:val="18"/>
                <w:szCs w:val="18"/>
                <w:u w:val="thick"/>
              </w:rPr>
              <w:t>Smart City Demo:</w:t>
            </w:r>
            <w:r w:rsidRPr="005E7227">
              <w:rPr>
                <w:rFonts w:asciiTheme="minorHAnsi" w:hAnsiTheme="minorHAnsi" w:cstheme="minorHAnsi"/>
                <w:b/>
                <w:sz w:val="18"/>
                <w:szCs w:val="18"/>
              </w:rPr>
              <w:t xml:space="preserve"> </w:t>
            </w:r>
            <w:r w:rsidRPr="005E7227">
              <w:rPr>
                <w:rFonts w:asciiTheme="minorHAnsi" w:hAnsiTheme="minorHAnsi" w:cstheme="minorHAnsi"/>
                <w:sz w:val="18"/>
                <w:szCs w:val="18"/>
              </w:rPr>
              <w:t>Created multiple demo application for municipal services, where a citizen can apply of</w:t>
            </w:r>
            <w:r w:rsidRPr="005E7227">
              <w:rPr>
                <w:rFonts w:asciiTheme="minorHAnsi" w:hAnsiTheme="minorHAnsi" w:cstheme="minorHAnsi"/>
                <w:spacing w:val="-52"/>
                <w:sz w:val="18"/>
                <w:szCs w:val="18"/>
              </w:rPr>
              <w:t xml:space="preserve"> </w:t>
            </w:r>
            <w:r w:rsidRPr="005E7227">
              <w:rPr>
                <w:rFonts w:asciiTheme="minorHAnsi" w:hAnsiTheme="minorHAnsi" w:cstheme="minorHAnsi"/>
                <w:sz w:val="18"/>
                <w:szCs w:val="18"/>
              </w:rPr>
              <w:t>any</w:t>
            </w:r>
            <w:r w:rsidRPr="005E7227">
              <w:rPr>
                <w:rFonts w:asciiTheme="minorHAnsi" w:hAnsiTheme="minorHAnsi" w:cstheme="minorHAnsi"/>
                <w:spacing w:val="-3"/>
                <w:sz w:val="18"/>
                <w:szCs w:val="18"/>
              </w:rPr>
              <w:t xml:space="preserve"> </w:t>
            </w:r>
            <w:r w:rsidRPr="005E7227">
              <w:rPr>
                <w:rFonts w:asciiTheme="minorHAnsi" w:hAnsiTheme="minorHAnsi" w:cstheme="minorHAnsi"/>
                <w:sz w:val="18"/>
                <w:szCs w:val="18"/>
              </w:rPr>
              <w:t>online service</w:t>
            </w:r>
            <w:r w:rsidRPr="005E7227">
              <w:rPr>
                <w:rFonts w:asciiTheme="minorHAnsi" w:hAnsiTheme="minorHAnsi" w:cstheme="minorHAnsi"/>
                <w:spacing w:val="-2"/>
                <w:sz w:val="18"/>
                <w:szCs w:val="18"/>
              </w:rPr>
              <w:t xml:space="preserve"> </w:t>
            </w:r>
            <w:r w:rsidRPr="005E7227">
              <w:rPr>
                <w:rFonts w:asciiTheme="minorHAnsi" w:hAnsiTheme="minorHAnsi" w:cstheme="minorHAnsi"/>
                <w:sz w:val="18"/>
                <w:szCs w:val="18"/>
              </w:rPr>
              <w:t>(Birth,</w:t>
            </w:r>
            <w:r w:rsidRPr="005E7227">
              <w:rPr>
                <w:rFonts w:asciiTheme="minorHAnsi" w:hAnsiTheme="minorHAnsi" w:cstheme="minorHAnsi"/>
                <w:spacing w:val="-1"/>
                <w:sz w:val="18"/>
                <w:szCs w:val="18"/>
              </w:rPr>
              <w:t xml:space="preserve"> </w:t>
            </w:r>
            <w:r w:rsidRPr="005E7227">
              <w:rPr>
                <w:rFonts w:asciiTheme="minorHAnsi" w:hAnsiTheme="minorHAnsi" w:cstheme="minorHAnsi"/>
                <w:sz w:val="18"/>
                <w:szCs w:val="18"/>
              </w:rPr>
              <w:t>Death,</w:t>
            </w:r>
            <w:r w:rsidRPr="005E7227">
              <w:rPr>
                <w:rFonts w:asciiTheme="minorHAnsi" w:hAnsiTheme="minorHAnsi" w:cstheme="minorHAnsi"/>
                <w:spacing w:val="-3"/>
                <w:sz w:val="18"/>
                <w:szCs w:val="18"/>
              </w:rPr>
              <w:t xml:space="preserve"> </w:t>
            </w:r>
            <w:r w:rsidRPr="005E7227">
              <w:rPr>
                <w:rFonts w:asciiTheme="minorHAnsi" w:hAnsiTheme="minorHAnsi" w:cstheme="minorHAnsi"/>
                <w:sz w:val="18"/>
                <w:szCs w:val="18"/>
              </w:rPr>
              <w:t>Mutation</w:t>
            </w:r>
            <w:r w:rsidRPr="005E7227">
              <w:rPr>
                <w:rFonts w:asciiTheme="minorHAnsi" w:hAnsiTheme="minorHAnsi" w:cstheme="minorHAnsi"/>
                <w:spacing w:val="-3"/>
                <w:sz w:val="18"/>
                <w:szCs w:val="18"/>
              </w:rPr>
              <w:t xml:space="preserve"> </w:t>
            </w:r>
            <w:r w:rsidRPr="005E7227">
              <w:rPr>
                <w:rFonts w:asciiTheme="minorHAnsi" w:hAnsiTheme="minorHAnsi" w:cstheme="minorHAnsi"/>
                <w:sz w:val="18"/>
                <w:szCs w:val="18"/>
              </w:rPr>
              <w:t>etc.)</w:t>
            </w:r>
            <w:r w:rsidRPr="005E7227">
              <w:rPr>
                <w:rFonts w:asciiTheme="minorHAnsi" w:hAnsiTheme="minorHAnsi" w:cstheme="minorHAnsi"/>
                <w:spacing w:val="2"/>
                <w:sz w:val="18"/>
                <w:szCs w:val="18"/>
              </w:rPr>
              <w:t xml:space="preserve"> </w:t>
            </w:r>
            <w:r w:rsidRPr="005E7227">
              <w:rPr>
                <w:rFonts w:asciiTheme="minorHAnsi" w:hAnsiTheme="minorHAnsi" w:cstheme="minorHAnsi"/>
                <w:sz w:val="18"/>
                <w:szCs w:val="18"/>
              </w:rPr>
              <w:t>and</w:t>
            </w:r>
            <w:r w:rsidRPr="005E7227">
              <w:rPr>
                <w:rFonts w:asciiTheme="minorHAnsi" w:hAnsiTheme="minorHAnsi" w:cstheme="minorHAnsi"/>
                <w:spacing w:val="-1"/>
                <w:sz w:val="18"/>
                <w:szCs w:val="18"/>
              </w:rPr>
              <w:t xml:space="preserve"> </w:t>
            </w:r>
            <w:r w:rsidRPr="005E7227">
              <w:rPr>
                <w:rFonts w:asciiTheme="minorHAnsi" w:hAnsiTheme="minorHAnsi" w:cstheme="minorHAnsi"/>
                <w:sz w:val="18"/>
                <w:szCs w:val="18"/>
              </w:rPr>
              <w:t>get</w:t>
            </w:r>
            <w:r w:rsidRPr="005E7227">
              <w:rPr>
                <w:rFonts w:asciiTheme="minorHAnsi" w:hAnsiTheme="minorHAnsi" w:cstheme="minorHAnsi"/>
                <w:spacing w:val="-1"/>
                <w:sz w:val="18"/>
                <w:szCs w:val="18"/>
              </w:rPr>
              <w:t xml:space="preserve"> </w:t>
            </w:r>
            <w:r w:rsidRPr="005E7227">
              <w:rPr>
                <w:rFonts w:asciiTheme="minorHAnsi" w:hAnsiTheme="minorHAnsi" w:cstheme="minorHAnsi"/>
                <w:sz w:val="18"/>
                <w:szCs w:val="18"/>
              </w:rPr>
              <w:t>all</w:t>
            </w:r>
            <w:r w:rsidRPr="005E7227">
              <w:rPr>
                <w:rFonts w:asciiTheme="minorHAnsi" w:hAnsiTheme="minorHAnsi" w:cstheme="minorHAnsi"/>
                <w:spacing w:val="-2"/>
                <w:sz w:val="18"/>
                <w:szCs w:val="18"/>
              </w:rPr>
              <w:t xml:space="preserve"> </w:t>
            </w:r>
            <w:r w:rsidRPr="005E7227">
              <w:rPr>
                <w:rFonts w:asciiTheme="minorHAnsi" w:hAnsiTheme="minorHAnsi" w:cstheme="minorHAnsi"/>
                <w:sz w:val="18"/>
                <w:szCs w:val="18"/>
              </w:rPr>
              <w:t>the information</w:t>
            </w:r>
            <w:r w:rsidRPr="005E7227">
              <w:rPr>
                <w:rFonts w:asciiTheme="minorHAnsi" w:hAnsiTheme="minorHAnsi" w:cstheme="minorHAnsi"/>
                <w:spacing w:val="-1"/>
                <w:sz w:val="18"/>
                <w:szCs w:val="18"/>
              </w:rPr>
              <w:t xml:space="preserve"> </w:t>
            </w:r>
            <w:r w:rsidRPr="005E7227">
              <w:rPr>
                <w:rFonts w:asciiTheme="minorHAnsi" w:hAnsiTheme="minorHAnsi" w:cstheme="minorHAnsi"/>
                <w:sz w:val="18"/>
                <w:szCs w:val="18"/>
              </w:rPr>
              <w:t>at</w:t>
            </w:r>
            <w:r w:rsidRPr="005E7227">
              <w:rPr>
                <w:rFonts w:asciiTheme="minorHAnsi" w:hAnsiTheme="minorHAnsi" w:cstheme="minorHAnsi"/>
                <w:spacing w:val="1"/>
                <w:sz w:val="18"/>
                <w:szCs w:val="18"/>
              </w:rPr>
              <w:t xml:space="preserve"> </w:t>
            </w:r>
            <w:r w:rsidRPr="005E7227">
              <w:rPr>
                <w:rFonts w:asciiTheme="minorHAnsi" w:hAnsiTheme="minorHAnsi" w:cstheme="minorHAnsi"/>
                <w:sz w:val="18"/>
                <w:szCs w:val="18"/>
              </w:rPr>
              <w:t>one</w:t>
            </w:r>
            <w:r w:rsidRPr="005E7227">
              <w:rPr>
                <w:rFonts w:asciiTheme="minorHAnsi" w:hAnsiTheme="minorHAnsi" w:cstheme="minorHAnsi"/>
                <w:spacing w:val="-2"/>
                <w:sz w:val="18"/>
                <w:szCs w:val="18"/>
              </w:rPr>
              <w:t xml:space="preserve"> </w:t>
            </w:r>
            <w:r w:rsidRPr="005E7227">
              <w:rPr>
                <w:rFonts w:asciiTheme="minorHAnsi" w:hAnsiTheme="minorHAnsi" w:cstheme="minorHAnsi"/>
                <w:sz w:val="18"/>
                <w:szCs w:val="18"/>
              </w:rPr>
              <w:t>place.</w:t>
            </w:r>
          </w:p>
          <w:p w14:paraId="3F5A3B07" w14:textId="77777777" w:rsidR="003637F1" w:rsidRPr="00834649" w:rsidRDefault="003637F1" w:rsidP="009D08F9">
            <w:pPr>
              <w:pStyle w:val="BodyText"/>
              <w:spacing w:before="2"/>
              <w:rPr>
                <w:rFonts w:asciiTheme="minorHAnsi" w:hAnsiTheme="minorHAnsi" w:cstheme="minorHAnsi"/>
                <w:sz w:val="18"/>
                <w:szCs w:val="18"/>
              </w:rPr>
            </w:pPr>
          </w:p>
          <w:p w14:paraId="039753F6" w14:textId="77777777" w:rsidR="003637F1" w:rsidRPr="00834649" w:rsidRDefault="003637F1" w:rsidP="009D08F9">
            <w:pPr>
              <w:rPr>
                <w:rFonts w:asciiTheme="minorHAnsi" w:hAnsiTheme="minorHAnsi" w:cstheme="minorHAnsi"/>
                <w:sz w:val="18"/>
                <w:szCs w:val="18"/>
              </w:rPr>
            </w:pPr>
            <w:r>
              <w:rPr>
                <w:rFonts w:asciiTheme="minorHAnsi" w:hAnsiTheme="minorHAnsi" w:cstheme="minorHAnsi"/>
                <w:noProof/>
                <w:spacing w:val="-1"/>
                <w:sz w:val="18"/>
                <w:szCs w:val="18"/>
              </w:rPr>
              <mc:AlternateContent>
                <mc:Choice Requires="wps">
                  <w:drawing>
                    <wp:anchor distT="0" distB="0" distL="114300" distR="114300" simplePos="0" relativeHeight="251661312" behindDoc="0" locked="0" layoutInCell="1" allowOverlap="1" wp14:anchorId="27ABC46E" wp14:editId="039B6816">
                      <wp:simplePos x="0" y="0"/>
                      <wp:positionH relativeFrom="column">
                        <wp:posOffset>-1370965</wp:posOffset>
                      </wp:positionH>
                      <wp:positionV relativeFrom="paragraph">
                        <wp:posOffset>236855</wp:posOffset>
                      </wp:positionV>
                      <wp:extent cx="5670550" cy="0"/>
                      <wp:effectExtent l="0" t="0" r="0" b="0"/>
                      <wp:wrapNone/>
                      <wp:docPr id="795579491" name="Straight Connector 2"/>
                      <wp:cNvGraphicFramePr/>
                      <a:graphic xmlns:a="http://schemas.openxmlformats.org/drawingml/2006/main">
                        <a:graphicData uri="http://schemas.microsoft.com/office/word/2010/wordprocessingShape">
                          <wps:wsp>
                            <wps:cNvCnPr/>
                            <wps:spPr>
                              <a:xfrm>
                                <a:off x="0" y="0"/>
                                <a:ext cx="567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7EBF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7.95pt,18.65pt" to="338.5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AP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" strokecolor="black [3040]"/>
                  </w:pict>
                </mc:Fallback>
              </mc:AlternateContent>
            </w:r>
            <w:r w:rsidRPr="00834649">
              <w:rPr>
                <w:rFonts w:asciiTheme="minorHAnsi" w:hAnsiTheme="minorHAnsi" w:cstheme="minorHAnsi"/>
                <w:b/>
                <w:sz w:val="18"/>
                <w:szCs w:val="18"/>
              </w:rPr>
              <w:t>Tools</w:t>
            </w:r>
            <w:r w:rsidRPr="00834649">
              <w:rPr>
                <w:rFonts w:asciiTheme="minorHAnsi" w:hAnsiTheme="minorHAnsi" w:cstheme="minorHAnsi"/>
                <w:b/>
                <w:spacing w:val="-3"/>
                <w:sz w:val="18"/>
                <w:szCs w:val="18"/>
              </w:rPr>
              <w:t xml:space="preserve"> </w:t>
            </w:r>
            <w:r w:rsidRPr="00834649">
              <w:rPr>
                <w:rFonts w:asciiTheme="minorHAnsi" w:hAnsiTheme="minorHAnsi" w:cstheme="minorHAnsi"/>
                <w:b/>
                <w:sz w:val="18"/>
                <w:szCs w:val="18"/>
              </w:rPr>
              <w:t>&amp;</w:t>
            </w:r>
            <w:r w:rsidRPr="00834649">
              <w:rPr>
                <w:rFonts w:asciiTheme="minorHAnsi" w:hAnsiTheme="minorHAnsi" w:cstheme="minorHAnsi"/>
                <w:b/>
                <w:spacing w:val="-1"/>
                <w:sz w:val="18"/>
                <w:szCs w:val="18"/>
              </w:rPr>
              <w:t xml:space="preserve"> </w:t>
            </w:r>
            <w:r w:rsidRPr="00834649">
              <w:rPr>
                <w:rFonts w:asciiTheme="minorHAnsi" w:hAnsiTheme="minorHAnsi" w:cstheme="minorHAnsi"/>
                <w:b/>
                <w:sz w:val="18"/>
                <w:szCs w:val="18"/>
              </w:rPr>
              <w:t>Technologies</w:t>
            </w:r>
            <w:r w:rsidRPr="00834649">
              <w:rPr>
                <w:rFonts w:asciiTheme="minorHAnsi" w:hAnsiTheme="minorHAnsi" w:cstheme="minorHAnsi"/>
                <w:sz w:val="18"/>
                <w:szCs w:val="18"/>
              </w:rPr>
              <w: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Struts</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1.x,</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HTML,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Bootstrap,</w:t>
            </w:r>
            <w:r w:rsidRPr="00834649">
              <w:rPr>
                <w:rFonts w:asciiTheme="minorHAnsi" w:hAnsiTheme="minorHAnsi" w:cstheme="minorHAnsi"/>
                <w:spacing w:val="-2"/>
                <w:sz w:val="18"/>
                <w:szCs w:val="18"/>
              </w:rPr>
              <w:t xml:space="preserve"> </w:t>
            </w:r>
            <w:r w:rsidRPr="00834649">
              <w:rPr>
                <w:rFonts w:asciiTheme="minorHAnsi" w:hAnsiTheme="minorHAnsi" w:cstheme="minorHAnsi"/>
                <w:sz w:val="18"/>
                <w:szCs w:val="18"/>
              </w:rPr>
              <w:t>JavaScript,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Oracle</w:t>
            </w:r>
          </w:p>
          <w:p w14:paraId="5F7CC4BB" w14:textId="77777777" w:rsidR="003637F1" w:rsidRPr="00834649" w:rsidRDefault="003637F1" w:rsidP="009D08F9">
            <w:pPr>
              <w:pStyle w:val="BodyText"/>
              <w:spacing w:before="9"/>
              <w:rPr>
                <w:rFonts w:asciiTheme="minorHAnsi" w:hAnsiTheme="minorHAnsi" w:cstheme="minorHAnsi"/>
                <w:sz w:val="18"/>
                <w:szCs w:val="18"/>
              </w:rPr>
            </w:pPr>
          </w:p>
          <w:p w14:paraId="509414E5" w14:textId="77777777" w:rsidR="003637F1" w:rsidRPr="00834649" w:rsidRDefault="003637F1" w:rsidP="009D08F9">
            <w:pPr>
              <w:rPr>
                <w:rFonts w:asciiTheme="minorHAnsi" w:hAnsiTheme="minorHAnsi" w:cstheme="minorHAnsi"/>
                <w:bCs/>
                <w:sz w:val="18"/>
                <w:szCs w:val="18"/>
              </w:rPr>
            </w:pPr>
            <w:r w:rsidRPr="00834649">
              <w:rPr>
                <w:rFonts w:asciiTheme="minorHAnsi" w:hAnsiTheme="minorHAnsi" w:cstheme="minorHAnsi"/>
                <w:bCs/>
                <w:sz w:val="18"/>
                <w:szCs w:val="18"/>
              </w:rPr>
              <w:t>Smartcommunity.in</w:t>
            </w:r>
          </w:p>
          <w:p w14:paraId="5BF282A9" w14:textId="77777777" w:rsidR="003637F1" w:rsidRDefault="003637F1" w:rsidP="009D08F9">
            <w:pPr>
              <w:pStyle w:val="BodyText"/>
              <w:spacing w:before="3"/>
              <w:rPr>
                <w:rFonts w:asciiTheme="minorHAnsi" w:hAnsiTheme="minorHAnsi" w:cstheme="minorHAnsi"/>
                <w:sz w:val="18"/>
                <w:szCs w:val="18"/>
              </w:rPr>
            </w:pPr>
          </w:p>
          <w:p w14:paraId="018B75B3" w14:textId="77777777" w:rsidR="003637F1" w:rsidRPr="00834649" w:rsidRDefault="003637F1" w:rsidP="009D08F9">
            <w:pPr>
              <w:pStyle w:val="BodyText"/>
              <w:spacing w:before="3"/>
              <w:rPr>
                <w:rFonts w:asciiTheme="minorHAnsi" w:hAnsiTheme="minorHAnsi" w:cstheme="minorHAnsi"/>
                <w:sz w:val="18"/>
                <w:szCs w:val="18"/>
              </w:rPr>
            </w:pPr>
            <w:r w:rsidRPr="00834649">
              <w:rPr>
                <w:rFonts w:asciiTheme="minorHAnsi" w:hAnsiTheme="minorHAnsi" w:cstheme="minorHAnsi"/>
                <w:sz w:val="18"/>
                <w:szCs w:val="18"/>
              </w:rPr>
              <w:t>19</w:t>
            </w:r>
            <w:r w:rsidRPr="00834649">
              <w:rPr>
                <w:rFonts w:asciiTheme="minorHAnsi" w:hAnsiTheme="minorHAnsi" w:cstheme="minorHAnsi"/>
                <w:sz w:val="18"/>
                <w:szCs w:val="18"/>
                <w:vertAlign w:val="superscript"/>
              </w:rPr>
              <w:t>th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December</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2014 – 14</w:t>
            </w:r>
            <w:r w:rsidRPr="00834649">
              <w:rPr>
                <w:rFonts w:asciiTheme="minorHAnsi" w:hAnsiTheme="minorHAnsi" w:cstheme="minorHAnsi"/>
                <w:sz w:val="18"/>
                <w:szCs w:val="18"/>
                <w:vertAlign w:val="superscript"/>
              </w:rPr>
              <w:t>th</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April</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2021</w:t>
            </w:r>
          </w:p>
          <w:p w14:paraId="5E2F0182" w14:textId="77777777" w:rsidR="003637F1" w:rsidRPr="00834649" w:rsidRDefault="003637F1" w:rsidP="009D08F9">
            <w:pPr>
              <w:pStyle w:val="BodyText"/>
              <w:spacing w:before="3"/>
              <w:rPr>
                <w:rFonts w:asciiTheme="minorHAnsi" w:hAnsiTheme="minorHAnsi" w:cstheme="minorHAnsi"/>
                <w:bCs/>
                <w:iCs/>
                <w:sz w:val="18"/>
                <w:szCs w:val="18"/>
              </w:rPr>
            </w:pPr>
            <w:r w:rsidRPr="00834649">
              <w:rPr>
                <w:rFonts w:asciiTheme="minorHAnsi" w:hAnsiTheme="minorHAnsi" w:cstheme="minorHAnsi"/>
                <w:bCs/>
                <w:sz w:val="18"/>
                <w:szCs w:val="18"/>
              </w:rPr>
              <w:t>Gurgaon</w:t>
            </w:r>
          </w:p>
          <w:p w14:paraId="4C59BBE2" w14:textId="77777777" w:rsidR="003637F1" w:rsidRPr="00834649" w:rsidRDefault="003637F1" w:rsidP="009D08F9">
            <w:pPr>
              <w:rPr>
                <w:rFonts w:asciiTheme="minorHAnsi" w:hAnsiTheme="minorHAnsi" w:cstheme="minorHAnsi"/>
                <w:bCs/>
                <w:sz w:val="18"/>
                <w:szCs w:val="18"/>
              </w:rPr>
            </w:pPr>
            <w:r w:rsidRPr="00834649">
              <w:rPr>
                <w:rFonts w:asciiTheme="minorHAnsi" w:hAnsiTheme="minorHAnsi" w:cstheme="minorHAnsi"/>
                <w:bCs/>
                <w:sz w:val="18"/>
                <w:szCs w:val="18"/>
              </w:rPr>
              <w:t>Bipul Green</w:t>
            </w:r>
          </w:p>
          <w:p w14:paraId="2989A25F" w14:textId="77777777" w:rsidR="003637F1" w:rsidRPr="005E7227" w:rsidRDefault="003637F1" w:rsidP="009D08F9">
            <w:pPr>
              <w:tabs>
                <w:tab w:val="left" w:pos="1181"/>
              </w:tabs>
              <w:ind w:right="1543"/>
              <w:rPr>
                <w:rFonts w:asciiTheme="minorHAnsi" w:hAnsiTheme="minorHAnsi" w:cstheme="minorHAnsi"/>
                <w:b/>
                <w:bCs/>
                <w:sz w:val="18"/>
                <w:szCs w:val="18"/>
              </w:rPr>
            </w:pPr>
            <w:r w:rsidRPr="005E7227">
              <w:rPr>
                <w:rFonts w:asciiTheme="minorHAnsi" w:hAnsiTheme="minorHAnsi" w:cstheme="minorHAnsi"/>
                <w:b/>
                <w:bCs/>
                <w:sz w:val="18"/>
                <w:szCs w:val="18"/>
              </w:rPr>
              <w:t xml:space="preserve">Developer </w:t>
            </w:r>
          </w:p>
          <w:p w14:paraId="2026E51D" w14:textId="77777777" w:rsidR="003637F1" w:rsidRDefault="003637F1" w:rsidP="009D08F9">
            <w:pPr>
              <w:tabs>
                <w:tab w:val="left" w:pos="1181"/>
              </w:tabs>
              <w:ind w:right="1543"/>
              <w:rPr>
                <w:rFonts w:asciiTheme="minorHAnsi" w:hAnsiTheme="minorHAnsi" w:cstheme="minorHAnsi"/>
                <w:sz w:val="18"/>
                <w:szCs w:val="18"/>
              </w:rPr>
            </w:pPr>
          </w:p>
          <w:p w14:paraId="0F3051C5" w14:textId="77777777" w:rsidR="003637F1" w:rsidRPr="00834649" w:rsidRDefault="003637F1" w:rsidP="009D08F9">
            <w:pPr>
              <w:tabs>
                <w:tab w:val="left" w:pos="1181"/>
              </w:tabs>
              <w:ind w:right="1543"/>
              <w:rPr>
                <w:rFonts w:asciiTheme="minorHAnsi" w:hAnsiTheme="minorHAnsi" w:cstheme="minorHAnsi"/>
                <w:sz w:val="18"/>
                <w:szCs w:val="18"/>
              </w:rPr>
            </w:pPr>
            <w:r>
              <w:rPr>
                <w:rFonts w:asciiTheme="minorHAnsi" w:hAnsiTheme="minorHAnsi" w:cstheme="minorHAnsi"/>
                <w:sz w:val="18"/>
                <w:szCs w:val="18"/>
              </w:rPr>
              <w:t>Society Management</w:t>
            </w:r>
          </w:p>
          <w:p w14:paraId="4BBDA9F0" w14:textId="77777777" w:rsidR="003637F1" w:rsidRDefault="003637F1" w:rsidP="009D08F9">
            <w:pPr>
              <w:tabs>
                <w:tab w:val="left" w:pos="1181"/>
              </w:tabs>
              <w:ind w:right="1543"/>
              <w:rPr>
                <w:rFonts w:asciiTheme="minorHAnsi" w:hAnsiTheme="minorHAnsi" w:cstheme="minorHAnsi"/>
                <w:sz w:val="18"/>
                <w:szCs w:val="18"/>
              </w:rPr>
            </w:pPr>
            <w:r w:rsidRPr="00834649">
              <w:rPr>
                <w:rFonts w:asciiTheme="minorHAnsi" w:hAnsiTheme="minorHAnsi" w:cstheme="minorHAnsi"/>
                <w:sz w:val="18"/>
                <w:szCs w:val="18"/>
              </w:rPr>
              <w:t>SmartCommunity.in</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provides</w:t>
            </w:r>
            <w:r w:rsidRPr="00834649">
              <w:rPr>
                <w:rFonts w:asciiTheme="minorHAnsi" w:hAnsiTheme="minorHAnsi" w:cstheme="minorHAnsi"/>
                <w:spacing w:val="-4"/>
                <w:sz w:val="18"/>
                <w:szCs w:val="18"/>
              </w:rPr>
              <w:t xml:space="preserve"> </w:t>
            </w:r>
            <w:proofErr w:type="gramStart"/>
            <w:r w:rsidRPr="00834649">
              <w:rPr>
                <w:rFonts w:asciiTheme="minorHAnsi" w:hAnsiTheme="minorHAnsi" w:cstheme="minorHAnsi"/>
                <w:sz w:val="18"/>
                <w:szCs w:val="18"/>
              </w:rPr>
              <w:t>most</w:t>
            </w:r>
            <w:proofErr w:type="gramEnd"/>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comprehensive</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solutions</w:t>
            </w:r>
            <w:r w:rsidRPr="00834649">
              <w:rPr>
                <w:rFonts w:asciiTheme="minorHAnsi" w:hAnsiTheme="minorHAnsi" w:cstheme="minorHAnsi"/>
                <w:spacing w:val="-4"/>
                <w:sz w:val="18"/>
                <w:szCs w:val="18"/>
              </w:rPr>
              <w:t xml:space="preserve"> </w:t>
            </w:r>
            <w:r w:rsidRPr="00834649">
              <w:rPr>
                <w:rFonts w:asciiTheme="minorHAnsi" w:hAnsiTheme="minorHAnsi" w:cstheme="minorHAnsi"/>
                <w:sz w:val="18"/>
                <w:szCs w:val="18"/>
              </w:rPr>
              <w:t>for</w:t>
            </w:r>
            <w:r w:rsidRPr="00834649">
              <w:rPr>
                <w:rFonts w:asciiTheme="minorHAnsi" w:hAnsiTheme="minorHAnsi" w:cstheme="minorHAnsi"/>
                <w:spacing w:val="-5"/>
                <w:sz w:val="18"/>
                <w:szCs w:val="18"/>
              </w:rPr>
              <w:t xml:space="preserve"> </w:t>
            </w:r>
            <w:r w:rsidRPr="00834649">
              <w:rPr>
                <w:rFonts w:asciiTheme="minorHAnsi" w:hAnsiTheme="minorHAnsi" w:cstheme="minorHAnsi"/>
                <w:sz w:val="18"/>
                <w:szCs w:val="18"/>
              </w:rPr>
              <w:t>apartment</w:t>
            </w:r>
            <w:r w:rsidRPr="00834649">
              <w:rPr>
                <w:rFonts w:asciiTheme="minorHAnsi" w:hAnsiTheme="minorHAnsi" w:cstheme="minorHAnsi"/>
                <w:spacing w:val="-52"/>
                <w:sz w:val="18"/>
                <w:szCs w:val="18"/>
              </w:rPr>
              <w:t xml:space="preserve"> </w:t>
            </w:r>
            <w:r w:rsidRPr="00834649">
              <w:rPr>
                <w:rFonts w:asciiTheme="minorHAnsi" w:hAnsiTheme="minorHAnsi" w:cstheme="minorHAnsi"/>
                <w:sz w:val="18"/>
                <w:szCs w:val="18"/>
              </w:rPr>
              <w:t>management,</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society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accounting, RWA</w:t>
            </w:r>
            <w:r w:rsidRPr="00834649">
              <w:rPr>
                <w:rFonts w:asciiTheme="minorHAnsi" w:hAnsiTheme="minorHAnsi" w:cstheme="minorHAnsi"/>
                <w:spacing w:val="-1"/>
                <w:sz w:val="18"/>
                <w:szCs w:val="18"/>
              </w:rPr>
              <w:t xml:space="preserve"> </w:t>
            </w:r>
            <w:r w:rsidRPr="00834649">
              <w:rPr>
                <w:rFonts w:asciiTheme="minorHAnsi" w:hAnsiTheme="minorHAnsi" w:cstheme="minorHAnsi"/>
                <w:sz w:val="18"/>
                <w:szCs w:val="18"/>
              </w:rPr>
              <w:t>management, energy</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accounting</w:t>
            </w:r>
            <w:r w:rsidRPr="00834649">
              <w:rPr>
                <w:rFonts w:asciiTheme="minorHAnsi" w:hAnsiTheme="minorHAnsi" w:cstheme="minorHAnsi"/>
                <w:spacing w:val="-3"/>
                <w:sz w:val="18"/>
                <w:szCs w:val="18"/>
              </w:rPr>
              <w:t xml:space="preserve"> </w:t>
            </w:r>
            <w:r w:rsidRPr="00834649">
              <w:rPr>
                <w:rFonts w:asciiTheme="minorHAnsi" w:hAnsiTheme="minorHAnsi" w:cstheme="minorHAnsi"/>
                <w:sz w:val="18"/>
                <w:szCs w:val="18"/>
              </w:rPr>
              <w:t>etc.</w:t>
            </w:r>
          </w:p>
          <w:p w14:paraId="462D3EF1" w14:textId="77777777" w:rsidR="003637F1" w:rsidRPr="00A83FA2" w:rsidRDefault="003637F1" w:rsidP="009D08F9">
            <w:pPr>
              <w:tabs>
                <w:tab w:val="left" w:pos="1181"/>
              </w:tabs>
              <w:ind w:right="1543"/>
              <w:rPr>
                <w:rFonts w:asciiTheme="minorHAnsi" w:hAnsiTheme="minorHAnsi" w:cstheme="minorHAnsi"/>
                <w:b/>
                <w:bCs/>
                <w:sz w:val="18"/>
                <w:szCs w:val="18"/>
              </w:rPr>
            </w:pPr>
            <w:r w:rsidRPr="00A83FA2">
              <w:rPr>
                <w:rFonts w:asciiTheme="minorHAnsi" w:hAnsiTheme="minorHAnsi" w:cstheme="minorHAnsi"/>
                <w:b/>
                <w:bCs/>
                <w:sz w:val="18"/>
                <w:szCs w:val="18"/>
              </w:rPr>
              <w:t>Responsibilities:</w:t>
            </w:r>
          </w:p>
          <w:p w14:paraId="50D48CD3" w14:textId="77777777" w:rsidR="003637F1" w:rsidRPr="00A83FA2" w:rsidRDefault="003637F1" w:rsidP="009D08F9">
            <w:pPr>
              <w:tabs>
                <w:tab w:val="left" w:pos="1181"/>
              </w:tabs>
              <w:ind w:right="1543"/>
              <w:rPr>
                <w:rFonts w:asciiTheme="minorHAnsi" w:hAnsiTheme="minorHAnsi" w:cstheme="minorHAnsi"/>
                <w:sz w:val="18"/>
                <w:szCs w:val="18"/>
              </w:rPr>
            </w:pPr>
            <w:r w:rsidRPr="00A83FA2">
              <w:rPr>
                <w:rFonts w:asciiTheme="minorHAnsi" w:hAnsiTheme="minorHAnsi" w:cstheme="minorHAnsi"/>
                <w:sz w:val="18"/>
                <w:szCs w:val="18"/>
              </w:rPr>
              <w:t>Develop and maintain web applications using Java Servlets as the backend.</w:t>
            </w:r>
          </w:p>
          <w:p w14:paraId="052B5C5D" w14:textId="77777777" w:rsidR="003637F1" w:rsidRPr="00A83FA2" w:rsidRDefault="003637F1" w:rsidP="009D08F9">
            <w:pPr>
              <w:rPr>
                <w:rFonts w:asciiTheme="minorHAnsi" w:hAnsiTheme="minorHAnsi" w:cstheme="minorHAnsi"/>
                <w:sz w:val="18"/>
                <w:szCs w:val="18"/>
              </w:rPr>
            </w:pPr>
            <w:r w:rsidRPr="00A83FA2">
              <w:rPr>
                <w:rFonts w:asciiTheme="minorHAnsi" w:hAnsiTheme="minorHAnsi" w:cstheme="minorHAnsi"/>
                <w:sz w:val="18"/>
                <w:szCs w:val="18"/>
              </w:rPr>
              <w:t xml:space="preserve">Implement user interfaces using HTML, JavaScript, and the </w:t>
            </w:r>
            <w:proofErr w:type="spellStart"/>
            <w:r w:rsidRPr="00A83FA2">
              <w:rPr>
                <w:rFonts w:asciiTheme="minorHAnsi" w:hAnsiTheme="minorHAnsi" w:cstheme="minorHAnsi"/>
                <w:sz w:val="18"/>
                <w:szCs w:val="18"/>
              </w:rPr>
              <w:t>EasyUI</w:t>
            </w:r>
            <w:proofErr w:type="spellEnd"/>
            <w:r w:rsidRPr="00A83FA2">
              <w:rPr>
                <w:rFonts w:asciiTheme="minorHAnsi" w:hAnsiTheme="minorHAnsi" w:cstheme="minorHAnsi"/>
                <w:sz w:val="18"/>
                <w:szCs w:val="18"/>
              </w:rPr>
              <w:t xml:space="preserve"> Plugin for a dynamic, interactive frontend experience.</w:t>
            </w:r>
          </w:p>
          <w:p w14:paraId="6B8309DD" w14:textId="77777777" w:rsidR="003637F1" w:rsidRPr="00A83FA2" w:rsidRDefault="003637F1" w:rsidP="009D08F9">
            <w:pPr>
              <w:tabs>
                <w:tab w:val="left" w:pos="1181"/>
              </w:tabs>
              <w:ind w:right="1543"/>
              <w:rPr>
                <w:rFonts w:asciiTheme="minorHAnsi" w:hAnsiTheme="minorHAnsi" w:cstheme="minorHAnsi"/>
                <w:sz w:val="18"/>
                <w:szCs w:val="18"/>
              </w:rPr>
            </w:pPr>
            <w:r w:rsidRPr="00A83FA2">
              <w:rPr>
                <w:rFonts w:asciiTheme="minorHAnsi" w:hAnsiTheme="minorHAnsi" w:cstheme="minorHAnsi"/>
                <w:sz w:val="18"/>
                <w:szCs w:val="18"/>
              </w:rPr>
              <w:t>Integrate front-end components with backend services.</w:t>
            </w:r>
          </w:p>
          <w:p w14:paraId="1D1E5853" w14:textId="77777777" w:rsidR="003637F1" w:rsidRPr="00A83FA2" w:rsidRDefault="003637F1" w:rsidP="009D08F9">
            <w:pPr>
              <w:tabs>
                <w:tab w:val="left" w:pos="1181"/>
              </w:tabs>
              <w:ind w:right="1543"/>
              <w:rPr>
                <w:rFonts w:asciiTheme="minorHAnsi" w:hAnsiTheme="minorHAnsi" w:cstheme="minorHAnsi"/>
                <w:sz w:val="18"/>
                <w:szCs w:val="18"/>
              </w:rPr>
            </w:pPr>
            <w:r w:rsidRPr="00A83FA2">
              <w:rPr>
                <w:rFonts w:asciiTheme="minorHAnsi" w:hAnsiTheme="minorHAnsi" w:cstheme="minorHAnsi"/>
                <w:sz w:val="18"/>
                <w:szCs w:val="18"/>
              </w:rPr>
              <w:t>Work with databases to manage and manipulate data required by the application.</w:t>
            </w:r>
          </w:p>
          <w:p w14:paraId="302F3781" w14:textId="77777777" w:rsidR="003637F1" w:rsidRPr="00834649" w:rsidRDefault="003637F1" w:rsidP="009D08F9">
            <w:pPr>
              <w:pStyle w:val="BodyText"/>
              <w:spacing w:before="1"/>
              <w:rPr>
                <w:rFonts w:asciiTheme="minorHAnsi" w:hAnsiTheme="minorHAnsi" w:cstheme="minorHAnsi"/>
                <w:sz w:val="18"/>
                <w:szCs w:val="18"/>
              </w:rPr>
            </w:pPr>
          </w:p>
          <w:p w14:paraId="1E71110E" w14:textId="77777777" w:rsidR="003637F1" w:rsidRPr="00447325" w:rsidRDefault="003637F1" w:rsidP="009D08F9">
            <w:pPr>
              <w:rPr>
                <w:rFonts w:asciiTheme="minorHAnsi" w:hAnsiTheme="minorHAnsi" w:cstheme="minorHAnsi"/>
                <w:iCs/>
                <w:sz w:val="18"/>
                <w:szCs w:val="18"/>
              </w:rPr>
            </w:pPr>
            <w:r w:rsidRPr="00447325">
              <w:rPr>
                <w:rFonts w:asciiTheme="minorHAnsi" w:hAnsiTheme="minorHAnsi" w:cstheme="minorHAnsi"/>
                <w:b/>
                <w:iCs/>
                <w:sz w:val="18"/>
                <w:szCs w:val="18"/>
              </w:rPr>
              <w:t>Tools</w:t>
            </w:r>
            <w:r w:rsidRPr="00447325">
              <w:rPr>
                <w:rFonts w:asciiTheme="minorHAnsi" w:hAnsiTheme="minorHAnsi" w:cstheme="minorHAnsi"/>
                <w:b/>
                <w:iCs/>
                <w:spacing w:val="-3"/>
                <w:sz w:val="18"/>
                <w:szCs w:val="18"/>
              </w:rPr>
              <w:t xml:space="preserve"> </w:t>
            </w:r>
            <w:r w:rsidRPr="00447325">
              <w:rPr>
                <w:rFonts w:asciiTheme="minorHAnsi" w:hAnsiTheme="minorHAnsi" w:cstheme="minorHAnsi"/>
                <w:b/>
                <w:iCs/>
                <w:sz w:val="18"/>
                <w:szCs w:val="18"/>
              </w:rPr>
              <w:t>&amp;</w:t>
            </w:r>
            <w:r w:rsidRPr="00447325">
              <w:rPr>
                <w:rFonts w:asciiTheme="minorHAnsi" w:hAnsiTheme="minorHAnsi" w:cstheme="minorHAnsi"/>
                <w:b/>
                <w:iCs/>
                <w:spacing w:val="-1"/>
                <w:sz w:val="18"/>
                <w:szCs w:val="18"/>
              </w:rPr>
              <w:t xml:space="preserve"> </w:t>
            </w:r>
            <w:r w:rsidRPr="00447325">
              <w:rPr>
                <w:rFonts w:asciiTheme="minorHAnsi" w:hAnsiTheme="minorHAnsi" w:cstheme="minorHAnsi"/>
                <w:b/>
                <w:iCs/>
                <w:sz w:val="18"/>
                <w:szCs w:val="18"/>
              </w:rPr>
              <w:t>Technologies</w:t>
            </w:r>
            <w:r w:rsidRPr="00447325">
              <w:rPr>
                <w:rFonts w:asciiTheme="minorHAnsi" w:hAnsiTheme="minorHAnsi" w:cstheme="minorHAnsi"/>
                <w:iCs/>
                <w:sz w:val="18"/>
                <w:szCs w:val="18"/>
              </w:rPr>
              <w:t>:</w:t>
            </w:r>
            <w:r w:rsidRPr="00447325">
              <w:rPr>
                <w:rFonts w:asciiTheme="minorHAnsi" w:hAnsiTheme="minorHAnsi" w:cstheme="minorHAnsi"/>
                <w:iCs/>
                <w:spacing w:val="-2"/>
                <w:sz w:val="18"/>
                <w:szCs w:val="18"/>
              </w:rPr>
              <w:t xml:space="preserve"> </w:t>
            </w:r>
            <w:r w:rsidRPr="00447325">
              <w:rPr>
                <w:rFonts w:asciiTheme="minorHAnsi" w:hAnsiTheme="minorHAnsi" w:cstheme="minorHAnsi"/>
                <w:iCs/>
                <w:sz w:val="18"/>
                <w:szCs w:val="18"/>
              </w:rPr>
              <w:t>Java</w:t>
            </w:r>
            <w:r w:rsidRPr="00447325">
              <w:rPr>
                <w:rFonts w:asciiTheme="minorHAnsi" w:hAnsiTheme="minorHAnsi" w:cstheme="minorHAnsi"/>
                <w:iCs/>
                <w:spacing w:val="-3"/>
                <w:sz w:val="18"/>
                <w:szCs w:val="18"/>
              </w:rPr>
              <w:t xml:space="preserve"> </w:t>
            </w:r>
            <w:r w:rsidRPr="00447325">
              <w:rPr>
                <w:rFonts w:asciiTheme="minorHAnsi" w:hAnsiTheme="minorHAnsi" w:cstheme="minorHAnsi"/>
                <w:iCs/>
                <w:sz w:val="18"/>
                <w:szCs w:val="18"/>
              </w:rPr>
              <w:t>6,</w:t>
            </w:r>
            <w:r w:rsidRPr="00447325">
              <w:rPr>
                <w:rFonts w:asciiTheme="minorHAnsi" w:hAnsiTheme="minorHAnsi" w:cstheme="minorHAnsi"/>
                <w:iCs/>
                <w:spacing w:val="-2"/>
                <w:sz w:val="18"/>
                <w:szCs w:val="18"/>
              </w:rPr>
              <w:t xml:space="preserve"> </w:t>
            </w:r>
            <w:r w:rsidRPr="00447325">
              <w:rPr>
                <w:rFonts w:asciiTheme="minorHAnsi" w:hAnsiTheme="minorHAnsi" w:cstheme="minorHAnsi"/>
                <w:iCs/>
                <w:sz w:val="18"/>
                <w:szCs w:val="18"/>
              </w:rPr>
              <w:t>Html,</w:t>
            </w:r>
            <w:r w:rsidRPr="00447325">
              <w:rPr>
                <w:rFonts w:asciiTheme="minorHAnsi" w:hAnsiTheme="minorHAnsi" w:cstheme="minorHAnsi"/>
                <w:iCs/>
                <w:spacing w:val="-1"/>
                <w:sz w:val="18"/>
                <w:szCs w:val="18"/>
              </w:rPr>
              <w:t xml:space="preserve"> </w:t>
            </w:r>
            <w:r w:rsidRPr="00447325">
              <w:rPr>
                <w:rFonts w:asciiTheme="minorHAnsi" w:hAnsiTheme="minorHAnsi" w:cstheme="minorHAnsi"/>
                <w:iCs/>
                <w:sz w:val="18"/>
                <w:szCs w:val="18"/>
              </w:rPr>
              <w:t>JavaScript,</w:t>
            </w:r>
            <w:r w:rsidRPr="00447325">
              <w:rPr>
                <w:rFonts w:asciiTheme="minorHAnsi" w:hAnsiTheme="minorHAnsi" w:cstheme="minorHAnsi"/>
                <w:iCs/>
                <w:spacing w:val="-2"/>
                <w:sz w:val="18"/>
                <w:szCs w:val="18"/>
              </w:rPr>
              <w:t xml:space="preserve"> </w:t>
            </w:r>
            <w:proofErr w:type="spellStart"/>
            <w:r w:rsidRPr="00447325">
              <w:rPr>
                <w:rFonts w:asciiTheme="minorHAnsi" w:hAnsiTheme="minorHAnsi" w:cstheme="minorHAnsi"/>
                <w:iCs/>
                <w:sz w:val="18"/>
                <w:szCs w:val="18"/>
              </w:rPr>
              <w:t>EasyUI</w:t>
            </w:r>
            <w:proofErr w:type="spellEnd"/>
            <w:r w:rsidRPr="00447325">
              <w:rPr>
                <w:rFonts w:asciiTheme="minorHAnsi" w:hAnsiTheme="minorHAnsi" w:cstheme="minorHAnsi"/>
                <w:iCs/>
                <w:spacing w:val="-1"/>
                <w:sz w:val="18"/>
                <w:szCs w:val="18"/>
              </w:rPr>
              <w:t xml:space="preserve"> </w:t>
            </w:r>
            <w:r w:rsidRPr="00447325">
              <w:rPr>
                <w:rFonts w:asciiTheme="minorHAnsi" w:hAnsiTheme="minorHAnsi" w:cstheme="minorHAnsi"/>
                <w:iCs/>
                <w:sz w:val="18"/>
                <w:szCs w:val="18"/>
              </w:rPr>
              <w:t>Plugin,</w:t>
            </w:r>
            <w:r w:rsidRPr="00447325">
              <w:rPr>
                <w:rFonts w:asciiTheme="minorHAnsi" w:hAnsiTheme="minorHAnsi" w:cstheme="minorHAnsi"/>
                <w:iCs/>
                <w:spacing w:val="-2"/>
                <w:sz w:val="18"/>
                <w:szCs w:val="18"/>
              </w:rPr>
              <w:t xml:space="preserve"> </w:t>
            </w:r>
            <w:r w:rsidRPr="00447325">
              <w:rPr>
                <w:rFonts w:asciiTheme="minorHAnsi" w:hAnsiTheme="minorHAnsi" w:cstheme="minorHAnsi"/>
                <w:iCs/>
                <w:sz w:val="18"/>
                <w:szCs w:val="18"/>
              </w:rPr>
              <w:t>Servlet</w:t>
            </w:r>
          </w:p>
          <w:p w14:paraId="72A7FA9C" w14:textId="77777777" w:rsidR="003637F1" w:rsidRPr="00834649" w:rsidRDefault="003637F1" w:rsidP="009D08F9">
            <w:pPr>
              <w:rPr>
                <w:rFonts w:asciiTheme="minorHAnsi" w:hAnsiTheme="minorHAnsi" w:cstheme="minorHAnsi"/>
                <w:bCs/>
                <w:sz w:val="18"/>
                <w:szCs w:val="18"/>
              </w:rPr>
            </w:pPr>
          </w:p>
        </w:tc>
      </w:tr>
    </w:tbl>
    <w:p w14:paraId="3C4B9CEE" w14:textId="77777777" w:rsidR="003637F1" w:rsidRDefault="003637F1">
      <w:pPr>
        <w:pStyle w:val="p"/>
        <w:spacing w:after="300" w:line="220" w:lineRule="atLeast"/>
        <w:rPr>
          <w:rStyle w:val="Strong1"/>
          <w:rFonts w:ascii="Arial" w:eastAsia="Arial" w:hAnsi="Arial" w:cs="Arial"/>
          <w:b/>
          <w:bCs/>
          <w:color w:val="494C4E"/>
          <w:sz w:val="18"/>
          <w:szCs w:val="18"/>
        </w:rPr>
      </w:pPr>
    </w:p>
    <w:p w14:paraId="2284F26F" w14:textId="0379404B" w:rsidR="00FC574E" w:rsidRDefault="00FC574E">
      <w:pPr>
        <w:pStyle w:val="p"/>
        <w:spacing w:after="300" w:line="220" w:lineRule="atLeast"/>
        <w:rPr>
          <w:rFonts w:ascii="Arial" w:hAnsi="Arial" w:cs="Arial"/>
          <w:color w:val="000000"/>
          <w:shd w:val="clear" w:color="auto" w:fill="FFFFFF"/>
        </w:rPr>
      </w:pPr>
      <w:r>
        <w:rPr>
          <w:rFonts w:ascii="Arial" w:hAnsi="Arial" w:cs="Arial"/>
          <w:color w:val="000000"/>
          <w:shd w:val="clear" w:color="auto" w:fill="FFFFFF"/>
        </w:rPr>
        <w:t>Job Responsibilities:</w:t>
      </w:r>
    </w:p>
    <w:p w14:paraId="7BEBA908" w14:textId="60BA6560" w:rsidR="00FC574E" w:rsidRDefault="00FC574E">
      <w:pPr>
        <w:pStyle w:val="p"/>
        <w:spacing w:after="300" w:line="220" w:lineRule="atLeast"/>
        <w:rPr>
          <w:rFonts w:ascii="Segoe UI" w:hAnsi="Segoe UI" w:cs="Segoe UI"/>
          <w:color w:val="374151"/>
          <w:shd w:val="clear" w:color="auto" w:fill="F7F7F8"/>
        </w:rPr>
      </w:pPr>
      <w:r>
        <w:rPr>
          <w:rFonts w:ascii="Arial" w:eastAsia="Arial" w:hAnsi="Arial" w:cs="Arial"/>
          <w:color w:val="494C4E"/>
        </w:rPr>
        <w:t>1.</w:t>
      </w:r>
      <w:r w:rsidRPr="00FC574E">
        <w:rPr>
          <w:rStyle w:val="Heading1Cha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Streamlined Project Management</w:t>
      </w:r>
      <w:r>
        <w:rPr>
          <w:rFonts w:ascii="Segoe UI" w:hAnsi="Segoe UI" w:cs="Segoe UI"/>
          <w:color w:val="374151"/>
          <w:shd w:val="clear" w:color="auto" w:fill="F7F7F8"/>
        </w:rPr>
        <w:t xml:space="preserve">: </w:t>
      </w:r>
      <w:r>
        <w:rPr>
          <w:rFonts w:ascii="Arial" w:eastAsia="Arial" w:hAnsi="Arial" w:cs="Arial"/>
          <w:color w:val="494C4E"/>
        </w:rPr>
        <w:t xml:space="preserve">Handling both the backend and frontend sections in a project and </w:t>
      </w:r>
      <w:r>
        <w:rPr>
          <w:rFonts w:ascii="Segoe UI" w:hAnsi="Segoe UI" w:cs="Segoe UI"/>
          <w:color w:val="374151"/>
          <w:shd w:val="clear" w:color="auto" w:fill="F7F7F8"/>
        </w:rPr>
        <w:t>successfully optimized project workflows by redefining roles and responsibilities within the development team. This led to improved efficiency, better resource allocation, and meeting project deadlines consistently.</w:t>
      </w:r>
    </w:p>
    <w:p w14:paraId="1A6D13B0" w14:textId="46773BDD" w:rsidR="00FC574E" w:rsidRDefault="00FC574E">
      <w:pPr>
        <w:pStyle w:val="p"/>
        <w:spacing w:after="300" w:line="220" w:lineRule="atLeast"/>
        <w:rPr>
          <w:rFonts w:ascii="Segoe UI" w:hAnsi="Segoe UI" w:cs="Segoe UI"/>
          <w:color w:val="374151"/>
          <w:shd w:val="clear" w:color="auto" w:fill="F7F7F8"/>
        </w:rPr>
      </w:pPr>
      <w:r>
        <w:rPr>
          <w:rFonts w:ascii="Arial" w:eastAsia="Arial" w:hAnsi="Arial" w:cs="Arial"/>
          <w:color w:val="494C4E"/>
        </w:rPr>
        <w:t>2.</w:t>
      </w:r>
      <w:r w:rsidRPr="00FC574E">
        <w:rPr>
          <w:rStyle w:val="Heading1Char"/>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Focused on Core Competencies</w:t>
      </w:r>
      <w:r>
        <w:rPr>
          <w:rFonts w:ascii="Segoe UI" w:hAnsi="Segoe UI" w:cs="Segoe UI"/>
          <w:color w:val="374151"/>
          <w:shd w:val="clear" w:color="auto" w:fill="F7F7F8"/>
        </w:rPr>
        <w:t xml:space="preserve">:  During a period of reduced team size, prioritized core </w:t>
      </w:r>
      <w:r w:rsidR="000D4706">
        <w:rPr>
          <w:rFonts w:ascii="Segoe UI" w:hAnsi="Segoe UI" w:cs="Segoe UI"/>
          <w:color w:val="374151"/>
          <w:shd w:val="clear" w:color="auto" w:fill="F7F7F8"/>
        </w:rPr>
        <w:t>project</w:t>
      </w:r>
      <w:r w:rsidR="00E94D32">
        <w:rPr>
          <w:rFonts w:ascii="Segoe UI" w:hAnsi="Segoe UI" w:cs="Segoe UI"/>
          <w:color w:val="374151"/>
          <w:shd w:val="clear" w:color="auto" w:fill="F7F7F8"/>
        </w:rPr>
        <w:t xml:space="preserve"> </w:t>
      </w:r>
      <w:r>
        <w:rPr>
          <w:rFonts w:ascii="Segoe UI" w:hAnsi="Segoe UI" w:cs="Segoe UI"/>
          <w:color w:val="374151"/>
          <w:shd w:val="clear" w:color="auto" w:fill="F7F7F8"/>
        </w:rPr>
        <w:t>development tasks and concentrated efforts on critical features, resulting in the timely delivery of high-priority projects without compromising quality.</w:t>
      </w:r>
    </w:p>
    <w:p w14:paraId="6BC16C89" w14:textId="11BCCDE6" w:rsidR="000371EF" w:rsidRDefault="000371EF">
      <w:pPr>
        <w:pStyle w:val="p"/>
        <w:spacing w:after="300" w:line="220" w:lineRule="atLeast"/>
        <w:rPr>
          <w:rFonts w:ascii="Segoe UI" w:hAnsi="Segoe UI" w:cs="Segoe UI"/>
          <w:color w:val="0D0D0D"/>
          <w:shd w:val="clear" w:color="auto" w:fill="FFFFFF"/>
        </w:rPr>
      </w:pPr>
      <w:r>
        <w:rPr>
          <w:rFonts w:ascii="Segoe UI" w:eastAsia="Arial" w:hAnsi="Segoe UI" w:cs="Segoe UI"/>
          <w:color w:val="374151"/>
          <w:shd w:val="clear" w:color="auto" w:fill="F7F7F8"/>
        </w:rPr>
        <w:t>3.</w:t>
      </w:r>
      <w:r w:rsidRPr="000371EF">
        <w:rPr>
          <w:rFonts w:ascii="Segoe UI" w:eastAsia="Arial" w:hAnsi="Segoe UI" w:cs="Segoe UI"/>
          <w:b/>
          <w:bCs/>
          <w:color w:val="374151"/>
          <w:shd w:val="clear" w:color="auto" w:fill="F7F7F8"/>
        </w:rPr>
        <w:t>Rest Api Development:</w:t>
      </w:r>
      <w:r w:rsidR="002A45B5" w:rsidRPr="002A45B5">
        <w:rPr>
          <w:rFonts w:ascii="Segoe UI" w:hAnsi="Segoe UI" w:cs="Segoe UI"/>
          <w:color w:val="0D0D0D"/>
          <w:shd w:val="clear" w:color="auto" w:fill="FFFFFF"/>
        </w:rPr>
        <w:t xml:space="preserve"> </w:t>
      </w:r>
      <w:r w:rsidR="002A45B5">
        <w:rPr>
          <w:rFonts w:ascii="Segoe UI" w:hAnsi="Segoe UI" w:cs="Segoe UI"/>
          <w:color w:val="0D0D0D"/>
          <w:shd w:val="clear" w:color="auto" w:fill="FFFFFF"/>
        </w:rPr>
        <w:t>As a REST API Developer in my previous project, my role primarily involved designing, building, and maintaining RESTful APIs to facilitate communication between various components of the software system. This entailed understanding business requirements, defining API endpoints, implementing data models, handling authentication and authorization mechanisms, and ensuring scalability and performance optimizations. I collaborated closely with frontend and backend developers to integrate APIs into the application architecture seamlessly. Additionally, I conducted thorough testing, documentation, and version control practices to ensure the reliability and maintainability of the APIs throughout their lifecycle.</w:t>
      </w:r>
    </w:p>
    <w:p w14:paraId="50160289" w14:textId="0B7E4A16"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eastAsia="Arial" w:hAnsi="Segoe UI" w:cs="Segoe UI"/>
          <w:color w:val="0D0D0D"/>
          <w:shd w:val="clear" w:color="auto" w:fill="FFFFFF"/>
        </w:rPr>
        <w:t>4.</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Frontend Development</w:t>
      </w:r>
      <w:r w:rsidRPr="002A45B5">
        <w:rPr>
          <w:rFonts w:ascii="Segoe UI" w:hAnsi="Segoe UI" w:cs="Segoe UI"/>
          <w:color w:val="0D0D0D"/>
        </w:rPr>
        <w:t>:</w:t>
      </w:r>
    </w:p>
    <w:p w14:paraId="776C2113"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bookmarkStart w:id="0" w:name="_Hlk172287231"/>
      <w:r w:rsidRPr="002A45B5">
        <w:rPr>
          <w:rFonts w:ascii="Segoe UI" w:hAnsi="Segoe UI" w:cs="Segoe UI"/>
          <w:color w:val="0D0D0D"/>
          <w:lang w:val="en-IN" w:eastAsia="en-IN"/>
        </w:rPr>
        <w:t>Develop user-facing features using React.js library.</w:t>
      </w:r>
    </w:p>
    <w:p w14:paraId="0A3DD7E8"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lastRenderedPageBreak/>
        <w:t>Translate UI/UX design wireframes into high-quality code.</w:t>
      </w:r>
    </w:p>
    <w:p w14:paraId="01909875" w14:textId="77777777" w:rsidR="002A45B5" w:rsidRPr="002A45B5" w:rsidRDefault="002A45B5" w:rsidP="002A45B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Implement responsive design principles to ensure the application is optimized for various devices and screen sizes.</w:t>
      </w:r>
    </w:p>
    <w:bookmarkEnd w:id="0"/>
    <w:p w14:paraId="7BC2C85C" w14:textId="23356452" w:rsidR="002A45B5" w:rsidRDefault="002A45B5">
      <w:pPr>
        <w:pStyle w:val="p"/>
        <w:spacing w:after="300" w:line="220" w:lineRule="atLeast"/>
        <w:rPr>
          <w:rFonts w:ascii="Arial" w:eastAsia="Arial" w:hAnsi="Arial" w:cs="Arial"/>
          <w:color w:val="494C4E"/>
          <w:sz w:val="18"/>
          <w:szCs w:val="18"/>
        </w:rPr>
      </w:pPr>
    </w:p>
    <w:p w14:paraId="4182F1F3" w14:textId="3F163978"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5</w:t>
      </w:r>
      <w:r>
        <w:rPr>
          <w:rFonts w:ascii="Arial" w:eastAsia="Arial" w:hAnsi="Arial" w:cs="Arial"/>
          <w:color w:val="494C4E"/>
          <w:sz w:val="18"/>
          <w:szCs w:val="18"/>
        </w:rPr>
        <w:t>.</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Component Development</w:t>
      </w:r>
      <w:r w:rsidRPr="002A45B5">
        <w:rPr>
          <w:rFonts w:ascii="Segoe UI" w:hAnsi="Segoe UI" w:cs="Segoe UI"/>
          <w:color w:val="0D0D0D"/>
        </w:rPr>
        <w:t>:</w:t>
      </w:r>
    </w:p>
    <w:p w14:paraId="5788D071"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Build reusable components and front-end libraries for future use.</w:t>
      </w:r>
    </w:p>
    <w:p w14:paraId="36B15EBC"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Optimize components for maximum performance across a vast array of web-capable devices and browsers.</w:t>
      </w:r>
    </w:p>
    <w:p w14:paraId="4D8C2A69" w14:textId="77777777" w:rsidR="002A45B5" w:rsidRPr="002A45B5" w:rsidRDefault="002A45B5" w:rsidP="002A45B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Ensure components and the overall application are modular, scalable, and maintainable.</w:t>
      </w:r>
    </w:p>
    <w:p w14:paraId="78DA529B" w14:textId="760A2450"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6</w:t>
      </w:r>
      <w:r>
        <w:rPr>
          <w:rFonts w:ascii="Arial" w:eastAsia="Arial" w:hAnsi="Arial" w:cs="Arial"/>
          <w:color w:val="494C4E"/>
          <w:sz w:val="18"/>
          <w:szCs w:val="18"/>
        </w:rPr>
        <w:t>.</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State Management</w:t>
      </w:r>
      <w:r w:rsidRPr="002A45B5">
        <w:rPr>
          <w:rFonts w:ascii="Segoe UI" w:hAnsi="Segoe UI" w:cs="Segoe UI"/>
          <w:color w:val="0D0D0D"/>
        </w:rPr>
        <w:t>:</w:t>
      </w:r>
    </w:p>
    <w:p w14:paraId="6A9FEE7B" w14:textId="77777777" w:rsidR="002A45B5" w:rsidRPr="002A45B5" w:rsidRDefault="002A45B5" w:rsidP="002A45B5">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Manage application state using Redux or Context API, ensuring data flow seamlessly throughout the application.</w:t>
      </w:r>
    </w:p>
    <w:p w14:paraId="148CCD5D" w14:textId="77777777" w:rsidR="002A45B5" w:rsidRPr="002A45B5" w:rsidRDefault="002A45B5" w:rsidP="002A45B5">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Implement state management solutions to handle complex application logic and interactions.</w:t>
      </w:r>
    </w:p>
    <w:p w14:paraId="140E8F95" w14:textId="72A0E311" w:rsidR="002A45B5" w:rsidRPr="002A45B5" w:rsidRDefault="002A45B5" w:rsidP="002A45B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2A45B5">
        <w:rPr>
          <w:rFonts w:ascii="Arial" w:eastAsia="Arial" w:hAnsi="Arial" w:cs="Arial"/>
          <w:color w:val="494C4E"/>
          <w:sz w:val="22"/>
          <w:szCs w:val="22"/>
        </w:rPr>
        <w:t>7.</w:t>
      </w:r>
      <w:r w:rsidRPr="002A45B5">
        <w:rPr>
          <w:rStyle w:val="Strong"/>
          <w:rFonts w:ascii="Segoe UI" w:hAnsi="Segoe UI" w:cs="Segoe UI"/>
          <w:color w:val="0D0D0D"/>
          <w:bdr w:val="single" w:sz="2" w:space="0" w:color="E3E3E3" w:frame="1"/>
        </w:rPr>
        <w:t xml:space="preserve"> </w:t>
      </w:r>
      <w:r w:rsidRPr="002A45B5">
        <w:rPr>
          <w:rFonts w:ascii="Segoe UI" w:hAnsi="Segoe UI" w:cs="Segoe UI"/>
          <w:b/>
          <w:bCs/>
          <w:color w:val="0D0D0D"/>
          <w:bdr w:val="single" w:sz="2" w:space="0" w:color="E3E3E3" w:frame="1"/>
        </w:rPr>
        <w:t>API Integration</w:t>
      </w:r>
      <w:r w:rsidRPr="002A45B5">
        <w:rPr>
          <w:rFonts w:ascii="Segoe UI" w:hAnsi="Segoe UI" w:cs="Segoe UI"/>
          <w:color w:val="0D0D0D"/>
        </w:rPr>
        <w:t>:</w:t>
      </w:r>
    </w:p>
    <w:p w14:paraId="0DA702B3" w14:textId="77777777" w:rsidR="002A45B5" w:rsidRPr="002A45B5" w:rsidRDefault="002A45B5" w:rsidP="002A45B5">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Integrate with backend services and APIs, ensuring seamless data flow between the frontend and backend.</w:t>
      </w:r>
    </w:p>
    <w:p w14:paraId="5B1F5003" w14:textId="77777777" w:rsidR="002A45B5" w:rsidRPr="002A45B5" w:rsidRDefault="002A45B5" w:rsidP="002A45B5">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lang w:val="en-IN" w:eastAsia="en-IN"/>
        </w:rPr>
      </w:pPr>
      <w:r w:rsidRPr="002A45B5">
        <w:rPr>
          <w:rFonts w:ascii="Segoe UI" w:hAnsi="Segoe UI" w:cs="Segoe UI"/>
          <w:color w:val="0D0D0D"/>
          <w:lang w:val="en-IN" w:eastAsia="en-IN"/>
        </w:rPr>
        <w:t>Develop API endpoints using technologies like Axios or Fetch for data retrieval and manipulation.</w:t>
      </w:r>
    </w:p>
    <w:p w14:paraId="3AE03F4D" w14:textId="5B4D6BC3" w:rsidR="002A45B5" w:rsidRDefault="002A45B5">
      <w:pPr>
        <w:pStyle w:val="p"/>
        <w:spacing w:after="300" w:line="220" w:lineRule="atLeast"/>
        <w:rPr>
          <w:rFonts w:ascii="Arial" w:eastAsia="Arial" w:hAnsi="Arial" w:cs="Arial"/>
          <w:color w:val="494C4E"/>
          <w:sz w:val="18"/>
          <w:szCs w:val="18"/>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4BA092DB" w14:textId="77777777">
        <w:trPr>
          <w:tblCellSpacing w:w="0" w:type="dxa"/>
        </w:trPr>
        <w:tc>
          <w:tcPr>
            <w:tcW w:w="0" w:type="auto"/>
            <w:tcMar>
              <w:top w:w="300" w:type="dxa"/>
              <w:left w:w="0" w:type="dxa"/>
              <w:bottom w:w="100" w:type="dxa"/>
              <w:right w:w="0" w:type="dxa"/>
            </w:tcMar>
            <w:vAlign w:val="bottom"/>
            <w:hideMark/>
          </w:tcPr>
          <w:p w14:paraId="534CFD5C"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Education</w:t>
            </w:r>
          </w:p>
        </w:tc>
      </w:tr>
    </w:tbl>
    <w:p w14:paraId="6A2EACA1" w14:textId="77777777" w:rsidR="00DC3FC1" w:rsidRDefault="00000000">
      <w:pPr>
        <w:pStyle w:val="paddedline"/>
        <w:pBdr>
          <w:bottom w:val="none" w:sz="0" w:space="0" w:color="auto"/>
        </w:pBdr>
        <w:tabs>
          <w:tab w:val="right" w:pos="10820"/>
        </w:tabs>
        <w:spacing w:line="220" w:lineRule="atLeast"/>
        <w:rPr>
          <w:rFonts w:ascii="Arial" w:eastAsia="Arial" w:hAnsi="Arial" w:cs="Arial"/>
          <w:color w:val="494C4E"/>
          <w:sz w:val="18"/>
          <w:szCs w:val="18"/>
        </w:rPr>
      </w:pPr>
      <w:proofErr w:type="spellStart"/>
      <w:proofErr w:type="gramStart"/>
      <w:r>
        <w:rPr>
          <w:rStyle w:val="degree"/>
          <w:rFonts w:ascii="Arial" w:eastAsia="Arial" w:hAnsi="Arial" w:cs="Arial"/>
          <w:color w:val="494C4E"/>
          <w:sz w:val="18"/>
          <w:szCs w:val="18"/>
        </w:rPr>
        <w:t>B.Tech</w:t>
      </w:r>
      <w:proofErr w:type="spellEnd"/>
      <w:proofErr w:type="gramEnd"/>
      <w:r>
        <w:rPr>
          <w:rStyle w:val="documentbeforecolonspace"/>
          <w:rFonts w:ascii="Arial" w:eastAsia="Arial" w:hAnsi="Arial" w:cs="Arial"/>
          <w:color w:val="494C4E"/>
          <w:sz w:val="18"/>
          <w:szCs w:val="18"/>
        </w:rPr>
        <w:t xml:space="preserve"> </w:t>
      </w:r>
      <w:r>
        <w:rPr>
          <w:rStyle w:val="span"/>
          <w:rFonts w:ascii="Arial" w:eastAsia="Arial" w:hAnsi="Arial" w:cs="Arial"/>
          <w:color w:val="494C4E"/>
          <w:sz w:val="18"/>
          <w:szCs w:val="18"/>
        </w:rPr>
        <w:t>: Information Technology</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Pr>
          <w:rStyle w:val="span"/>
          <w:rFonts w:ascii="Arial" w:eastAsia="Arial" w:hAnsi="Arial" w:cs="Arial"/>
          <w:i/>
          <w:iCs/>
          <w:color w:val="494C4E"/>
          <w:sz w:val="18"/>
          <w:szCs w:val="18"/>
        </w:rPr>
        <w:t>2012</w:t>
      </w:r>
      <w:r>
        <w:rPr>
          <w:rStyle w:val="datesWrapper"/>
          <w:rFonts w:ascii="Arial" w:eastAsia="Arial" w:hAnsi="Arial" w:cs="Arial"/>
          <w:i/>
          <w:iCs/>
          <w:color w:val="494C4E"/>
          <w:sz w:val="18"/>
          <w:szCs w:val="18"/>
        </w:rPr>
        <w:t xml:space="preserve"> </w:t>
      </w:r>
    </w:p>
    <w:p w14:paraId="1BA18ADC" w14:textId="77777777" w:rsidR="00DC3FC1" w:rsidRDefault="00000000">
      <w:pPr>
        <w:pStyle w:val="paddedline"/>
        <w:spacing w:line="220" w:lineRule="atLeast"/>
        <w:rPr>
          <w:rFonts w:ascii="Arial" w:eastAsia="Arial" w:hAnsi="Arial" w:cs="Arial"/>
          <w:color w:val="494C4E"/>
          <w:sz w:val="18"/>
          <w:szCs w:val="18"/>
        </w:rPr>
      </w:pPr>
      <w:r>
        <w:rPr>
          <w:rStyle w:val="span"/>
          <w:rFonts w:ascii="Arial" w:eastAsia="Arial" w:hAnsi="Arial" w:cs="Arial"/>
          <w:color w:val="494C4E"/>
          <w:sz w:val="18"/>
          <w:szCs w:val="18"/>
        </w:rPr>
        <w:t xml:space="preserve">West Bengal University of Technology - </w:t>
      </w:r>
      <w:proofErr w:type="gramStart"/>
      <w:r>
        <w:rPr>
          <w:rStyle w:val="span"/>
          <w:rFonts w:ascii="Arial" w:eastAsia="Arial" w:hAnsi="Arial" w:cs="Arial"/>
          <w:color w:val="494C4E"/>
          <w:sz w:val="18"/>
          <w:szCs w:val="18"/>
        </w:rPr>
        <w:t>CGPA :</w:t>
      </w:r>
      <w:proofErr w:type="gramEnd"/>
      <w:r>
        <w:rPr>
          <w:rStyle w:val="span"/>
          <w:rFonts w:ascii="Arial" w:eastAsia="Arial" w:hAnsi="Arial" w:cs="Arial"/>
          <w:color w:val="494C4E"/>
          <w:sz w:val="18"/>
          <w:szCs w:val="18"/>
        </w:rPr>
        <w:t xml:space="preserve"> 8.14</w:t>
      </w:r>
      <w:r>
        <w:rPr>
          <w:rFonts w:ascii="Arial" w:eastAsia="Arial" w:hAnsi="Arial" w:cs="Arial"/>
          <w:color w:val="494C4E"/>
          <w:sz w:val="18"/>
          <w:szCs w:val="18"/>
        </w:rPr>
        <w:t xml:space="preserve"> </w:t>
      </w:r>
    </w:p>
    <w:p w14:paraId="1F58E2C1" w14:textId="77777777" w:rsidR="00DC3FC1" w:rsidRDefault="00000000">
      <w:pPr>
        <w:pStyle w:val="paddedline"/>
        <w:pBdr>
          <w:bottom w:val="none" w:sz="0" w:space="0" w:color="auto"/>
        </w:pBdr>
        <w:tabs>
          <w:tab w:val="right" w:pos="10820"/>
        </w:tabs>
        <w:spacing w:before="200" w:after="300" w:line="220" w:lineRule="atLeast"/>
        <w:rPr>
          <w:rFonts w:ascii="Arial" w:eastAsia="Arial" w:hAnsi="Arial" w:cs="Arial"/>
          <w:color w:val="494C4E"/>
          <w:sz w:val="18"/>
          <w:szCs w:val="18"/>
        </w:rPr>
      </w:pPr>
      <w:r>
        <w:rPr>
          <w:rStyle w:val="degree"/>
          <w:rFonts w:ascii="Arial" w:eastAsia="Arial" w:hAnsi="Arial" w:cs="Arial"/>
          <w:color w:val="494C4E"/>
          <w:sz w:val="18"/>
          <w:szCs w:val="18"/>
        </w:rPr>
        <w:t>Intermediate</w:t>
      </w:r>
      <w:r>
        <w:rPr>
          <w:rStyle w:val="singlecolumnspanpaddedlinenth-child1"/>
          <w:rFonts w:ascii="Arial" w:eastAsia="Arial" w:hAnsi="Arial" w:cs="Arial"/>
          <w:color w:val="494C4E"/>
          <w:sz w:val="18"/>
          <w:szCs w:val="18"/>
        </w:rPr>
        <w:t xml:space="preserve"> </w:t>
      </w:r>
      <w:r>
        <w:rPr>
          <w:rStyle w:val="datesWrapper"/>
          <w:rFonts w:ascii="Arial" w:eastAsia="Arial" w:hAnsi="Arial" w:cs="Arial"/>
          <w:i/>
          <w:iCs/>
          <w:color w:val="494C4E"/>
          <w:sz w:val="18"/>
          <w:szCs w:val="18"/>
        </w:rPr>
        <w:tab/>
        <w:t xml:space="preserve"> </w:t>
      </w:r>
      <w:r>
        <w:rPr>
          <w:rStyle w:val="span"/>
          <w:rFonts w:ascii="Arial" w:eastAsia="Arial" w:hAnsi="Arial" w:cs="Arial"/>
          <w:i/>
          <w:iCs/>
          <w:color w:val="494C4E"/>
          <w:sz w:val="18"/>
          <w:szCs w:val="18"/>
        </w:rPr>
        <w:t>2006</w:t>
      </w:r>
      <w:r>
        <w:rPr>
          <w:rStyle w:val="datesWrapper"/>
          <w:rFonts w:ascii="Arial" w:eastAsia="Arial" w:hAnsi="Arial" w:cs="Arial"/>
          <w:i/>
          <w:iCs/>
          <w:color w:val="494C4E"/>
          <w:sz w:val="18"/>
          <w:szCs w:val="18"/>
        </w:rPr>
        <w:t xml:space="preserve"> </w:t>
      </w:r>
    </w:p>
    <w:p w14:paraId="2FFFCEDF" w14:textId="77777777" w:rsidR="00DC3FC1" w:rsidRDefault="00000000">
      <w:pPr>
        <w:pStyle w:val="paddedline"/>
        <w:spacing w:after="300" w:line="220" w:lineRule="atLeast"/>
        <w:rPr>
          <w:rFonts w:ascii="Arial" w:eastAsia="Arial" w:hAnsi="Arial" w:cs="Arial"/>
          <w:color w:val="494C4E"/>
          <w:sz w:val="18"/>
          <w:szCs w:val="18"/>
        </w:rPr>
      </w:pPr>
      <w:r>
        <w:rPr>
          <w:rStyle w:val="span"/>
          <w:rFonts w:ascii="Arial" w:eastAsia="Arial" w:hAnsi="Arial" w:cs="Arial"/>
          <w:color w:val="494C4E"/>
          <w:sz w:val="18"/>
          <w:szCs w:val="18"/>
        </w:rPr>
        <w:t xml:space="preserve">West Bengal Council of Higher Secondary Education - </w:t>
      </w:r>
      <w:proofErr w:type="gramStart"/>
      <w:r>
        <w:rPr>
          <w:rStyle w:val="span"/>
          <w:rFonts w:ascii="Arial" w:eastAsia="Arial" w:hAnsi="Arial" w:cs="Arial"/>
          <w:color w:val="494C4E"/>
          <w:sz w:val="18"/>
          <w:szCs w:val="18"/>
        </w:rPr>
        <w:t>Percentage :</w:t>
      </w:r>
      <w:proofErr w:type="gramEnd"/>
      <w:r>
        <w:rPr>
          <w:rStyle w:val="span"/>
          <w:rFonts w:ascii="Arial" w:eastAsia="Arial" w:hAnsi="Arial" w:cs="Arial"/>
          <w:color w:val="494C4E"/>
          <w:sz w:val="18"/>
          <w:szCs w:val="18"/>
        </w:rPr>
        <w:t xml:space="preserve"> 63.80%</w:t>
      </w:r>
      <w:r>
        <w:rPr>
          <w:rFonts w:ascii="Arial" w:eastAsia="Arial" w:hAnsi="Arial" w:cs="Arial"/>
          <w:color w:val="494C4E"/>
          <w:sz w:val="18"/>
          <w:szCs w:val="18"/>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12683862" w14:textId="77777777">
        <w:trPr>
          <w:tblCellSpacing w:w="0" w:type="dxa"/>
        </w:trPr>
        <w:tc>
          <w:tcPr>
            <w:tcW w:w="0" w:type="auto"/>
            <w:tcMar>
              <w:top w:w="300" w:type="dxa"/>
              <w:left w:w="0" w:type="dxa"/>
              <w:bottom w:w="100" w:type="dxa"/>
              <w:right w:w="0" w:type="dxa"/>
            </w:tcMar>
            <w:vAlign w:val="bottom"/>
            <w:hideMark/>
          </w:tcPr>
          <w:p w14:paraId="03B002CE"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technical Skills</w:t>
            </w:r>
          </w:p>
        </w:tc>
      </w:tr>
    </w:tbl>
    <w:p w14:paraId="4347CD23" w14:textId="77777777" w:rsidR="00DC3FC1" w:rsidRDefault="00DC3FC1">
      <w:pPr>
        <w:rPr>
          <w:vanish/>
        </w:rPr>
      </w:pPr>
    </w:p>
    <w:tbl>
      <w:tblPr>
        <w:tblStyle w:val="tabletwocol"/>
        <w:tblW w:w="0" w:type="auto"/>
        <w:tblLayout w:type="fixed"/>
        <w:tblCellMar>
          <w:left w:w="0" w:type="dxa"/>
          <w:right w:w="0" w:type="dxa"/>
        </w:tblCellMar>
        <w:tblLook w:val="05E0" w:firstRow="1" w:lastRow="1" w:firstColumn="1" w:lastColumn="1" w:noHBand="0" w:noVBand="1"/>
      </w:tblPr>
      <w:tblGrid>
        <w:gridCol w:w="5420"/>
        <w:gridCol w:w="5420"/>
      </w:tblGrid>
      <w:tr w:rsidR="00DC3FC1" w14:paraId="05C17280" w14:textId="77777777">
        <w:tc>
          <w:tcPr>
            <w:tcW w:w="5420" w:type="dxa"/>
            <w:tcMar>
              <w:top w:w="0" w:type="dxa"/>
              <w:left w:w="0" w:type="dxa"/>
              <w:bottom w:w="300" w:type="dxa"/>
              <w:right w:w="0" w:type="dxa"/>
            </w:tcMar>
            <w:hideMark/>
          </w:tcPr>
          <w:p w14:paraId="349580C5" w14:textId="20EEB2F4" w:rsidR="00DC3FC1" w:rsidRDefault="00000000">
            <w:pPr>
              <w:pStyle w:val="divdocumentulli"/>
              <w:numPr>
                <w:ilvl w:val="0"/>
                <w:numId w:val="4"/>
              </w:numPr>
              <w:spacing w:after="60" w:line="220" w:lineRule="atLeast"/>
              <w:ind w:hanging="443"/>
              <w:rPr>
                <w:rFonts w:ascii="Arial" w:eastAsia="Arial" w:hAnsi="Arial" w:cs="Arial"/>
                <w:color w:val="494C4E"/>
                <w:sz w:val="18"/>
                <w:szCs w:val="18"/>
              </w:rPr>
            </w:pPr>
            <w:r>
              <w:rPr>
                <w:rStyle w:val="Strong1"/>
                <w:rFonts w:ascii="Arial" w:eastAsia="Arial" w:hAnsi="Arial" w:cs="Arial"/>
                <w:b/>
                <w:bCs/>
                <w:color w:val="494C4E"/>
                <w:sz w:val="18"/>
                <w:szCs w:val="18"/>
              </w:rPr>
              <w:t xml:space="preserve">Computer </w:t>
            </w:r>
            <w:proofErr w:type="gramStart"/>
            <w:r>
              <w:rPr>
                <w:rStyle w:val="Strong1"/>
                <w:rFonts w:ascii="Arial" w:eastAsia="Arial" w:hAnsi="Arial" w:cs="Arial"/>
                <w:b/>
                <w:bCs/>
                <w:color w:val="494C4E"/>
                <w:sz w:val="18"/>
                <w:szCs w:val="18"/>
              </w:rPr>
              <w:t>Languages :</w:t>
            </w:r>
            <w:proofErr w:type="gramEnd"/>
            <w:r>
              <w:rPr>
                <w:rFonts w:ascii="Arial" w:eastAsia="Arial" w:hAnsi="Arial" w:cs="Arial"/>
                <w:color w:val="494C4E"/>
                <w:sz w:val="18"/>
                <w:szCs w:val="18"/>
              </w:rPr>
              <w:t xml:space="preserve"> Basic knowledge of C, </w:t>
            </w:r>
            <w:r>
              <w:rPr>
                <w:rStyle w:val="Strong1"/>
                <w:rFonts w:ascii="Arial" w:eastAsia="Arial" w:hAnsi="Arial" w:cs="Arial"/>
                <w:b/>
                <w:bCs/>
                <w:color w:val="494C4E"/>
                <w:sz w:val="18"/>
                <w:szCs w:val="18"/>
              </w:rPr>
              <w:t>PHP</w:t>
            </w:r>
            <w:r>
              <w:rPr>
                <w:rFonts w:ascii="Arial" w:eastAsia="Arial" w:hAnsi="Arial" w:cs="Arial"/>
                <w:color w:val="494C4E"/>
                <w:sz w:val="18"/>
                <w:szCs w:val="18"/>
              </w:rPr>
              <w:t xml:space="preserve">, </w:t>
            </w:r>
            <w:proofErr w:type="spellStart"/>
            <w:r w:rsidR="009A785D" w:rsidRPr="009A785D">
              <w:rPr>
                <w:rFonts w:ascii="Arial" w:eastAsia="Arial" w:hAnsi="Arial" w:cs="Arial"/>
                <w:b/>
                <w:bCs/>
                <w:color w:val="494C4E"/>
                <w:sz w:val="18"/>
                <w:szCs w:val="18"/>
              </w:rPr>
              <w:t>Express.js,nodejs,React</w:t>
            </w:r>
            <w:proofErr w:type="spellEnd"/>
            <w:r w:rsidR="009A785D" w:rsidRPr="009A785D">
              <w:rPr>
                <w:rFonts w:ascii="Arial" w:eastAsia="Arial" w:hAnsi="Arial" w:cs="Arial"/>
                <w:b/>
                <w:bCs/>
                <w:color w:val="494C4E"/>
                <w:sz w:val="18"/>
                <w:szCs w:val="18"/>
              </w:rPr>
              <w:t xml:space="preserve"> </w:t>
            </w:r>
            <w:proofErr w:type="spellStart"/>
            <w:r w:rsidR="009A785D" w:rsidRPr="009A785D">
              <w:rPr>
                <w:rFonts w:ascii="Arial" w:eastAsia="Arial" w:hAnsi="Arial" w:cs="Arial"/>
                <w:b/>
                <w:bCs/>
                <w:color w:val="494C4E"/>
                <w:sz w:val="18"/>
                <w:szCs w:val="18"/>
              </w:rPr>
              <w:t>js</w:t>
            </w:r>
            <w:proofErr w:type="spellEnd"/>
            <w:r w:rsidR="009A785D">
              <w:rPr>
                <w:rFonts w:ascii="Arial" w:eastAsia="Arial" w:hAnsi="Arial" w:cs="Arial"/>
                <w:b/>
                <w:bCs/>
                <w:color w:val="494C4E"/>
                <w:sz w:val="18"/>
                <w:szCs w:val="18"/>
              </w:rPr>
              <w:t>(</w:t>
            </w:r>
            <w:proofErr w:type="spellStart"/>
            <w:r w:rsidR="009A785D">
              <w:rPr>
                <w:rFonts w:ascii="Arial" w:eastAsia="Arial" w:hAnsi="Arial" w:cs="Arial"/>
                <w:b/>
                <w:bCs/>
                <w:color w:val="494C4E"/>
                <w:sz w:val="18"/>
                <w:szCs w:val="18"/>
              </w:rPr>
              <w:t>Axios:http</w:t>
            </w:r>
            <w:proofErr w:type="spellEnd"/>
            <w:r w:rsidR="009A785D">
              <w:rPr>
                <w:rFonts w:ascii="Arial" w:eastAsia="Arial" w:hAnsi="Arial" w:cs="Arial"/>
                <w:b/>
                <w:bCs/>
                <w:color w:val="494C4E"/>
                <w:sz w:val="18"/>
                <w:szCs w:val="18"/>
              </w:rPr>
              <w:t xml:space="preserve"> API </w:t>
            </w:r>
            <w:proofErr w:type="spellStart"/>
            <w:r w:rsidR="009A785D">
              <w:rPr>
                <w:rFonts w:ascii="Arial" w:eastAsia="Arial" w:hAnsi="Arial" w:cs="Arial"/>
                <w:b/>
                <w:bCs/>
                <w:color w:val="494C4E"/>
                <w:sz w:val="18"/>
                <w:szCs w:val="18"/>
              </w:rPr>
              <w:t>fetch,Routing</w:t>
            </w:r>
            <w:proofErr w:type="spellEnd"/>
            <w:r w:rsidR="009A785D">
              <w:rPr>
                <w:rFonts w:ascii="Arial" w:eastAsia="Arial" w:hAnsi="Arial" w:cs="Arial"/>
                <w:b/>
                <w:bCs/>
                <w:color w:val="494C4E"/>
                <w:sz w:val="18"/>
                <w:szCs w:val="18"/>
              </w:rPr>
              <w:t>)</w:t>
            </w:r>
            <w:r w:rsidR="009A785D" w:rsidRPr="009A785D">
              <w:rPr>
                <w:rFonts w:ascii="Arial" w:eastAsia="Arial" w:hAnsi="Arial" w:cs="Arial"/>
                <w:b/>
                <w:bCs/>
                <w:color w:val="494C4E"/>
                <w:sz w:val="18"/>
                <w:szCs w:val="18"/>
              </w:rPr>
              <w:t>,Angular</w:t>
            </w:r>
            <w:r w:rsidR="009A785D">
              <w:rPr>
                <w:rFonts w:ascii="Arial" w:eastAsia="Arial" w:hAnsi="Arial" w:cs="Arial"/>
                <w:color w:val="494C4E"/>
                <w:sz w:val="18"/>
                <w:szCs w:val="18"/>
              </w:rPr>
              <w:t xml:space="preserve">, </w:t>
            </w:r>
            <w:r>
              <w:rPr>
                <w:rFonts w:ascii="Arial" w:eastAsia="Arial" w:hAnsi="Arial" w:cs="Arial"/>
                <w:color w:val="494C4E"/>
                <w:sz w:val="18"/>
                <w:szCs w:val="18"/>
              </w:rPr>
              <w:t>JAVA</w:t>
            </w:r>
            <w:r w:rsidR="007359E6">
              <w:rPr>
                <w:rFonts w:ascii="Arial" w:eastAsia="Arial" w:hAnsi="Arial" w:cs="Arial"/>
                <w:color w:val="494C4E"/>
                <w:sz w:val="18"/>
                <w:szCs w:val="18"/>
              </w:rPr>
              <w:t>,OOPS.</w:t>
            </w:r>
          </w:p>
          <w:p w14:paraId="6679E33A" w14:textId="12E215F6" w:rsidR="00DC3FC1" w:rsidRDefault="00000000">
            <w:pPr>
              <w:pStyle w:val="divdocumentulli"/>
              <w:numPr>
                <w:ilvl w:val="0"/>
                <w:numId w:val="4"/>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Database :</w:t>
            </w:r>
            <w:proofErr w:type="gramEnd"/>
            <w:r>
              <w:rPr>
                <w:rFonts w:ascii="Arial" w:eastAsia="Arial" w:hAnsi="Arial" w:cs="Arial"/>
                <w:color w:val="494C4E"/>
                <w:sz w:val="18"/>
                <w:szCs w:val="18"/>
              </w:rPr>
              <w:t xml:space="preserve"> Knowledge of ORACLE and SQL,</w:t>
            </w:r>
            <w:r>
              <w:rPr>
                <w:rStyle w:val="Strong1"/>
                <w:rFonts w:ascii="Arial" w:eastAsia="Arial" w:hAnsi="Arial" w:cs="Arial"/>
                <w:b/>
                <w:bCs/>
                <w:color w:val="494C4E"/>
                <w:sz w:val="18"/>
                <w:szCs w:val="18"/>
              </w:rPr>
              <w:t xml:space="preserve"> </w:t>
            </w:r>
            <w:r w:rsidRPr="00C67E97">
              <w:rPr>
                <w:rFonts w:ascii="Arial" w:eastAsia="Arial" w:hAnsi="Arial" w:cs="Arial"/>
                <w:b/>
                <w:bCs/>
                <w:color w:val="494C4E"/>
                <w:sz w:val="18"/>
                <w:szCs w:val="18"/>
              </w:rPr>
              <w:t>MYSQL</w:t>
            </w:r>
            <w:r w:rsidR="009A785D">
              <w:rPr>
                <w:rFonts w:ascii="Arial" w:eastAsia="Arial" w:hAnsi="Arial" w:cs="Arial"/>
                <w:color w:val="494C4E"/>
                <w:sz w:val="18"/>
                <w:szCs w:val="18"/>
              </w:rPr>
              <w:t xml:space="preserve">, </w:t>
            </w:r>
            <w:r w:rsidR="009A785D" w:rsidRPr="00C67E97">
              <w:rPr>
                <w:rFonts w:ascii="Arial" w:eastAsia="Arial" w:hAnsi="Arial" w:cs="Arial"/>
                <w:b/>
                <w:bCs/>
                <w:color w:val="494C4E"/>
                <w:sz w:val="18"/>
                <w:szCs w:val="18"/>
              </w:rPr>
              <w:t>MONGODB</w:t>
            </w:r>
          </w:p>
          <w:p w14:paraId="6D0F03DB" w14:textId="77777777" w:rsidR="00DC3FC1" w:rsidRDefault="00000000">
            <w:pPr>
              <w:pStyle w:val="divdocumentulli"/>
              <w:numPr>
                <w:ilvl w:val="0"/>
                <w:numId w:val="4"/>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CMS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 xml:space="preserve">Word Press, </w:t>
            </w:r>
            <w:proofErr w:type="spellStart"/>
            <w:r>
              <w:rPr>
                <w:rFonts w:ascii="Arial" w:eastAsia="Arial" w:hAnsi="Arial" w:cs="Arial"/>
                <w:color w:val="494C4E"/>
                <w:sz w:val="18"/>
                <w:szCs w:val="18"/>
              </w:rPr>
              <w:t>Oscommerce</w:t>
            </w:r>
            <w:proofErr w:type="spellEnd"/>
          </w:p>
        </w:tc>
        <w:tc>
          <w:tcPr>
            <w:tcW w:w="5420" w:type="dxa"/>
            <w:tcMar>
              <w:top w:w="0" w:type="dxa"/>
              <w:left w:w="0" w:type="dxa"/>
              <w:bottom w:w="300" w:type="dxa"/>
              <w:right w:w="0" w:type="dxa"/>
            </w:tcMar>
            <w:hideMark/>
          </w:tcPr>
          <w:p w14:paraId="7413D5F3" w14:textId="77777777" w:rsidR="00DC3FC1" w:rsidRDefault="00000000">
            <w:pPr>
              <w:pStyle w:val="divdocumentulli"/>
              <w:numPr>
                <w:ilvl w:val="0"/>
                <w:numId w:val="5"/>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Frameworks :</w:t>
            </w:r>
            <w:proofErr w:type="gramEnd"/>
            <w:r>
              <w:rPr>
                <w:rFonts w:ascii="Arial" w:eastAsia="Arial" w:hAnsi="Arial" w:cs="Arial"/>
                <w:color w:val="494C4E"/>
                <w:sz w:val="18"/>
                <w:szCs w:val="18"/>
              </w:rPr>
              <w:t xml:space="preserve"> Yii Framework, </w:t>
            </w:r>
            <w:proofErr w:type="spellStart"/>
            <w:r w:rsidRPr="0095034A">
              <w:rPr>
                <w:rFonts w:ascii="Arial" w:eastAsia="Arial" w:hAnsi="Arial" w:cs="Arial"/>
                <w:b/>
                <w:bCs/>
                <w:color w:val="494C4E"/>
                <w:sz w:val="18"/>
                <w:szCs w:val="18"/>
              </w:rPr>
              <w:t>Codeigniter</w:t>
            </w:r>
            <w:r>
              <w:rPr>
                <w:rFonts w:ascii="Arial" w:eastAsia="Arial" w:hAnsi="Arial" w:cs="Arial"/>
                <w:color w:val="494C4E"/>
                <w:sz w:val="18"/>
                <w:szCs w:val="18"/>
              </w:rPr>
              <w:t>,LARAVAL</w:t>
            </w:r>
            <w:proofErr w:type="spellEnd"/>
          </w:p>
          <w:p w14:paraId="7E4971F7" w14:textId="77777777" w:rsidR="00DC3FC1" w:rsidRDefault="009A785D">
            <w:pPr>
              <w:pStyle w:val="divdocumentulli"/>
              <w:numPr>
                <w:ilvl w:val="0"/>
                <w:numId w:val="5"/>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Knowledge of DBMS, ORACLE, SQL</w:t>
            </w:r>
          </w:p>
          <w:p w14:paraId="3803D2F9" w14:textId="790B42F6" w:rsidR="009A785D" w:rsidRDefault="009A785D">
            <w:pPr>
              <w:pStyle w:val="divdocumentulli"/>
              <w:numPr>
                <w:ilvl w:val="0"/>
                <w:numId w:val="5"/>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 xml:space="preserve">Webservices, </w:t>
            </w:r>
            <w:proofErr w:type="spellStart"/>
            <w:r>
              <w:rPr>
                <w:rFonts w:ascii="Arial" w:eastAsia="Arial" w:hAnsi="Arial" w:cs="Arial"/>
                <w:color w:val="494C4E"/>
                <w:sz w:val="18"/>
                <w:szCs w:val="18"/>
              </w:rPr>
              <w:t>RestFull</w:t>
            </w:r>
            <w:proofErr w:type="spellEnd"/>
            <w:r>
              <w:rPr>
                <w:rFonts w:ascii="Arial" w:eastAsia="Arial" w:hAnsi="Arial" w:cs="Arial"/>
                <w:color w:val="494C4E"/>
                <w:sz w:val="18"/>
                <w:szCs w:val="18"/>
              </w:rPr>
              <w:t xml:space="preserve"> API</w:t>
            </w:r>
          </w:p>
        </w:tc>
      </w:tr>
    </w:tbl>
    <w:p w14:paraId="69525C62" w14:textId="77777777" w:rsidR="00DC3FC1" w:rsidRDefault="00DC3FC1">
      <w:pPr>
        <w:rPr>
          <w:vanish/>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314C5C38" w14:textId="77777777">
        <w:trPr>
          <w:tblCellSpacing w:w="0" w:type="dxa"/>
        </w:trPr>
        <w:tc>
          <w:tcPr>
            <w:tcW w:w="0" w:type="auto"/>
            <w:tcMar>
              <w:top w:w="300" w:type="dxa"/>
              <w:left w:w="0" w:type="dxa"/>
              <w:bottom w:w="100" w:type="dxa"/>
              <w:right w:w="0" w:type="dxa"/>
            </w:tcMar>
            <w:vAlign w:val="bottom"/>
            <w:hideMark/>
          </w:tcPr>
          <w:p w14:paraId="17AF0B2C"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Accomplishments</w:t>
            </w:r>
          </w:p>
        </w:tc>
      </w:tr>
    </w:tbl>
    <w:p w14:paraId="597AA3E3" w14:textId="77777777" w:rsidR="00DC3FC1" w:rsidRDefault="00000000">
      <w:pPr>
        <w:pStyle w:val="divdocumentulli"/>
        <w:numPr>
          <w:ilvl w:val="0"/>
          <w:numId w:val="6"/>
        </w:numPr>
        <w:pBdr>
          <w:left w:val="none" w:sz="0" w:space="0" w:color="auto"/>
        </w:pBd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Got awards and prizes in sports during my schooling.</w:t>
      </w:r>
    </w:p>
    <w:p w14:paraId="50EE299C" w14:textId="77777777" w:rsidR="00DC3FC1" w:rsidRDefault="00000000">
      <w:pPr>
        <w:pStyle w:val="divdocumentulli"/>
        <w:numPr>
          <w:ilvl w:val="0"/>
          <w:numId w:val="6"/>
        </w:numPr>
        <w:spacing w:after="60" w:line="220" w:lineRule="atLeast"/>
        <w:ind w:hanging="443"/>
        <w:rPr>
          <w:rFonts w:ascii="Arial" w:eastAsia="Arial" w:hAnsi="Arial" w:cs="Arial"/>
          <w:color w:val="494C4E"/>
          <w:sz w:val="18"/>
          <w:szCs w:val="18"/>
        </w:rPr>
      </w:pPr>
      <w:r>
        <w:rPr>
          <w:rFonts w:ascii="Arial" w:eastAsia="Arial" w:hAnsi="Arial" w:cs="Arial"/>
          <w:color w:val="494C4E"/>
          <w:sz w:val="18"/>
          <w:szCs w:val="18"/>
        </w:rPr>
        <w:t>Was an active member of the EDGE group of our college.</w:t>
      </w:r>
    </w:p>
    <w:p w14:paraId="5BBF1FF6" w14:textId="77777777" w:rsidR="00DC3FC1" w:rsidRDefault="00000000">
      <w:pPr>
        <w:pStyle w:val="divdocumentulli"/>
        <w:numPr>
          <w:ilvl w:val="0"/>
          <w:numId w:val="6"/>
        </w:numPr>
        <w:spacing w:after="300" w:line="220" w:lineRule="atLeast"/>
        <w:ind w:hanging="443"/>
        <w:rPr>
          <w:rFonts w:ascii="Arial" w:eastAsia="Arial" w:hAnsi="Arial" w:cs="Arial"/>
          <w:color w:val="494C4E"/>
          <w:sz w:val="18"/>
          <w:szCs w:val="18"/>
        </w:rPr>
      </w:pPr>
      <w:r>
        <w:rPr>
          <w:rFonts w:ascii="Arial" w:eastAsia="Arial" w:hAnsi="Arial" w:cs="Arial"/>
          <w:color w:val="494C4E"/>
          <w:sz w:val="18"/>
          <w:szCs w:val="18"/>
        </w:rPr>
        <w:t>Participated in various Inter college Techno-Management Fest.</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0840"/>
      </w:tblGrid>
      <w:tr w:rsidR="00DC3FC1" w14:paraId="208B7D13" w14:textId="77777777">
        <w:trPr>
          <w:tblCellSpacing w:w="0" w:type="dxa"/>
        </w:trPr>
        <w:tc>
          <w:tcPr>
            <w:tcW w:w="0" w:type="auto"/>
            <w:tcMar>
              <w:top w:w="300" w:type="dxa"/>
              <w:left w:w="0" w:type="dxa"/>
              <w:bottom w:w="100" w:type="dxa"/>
              <w:right w:w="0" w:type="dxa"/>
            </w:tcMar>
            <w:vAlign w:val="bottom"/>
            <w:hideMark/>
          </w:tcPr>
          <w:p w14:paraId="4E39F57C" w14:textId="77777777" w:rsidR="00DC3FC1" w:rsidRDefault="00000000">
            <w:pPr>
              <w:rPr>
                <w:rFonts w:ascii="Arial" w:eastAsia="Arial" w:hAnsi="Arial" w:cs="Arial"/>
                <w:color w:val="494C4E"/>
                <w:sz w:val="18"/>
                <w:szCs w:val="18"/>
              </w:rPr>
            </w:pPr>
            <w:r>
              <w:rPr>
                <w:rStyle w:val="divdocumentdivheadingdivsectiontitle"/>
                <w:rFonts w:ascii="Arial" w:eastAsia="Arial" w:hAnsi="Arial" w:cs="Arial"/>
                <w:b/>
                <w:bCs/>
                <w:caps/>
                <w:spacing w:val="10"/>
                <w:sz w:val="20"/>
                <w:szCs w:val="20"/>
              </w:rPr>
              <w:t>Additional Information</w:t>
            </w:r>
          </w:p>
        </w:tc>
      </w:tr>
    </w:tbl>
    <w:p w14:paraId="224A1261" w14:textId="77777777" w:rsidR="00DC3FC1" w:rsidRDefault="00000000">
      <w:pPr>
        <w:pStyle w:val="divdocumentulli"/>
        <w:numPr>
          <w:ilvl w:val="0"/>
          <w:numId w:val="7"/>
        </w:numPr>
        <w:pBdr>
          <w:left w:val="none" w:sz="0" w:space="0" w:color="auto"/>
        </w:pBdr>
        <w:spacing w:after="60" w:line="220" w:lineRule="atLeast"/>
        <w:ind w:hanging="443"/>
        <w:rPr>
          <w:rFonts w:ascii="Arial" w:eastAsia="Arial" w:hAnsi="Arial" w:cs="Arial"/>
          <w:color w:val="494C4E"/>
          <w:sz w:val="18"/>
          <w:szCs w:val="18"/>
        </w:rPr>
      </w:pPr>
      <w:r>
        <w:rPr>
          <w:rStyle w:val="Strong1"/>
          <w:rFonts w:ascii="Arial" w:eastAsia="Arial" w:hAnsi="Arial" w:cs="Arial"/>
          <w:b/>
          <w:bCs/>
          <w:color w:val="494C4E"/>
          <w:sz w:val="18"/>
          <w:szCs w:val="18"/>
        </w:rPr>
        <w:t xml:space="preserve">Soft </w:t>
      </w:r>
      <w:proofErr w:type="gramStart"/>
      <w:r>
        <w:rPr>
          <w:rStyle w:val="Strong1"/>
          <w:rFonts w:ascii="Arial" w:eastAsia="Arial" w:hAnsi="Arial" w:cs="Arial"/>
          <w:b/>
          <w:bCs/>
          <w:color w:val="494C4E"/>
          <w:sz w:val="18"/>
          <w:szCs w:val="18"/>
        </w:rPr>
        <w:t>Skills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Willingness and ability to quickly adapt and learn new technologies, An energetic and focused team player, Patience and smart worker.</w:t>
      </w:r>
    </w:p>
    <w:p w14:paraId="0EAFC9DD" w14:textId="77777777" w:rsidR="00DC3FC1" w:rsidRDefault="00000000">
      <w:pPr>
        <w:pStyle w:val="divdocumentulli"/>
        <w:numPr>
          <w:ilvl w:val="0"/>
          <w:numId w:val="7"/>
        </w:numPr>
        <w:spacing w:after="6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t>Languages :</w:t>
      </w:r>
      <w:proofErr w:type="gramEnd"/>
      <w:r>
        <w:rPr>
          <w:rStyle w:val="Strong1"/>
          <w:rFonts w:ascii="Arial" w:eastAsia="Arial" w:hAnsi="Arial" w:cs="Arial"/>
          <w:b/>
          <w:bCs/>
          <w:color w:val="494C4E"/>
          <w:sz w:val="18"/>
          <w:szCs w:val="18"/>
        </w:rPr>
        <w:t xml:space="preserve"> </w:t>
      </w:r>
      <w:r w:rsidRPr="007359E6">
        <w:rPr>
          <w:rFonts w:ascii="Arial" w:eastAsia="Arial" w:hAnsi="Arial" w:cs="Arial"/>
          <w:b/>
          <w:bCs/>
          <w:color w:val="494C4E"/>
          <w:sz w:val="18"/>
          <w:szCs w:val="18"/>
        </w:rPr>
        <w:t>Hindi</w:t>
      </w:r>
      <w:r>
        <w:rPr>
          <w:rFonts w:ascii="Arial" w:eastAsia="Arial" w:hAnsi="Arial" w:cs="Arial"/>
          <w:color w:val="494C4E"/>
          <w:sz w:val="18"/>
          <w:szCs w:val="18"/>
        </w:rPr>
        <w:t xml:space="preserve">, </w:t>
      </w:r>
      <w:r w:rsidRPr="007359E6">
        <w:rPr>
          <w:rFonts w:ascii="Arial" w:eastAsia="Arial" w:hAnsi="Arial" w:cs="Arial"/>
          <w:b/>
          <w:bCs/>
          <w:color w:val="494C4E"/>
          <w:sz w:val="18"/>
          <w:szCs w:val="18"/>
        </w:rPr>
        <w:t>English</w:t>
      </w:r>
      <w:r>
        <w:rPr>
          <w:rFonts w:ascii="Arial" w:eastAsia="Arial" w:hAnsi="Arial" w:cs="Arial"/>
          <w:color w:val="494C4E"/>
          <w:sz w:val="18"/>
          <w:szCs w:val="18"/>
        </w:rPr>
        <w:t xml:space="preserve"> &amp; Bengali.</w:t>
      </w:r>
    </w:p>
    <w:p w14:paraId="08DFE6B9" w14:textId="77777777" w:rsidR="00DC3FC1" w:rsidRDefault="00000000">
      <w:pPr>
        <w:pStyle w:val="divdocumentulli"/>
        <w:numPr>
          <w:ilvl w:val="0"/>
          <w:numId w:val="7"/>
        </w:numPr>
        <w:spacing w:after="300" w:line="220" w:lineRule="atLeast"/>
        <w:ind w:hanging="443"/>
        <w:rPr>
          <w:rFonts w:ascii="Arial" w:eastAsia="Arial" w:hAnsi="Arial" w:cs="Arial"/>
          <w:color w:val="494C4E"/>
          <w:sz w:val="18"/>
          <w:szCs w:val="18"/>
        </w:rPr>
      </w:pPr>
      <w:proofErr w:type="gramStart"/>
      <w:r>
        <w:rPr>
          <w:rStyle w:val="Strong1"/>
          <w:rFonts w:ascii="Arial" w:eastAsia="Arial" w:hAnsi="Arial" w:cs="Arial"/>
          <w:b/>
          <w:bCs/>
          <w:color w:val="494C4E"/>
          <w:sz w:val="18"/>
          <w:szCs w:val="18"/>
        </w:rPr>
        <w:lastRenderedPageBreak/>
        <w:t>Hobbies :</w:t>
      </w:r>
      <w:proofErr w:type="gramEnd"/>
      <w:r>
        <w:rPr>
          <w:rStyle w:val="Strong1"/>
          <w:rFonts w:ascii="Arial" w:eastAsia="Arial" w:hAnsi="Arial" w:cs="Arial"/>
          <w:b/>
          <w:bCs/>
          <w:color w:val="494C4E"/>
          <w:sz w:val="18"/>
          <w:szCs w:val="18"/>
        </w:rPr>
        <w:t xml:space="preserve"> </w:t>
      </w:r>
      <w:r>
        <w:rPr>
          <w:rFonts w:ascii="Arial" w:eastAsia="Arial" w:hAnsi="Arial" w:cs="Arial"/>
          <w:color w:val="494C4E"/>
          <w:sz w:val="18"/>
          <w:szCs w:val="18"/>
        </w:rPr>
        <w:t>Listening Music, Playing P.C games.</w:t>
      </w:r>
    </w:p>
    <w:p w14:paraId="1D3F4D06" w14:textId="77777777" w:rsidR="00C109B8" w:rsidRDefault="00C109B8" w:rsidP="00C109B8">
      <w:pPr>
        <w:pStyle w:val="Heading1"/>
      </w:pPr>
      <w:r>
        <w:rPr>
          <w:color w:val="1154CC"/>
          <w:spacing w:val="-2"/>
        </w:rPr>
        <w:t>EXPERIENCE</w:t>
      </w:r>
    </w:p>
    <w:p w14:paraId="285B1145" w14:textId="77777777" w:rsidR="004F389D" w:rsidRDefault="004F389D" w:rsidP="004F389D">
      <w:pPr>
        <w:tabs>
          <w:tab w:val="left" w:pos="820"/>
        </w:tabs>
        <w:spacing w:line="316" w:lineRule="auto"/>
        <w:jc w:val="both"/>
        <w:rPr>
          <w:rFonts w:ascii="Microsoft Sans Serif" w:hAnsi="Microsoft Sans Serif"/>
          <w:color w:val="2E3C4F"/>
          <w:sz w:val="16"/>
        </w:rPr>
      </w:pPr>
    </w:p>
    <w:p w14:paraId="5DAE5CCF" w14:textId="77777777" w:rsidR="004F389D" w:rsidRPr="00C109B8" w:rsidRDefault="004F389D" w:rsidP="004F389D">
      <w:pPr>
        <w:pStyle w:val="Heading2"/>
        <w:spacing w:before="81"/>
        <w:jc w:val="both"/>
        <w:rPr>
          <w:spacing w:val="-2"/>
          <w:w w:val="85"/>
        </w:rPr>
      </w:pPr>
      <w:r>
        <w:rPr>
          <w:w w:val="85"/>
        </w:rPr>
        <w:t>Sr.</w:t>
      </w:r>
      <w:r>
        <w:rPr>
          <w:spacing w:val="-4"/>
          <w:w w:val="85"/>
        </w:rPr>
        <w:t xml:space="preserve"> </w:t>
      </w:r>
      <w:r>
        <w:rPr>
          <w:w w:val="85"/>
        </w:rPr>
        <w:t>Software</w:t>
      </w:r>
      <w:r>
        <w:rPr>
          <w:spacing w:val="-4"/>
          <w:w w:val="85"/>
        </w:rPr>
        <w:t xml:space="preserve"> </w:t>
      </w:r>
      <w:r>
        <w:rPr>
          <w:spacing w:val="-2"/>
          <w:w w:val="85"/>
        </w:rPr>
        <w:t>Engineer</w:t>
      </w:r>
    </w:p>
    <w:p w14:paraId="052B615F" w14:textId="1798A11F" w:rsidR="004F389D" w:rsidRPr="0071777B" w:rsidRDefault="004F389D" w:rsidP="004F389D">
      <w:pPr>
        <w:pStyle w:val="divdocumentdivparagraphpadb5cell"/>
        <w:pBdr>
          <w:top w:val="none" w:sz="0" w:space="0" w:color="auto"/>
          <w:bottom w:val="single" w:sz="48" w:space="0" w:color="FFFFFF"/>
        </w:pBdr>
        <w:tabs>
          <w:tab w:val="right" w:pos="10820"/>
        </w:tabs>
        <w:spacing w:before="200" w:line="220" w:lineRule="atLeast"/>
        <w:rPr>
          <w:rStyle w:val="datesWrapper"/>
          <w:rFonts w:ascii="Arial" w:eastAsia="Arial" w:hAnsi="Arial" w:cs="Arial"/>
          <w:color w:val="494C4E"/>
          <w:sz w:val="18"/>
          <w:szCs w:val="18"/>
        </w:rPr>
      </w:pPr>
      <w:proofErr w:type="spellStart"/>
      <w:r w:rsidRPr="009843E2">
        <w:rPr>
          <w:rStyle w:val="span"/>
          <w:rFonts w:ascii="Arial" w:eastAsia="Arial" w:hAnsi="Arial" w:cs="Arial"/>
          <w:b/>
          <w:bCs/>
          <w:color w:val="0070C0"/>
        </w:rPr>
        <w:t>Omind</w:t>
      </w:r>
      <w:proofErr w:type="spellEnd"/>
      <w:r w:rsidRPr="009843E2">
        <w:rPr>
          <w:rStyle w:val="span"/>
          <w:rFonts w:ascii="Arial" w:eastAsia="Arial" w:hAnsi="Arial" w:cs="Arial"/>
          <w:b/>
          <w:bCs/>
          <w:color w:val="0070C0"/>
        </w:rPr>
        <w:t xml:space="preserve"> Technologies Pvt Ltd</w:t>
      </w:r>
      <w:r w:rsidRPr="0071777B">
        <w:rPr>
          <w:rStyle w:val="singlecolumnspanpaddedlinenth-child1"/>
          <w:rFonts w:ascii="Arial" w:eastAsia="Arial" w:hAnsi="Arial" w:cs="Arial"/>
          <w:color w:val="0070C0"/>
          <w:sz w:val="18"/>
          <w:szCs w:val="18"/>
        </w:rPr>
        <w:t xml:space="preserve"> </w:t>
      </w:r>
      <w:proofErr w:type="gramStart"/>
      <w:r w:rsidRPr="0071777B">
        <w:rPr>
          <w:rStyle w:val="datesWrapper"/>
          <w:rFonts w:ascii="Arial" w:eastAsia="Arial" w:hAnsi="Arial" w:cs="Arial"/>
          <w:i/>
          <w:iCs/>
          <w:color w:val="0070C0"/>
          <w:sz w:val="18"/>
          <w:szCs w:val="18"/>
        </w:rPr>
        <w:tab/>
      </w:r>
      <w:r>
        <w:rPr>
          <w:rStyle w:val="datesWrapper"/>
          <w:rFonts w:ascii="Arial" w:eastAsia="Arial" w:hAnsi="Arial" w:cs="Arial"/>
          <w:i/>
          <w:iCs/>
          <w:color w:val="494C4E"/>
          <w:sz w:val="18"/>
          <w:szCs w:val="18"/>
        </w:rPr>
        <w:t xml:space="preserve">  </w:t>
      </w:r>
      <w:r w:rsidRPr="009843E2">
        <w:rPr>
          <w:rStyle w:val="datesWrapper"/>
          <w:rFonts w:ascii="Arial" w:eastAsia="Arial" w:hAnsi="Arial" w:cs="Arial"/>
          <w:i/>
          <w:iCs/>
          <w:color w:val="0070C0"/>
        </w:rPr>
        <w:t>13</w:t>
      </w:r>
      <w:proofErr w:type="gramEnd"/>
      <w:r w:rsidRPr="009843E2">
        <w:rPr>
          <w:rStyle w:val="datesWrapper"/>
          <w:rFonts w:ascii="Arial" w:eastAsia="Arial" w:hAnsi="Arial" w:cs="Arial"/>
          <w:i/>
          <w:iCs/>
          <w:color w:val="0070C0"/>
        </w:rPr>
        <w:t>/</w:t>
      </w:r>
      <w:r w:rsidRPr="009843E2">
        <w:rPr>
          <w:rStyle w:val="span"/>
          <w:rFonts w:ascii="Arial" w:eastAsia="Arial" w:hAnsi="Arial" w:cs="Arial"/>
          <w:i/>
          <w:iCs/>
          <w:color w:val="0070C0"/>
        </w:rPr>
        <w:t>12/2021 – 12-03-2024</w:t>
      </w:r>
      <w:r w:rsidRPr="009843E2">
        <w:rPr>
          <w:rStyle w:val="datesWrapper"/>
          <w:rFonts w:ascii="Arial" w:eastAsia="Arial" w:hAnsi="Arial" w:cs="Arial"/>
          <w:i/>
          <w:iCs/>
          <w:color w:val="0070C0"/>
        </w:rPr>
        <w:t>,</w:t>
      </w:r>
      <w:r w:rsidR="009843E2">
        <w:rPr>
          <w:rStyle w:val="datesWrapper"/>
          <w:rFonts w:ascii="Arial" w:eastAsia="Arial" w:hAnsi="Arial" w:cs="Arial"/>
          <w:i/>
          <w:iCs/>
          <w:color w:val="0070C0"/>
        </w:rPr>
        <w:t xml:space="preserve"> </w:t>
      </w:r>
      <w:r w:rsidRPr="009843E2">
        <w:rPr>
          <w:rStyle w:val="datesWrapper"/>
          <w:rFonts w:ascii="Arial" w:eastAsia="Arial" w:hAnsi="Arial" w:cs="Arial"/>
          <w:i/>
          <w:iCs/>
          <w:color w:val="0070C0"/>
        </w:rPr>
        <w:t>Kolkata</w:t>
      </w:r>
    </w:p>
    <w:p w14:paraId="6C4329C3" w14:textId="3464D8B1" w:rsidR="004F389D" w:rsidRDefault="004F389D" w:rsidP="004F389D">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t>2</w:t>
      </w:r>
      <w:r>
        <w:tab/>
      </w:r>
      <w:r>
        <w:rPr>
          <w:rFonts w:ascii="Verdana"/>
          <w:b w:val="0"/>
          <w:w w:val="85"/>
        </w:rPr>
        <w:t>:</w:t>
      </w:r>
      <w:r w:rsidRPr="0071777B">
        <w:rPr>
          <w:rStyle w:val="Strong1"/>
          <w:rFonts w:ascii="Arial" w:eastAsia="Arial" w:hAnsi="Arial" w:cs="Arial"/>
          <w:color w:val="494C4E"/>
          <w:sz w:val="18"/>
          <w:szCs w:val="18"/>
        </w:rPr>
        <w:t xml:space="preserve"> </w:t>
      </w:r>
      <w:proofErr w:type="gramStart"/>
      <w:r>
        <w:rPr>
          <w:rStyle w:val="Strong1"/>
          <w:rFonts w:ascii="Arial" w:eastAsia="Arial" w:hAnsi="Arial" w:cs="Arial"/>
          <w:color w:val="494C4E"/>
          <w:sz w:val="18"/>
          <w:szCs w:val="18"/>
        </w:rPr>
        <w:t>MWP(</w:t>
      </w:r>
      <w:proofErr w:type="gramEnd"/>
      <w:r>
        <w:rPr>
          <w:rStyle w:val="Strong1"/>
          <w:rFonts w:ascii="Arial" w:eastAsia="Arial" w:hAnsi="Arial" w:cs="Arial"/>
          <w:color w:val="494C4E"/>
          <w:sz w:val="18"/>
          <w:szCs w:val="18"/>
        </w:rPr>
        <w:t>MIND WORK PLACE)</w:t>
      </w:r>
    </w:p>
    <w:p w14:paraId="67A61D24" w14:textId="77777777" w:rsidR="004F389D" w:rsidRDefault="004F389D" w:rsidP="004F389D">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Pr>
          <w:rFonts w:ascii="Verdana"/>
          <w:spacing w:val="-6"/>
          <w:w w:val="95"/>
          <w:sz w:val="16"/>
        </w:rPr>
        <w:t xml:space="preserve"> </w:t>
      </w:r>
      <w:r>
        <w:rPr>
          <w:rFonts w:ascii="Verdana"/>
          <w:spacing w:val="-2"/>
          <w:w w:val="95"/>
          <w:sz w:val="16"/>
        </w:rPr>
        <w:t>PHP 8.1 V,</w:t>
      </w:r>
      <w:r w:rsidRPr="004932A2">
        <w:rPr>
          <w:rStyle w:val="Strong1"/>
          <w:rFonts w:ascii="Arial" w:eastAsia="Arial" w:hAnsi="Arial" w:cs="Arial"/>
          <w:b/>
          <w:bCs/>
          <w:color w:val="494C4E"/>
          <w:sz w:val="18"/>
          <w:szCs w:val="18"/>
        </w:rPr>
        <w:t xml:space="preserve"> </w:t>
      </w:r>
      <w:r w:rsidRPr="004932A2">
        <w:rPr>
          <w:rStyle w:val="Strong1"/>
          <w:rFonts w:ascii="Arial" w:eastAsia="Arial" w:hAnsi="Arial" w:cs="Arial"/>
          <w:color w:val="494C4E"/>
          <w:sz w:val="18"/>
          <w:szCs w:val="18"/>
        </w:rPr>
        <w:t xml:space="preserve">CodeIgniter -3 </w:t>
      </w:r>
      <w:proofErr w:type="spellStart"/>
      <w:r w:rsidRPr="004932A2">
        <w:rPr>
          <w:rStyle w:val="Strong1"/>
          <w:rFonts w:ascii="Arial" w:eastAsia="Arial" w:hAnsi="Arial" w:cs="Arial"/>
          <w:color w:val="494C4E"/>
          <w:sz w:val="18"/>
          <w:szCs w:val="18"/>
        </w:rPr>
        <w:t>Php</w:t>
      </w:r>
      <w:proofErr w:type="spellEnd"/>
      <w:r w:rsidRPr="004932A2">
        <w:rPr>
          <w:rStyle w:val="Strong1"/>
          <w:rFonts w:ascii="Arial" w:eastAsia="Arial" w:hAnsi="Arial" w:cs="Arial"/>
          <w:color w:val="494C4E"/>
          <w:sz w:val="18"/>
          <w:szCs w:val="18"/>
        </w:rPr>
        <w:t xml:space="preserve"> </w:t>
      </w:r>
      <w:proofErr w:type="gramStart"/>
      <w:r w:rsidRPr="004932A2">
        <w:rPr>
          <w:rStyle w:val="Strong1"/>
          <w:rFonts w:ascii="Arial" w:eastAsia="Arial" w:hAnsi="Arial" w:cs="Arial"/>
          <w:color w:val="494C4E"/>
          <w:sz w:val="18"/>
          <w:szCs w:val="18"/>
        </w:rPr>
        <w:t>framework</w:t>
      </w:r>
      <w:r>
        <w:rPr>
          <w:rStyle w:val="Strong1"/>
          <w:rFonts w:ascii="Arial" w:eastAsia="Arial" w:hAnsi="Arial" w:cs="Arial"/>
          <w:color w:val="494C4E"/>
          <w:sz w:val="18"/>
          <w:szCs w:val="18"/>
        </w:rPr>
        <w:t xml:space="preserve"> ,</w:t>
      </w:r>
      <w:proofErr w:type="gramEnd"/>
      <w:r>
        <w:rPr>
          <w:rStyle w:val="Strong1"/>
          <w:rFonts w:ascii="Arial" w:eastAsia="Arial" w:hAnsi="Arial" w:cs="Arial"/>
          <w:color w:val="494C4E"/>
          <w:sz w:val="18"/>
          <w:szCs w:val="18"/>
        </w:rPr>
        <w:t xml:space="preserve"> MYSQL , </w:t>
      </w:r>
      <w:proofErr w:type="spellStart"/>
      <w:r>
        <w:rPr>
          <w:rStyle w:val="Strong1"/>
          <w:rFonts w:ascii="Arial" w:eastAsia="Arial" w:hAnsi="Arial" w:cs="Arial"/>
          <w:color w:val="494C4E"/>
          <w:sz w:val="18"/>
          <w:szCs w:val="18"/>
        </w:rPr>
        <w:t>javascript</w:t>
      </w:r>
      <w:proofErr w:type="spellEnd"/>
      <w:r>
        <w:rPr>
          <w:rStyle w:val="Strong1"/>
          <w:rFonts w:ascii="Arial" w:eastAsia="Arial" w:hAnsi="Arial" w:cs="Arial"/>
          <w:color w:val="494C4E"/>
          <w:sz w:val="18"/>
          <w:szCs w:val="18"/>
        </w:rPr>
        <w:t xml:space="preserve"> , </w:t>
      </w:r>
      <w:proofErr w:type="spellStart"/>
      <w:r>
        <w:rPr>
          <w:rStyle w:val="Strong1"/>
          <w:rFonts w:ascii="Arial" w:eastAsia="Arial" w:hAnsi="Arial" w:cs="Arial"/>
          <w:color w:val="494C4E"/>
          <w:sz w:val="18"/>
          <w:szCs w:val="18"/>
        </w:rPr>
        <w:t>jquery</w:t>
      </w:r>
      <w:proofErr w:type="spellEnd"/>
      <w:r>
        <w:rPr>
          <w:rStyle w:val="Strong1"/>
          <w:rFonts w:ascii="Arial" w:eastAsia="Arial" w:hAnsi="Arial" w:cs="Arial"/>
          <w:color w:val="494C4E"/>
          <w:sz w:val="18"/>
          <w:szCs w:val="18"/>
        </w:rPr>
        <w:t xml:space="preserve"> ajax ,</w:t>
      </w:r>
      <w:proofErr w:type="spellStart"/>
      <w:r>
        <w:rPr>
          <w:rStyle w:val="Strong1"/>
          <w:rFonts w:ascii="Arial" w:eastAsia="Arial" w:hAnsi="Arial" w:cs="Arial"/>
          <w:color w:val="494C4E"/>
          <w:sz w:val="18"/>
          <w:szCs w:val="18"/>
        </w:rPr>
        <w:t>jira</w:t>
      </w:r>
      <w:proofErr w:type="spellEnd"/>
      <w:r>
        <w:rPr>
          <w:rStyle w:val="Strong1"/>
          <w:rFonts w:ascii="Arial" w:eastAsia="Arial" w:hAnsi="Arial" w:cs="Arial"/>
          <w:color w:val="494C4E"/>
          <w:sz w:val="18"/>
          <w:szCs w:val="18"/>
        </w:rPr>
        <w:t xml:space="preserve"> , </w:t>
      </w:r>
      <w:proofErr w:type="spellStart"/>
      <w:r>
        <w:rPr>
          <w:rStyle w:val="Strong1"/>
          <w:rFonts w:ascii="Arial" w:eastAsia="Arial" w:hAnsi="Arial" w:cs="Arial"/>
          <w:color w:val="494C4E"/>
          <w:sz w:val="18"/>
          <w:szCs w:val="18"/>
        </w:rPr>
        <w:t>gitlab</w:t>
      </w:r>
      <w:proofErr w:type="spellEnd"/>
      <w:r>
        <w:rPr>
          <w:rFonts w:ascii="Verdana"/>
          <w:spacing w:val="-2"/>
          <w:w w:val="95"/>
          <w:sz w:val="16"/>
        </w:rPr>
        <w:t xml:space="preserve">  </w:t>
      </w:r>
    </w:p>
    <w:p w14:paraId="6AB8DF4B" w14:textId="77777777" w:rsidR="004F389D" w:rsidRDefault="004F389D" w:rsidP="004F389D">
      <w:pPr>
        <w:tabs>
          <w:tab w:val="left" w:pos="1539"/>
        </w:tabs>
        <w:spacing w:line="192" w:lineRule="exact"/>
        <w:ind w:left="100"/>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7+</w:t>
      </w:r>
    </w:p>
    <w:p w14:paraId="515B2BB1" w14:textId="77777777" w:rsidR="004F389D" w:rsidRDefault="004F389D" w:rsidP="004F389D">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31A81146" w14:textId="77777777" w:rsidR="004F389D" w:rsidRPr="00C109B8"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 xml:space="preserve">Develop user-facing features using React.js </w:t>
      </w:r>
      <w:proofErr w:type="spellStart"/>
      <w:proofErr w:type="gramStart"/>
      <w:r w:rsidRPr="00C109B8">
        <w:rPr>
          <w:rFonts w:ascii="Segoe UI" w:hAnsi="Segoe UI" w:cs="Segoe UI"/>
          <w:color w:val="0D0D0D"/>
          <w:sz w:val="16"/>
          <w:szCs w:val="16"/>
          <w:lang w:val="en-IN" w:eastAsia="en-IN"/>
        </w:rPr>
        <w:t>library</w:t>
      </w:r>
      <w:r>
        <w:rPr>
          <w:rFonts w:ascii="Segoe UI" w:hAnsi="Segoe UI" w:cs="Segoe UI"/>
          <w:color w:val="0D0D0D"/>
          <w:sz w:val="16"/>
          <w:szCs w:val="16"/>
          <w:lang w:val="en-IN" w:eastAsia="en-IN"/>
        </w:rPr>
        <w:t>,npm</w:t>
      </w:r>
      <w:proofErr w:type="spellEnd"/>
      <w:proofErr w:type="gramEnd"/>
      <w:r>
        <w:rPr>
          <w:rFonts w:ascii="Segoe UI" w:hAnsi="Segoe UI" w:cs="Segoe UI"/>
          <w:color w:val="0D0D0D"/>
          <w:sz w:val="16"/>
          <w:szCs w:val="16"/>
          <w:lang w:val="en-IN" w:eastAsia="en-IN"/>
        </w:rPr>
        <w:t xml:space="preserve"> package</w:t>
      </w:r>
    </w:p>
    <w:p w14:paraId="17AB7A75" w14:textId="77777777" w:rsidR="004F389D"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71777B">
        <w:rPr>
          <w:rFonts w:ascii="Segoe UI" w:hAnsi="Segoe UI" w:cs="Segoe UI"/>
          <w:color w:val="0D0D0D"/>
          <w:sz w:val="16"/>
          <w:szCs w:val="16"/>
          <w:lang w:val="en-IN" w:eastAsia="en-IN"/>
        </w:rPr>
        <w:t>Manage application state using Redux or Context API, ensuring data flow seamlessly throughout the application.</w:t>
      </w:r>
    </w:p>
    <w:p w14:paraId="28858DAF" w14:textId="77777777" w:rsidR="004F389D" w:rsidRPr="00E56243"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Implement state management solutions to handle complex application logic and interactions.</w:t>
      </w:r>
    </w:p>
    <w:p w14:paraId="26992860" w14:textId="77777777" w:rsidR="004F389D" w:rsidRPr="00E56243" w:rsidRDefault="004F389D" w:rsidP="004F389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Ensure components and the overall application are modular, scalable, and maintainable.</w:t>
      </w:r>
    </w:p>
    <w:p w14:paraId="1E487B49" w14:textId="77777777" w:rsidR="004F389D" w:rsidRPr="004F389D" w:rsidRDefault="004F389D" w:rsidP="004F389D">
      <w:pPr>
        <w:tabs>
          <w:tab w:val="left" w:pos="820"/>
        </w:tabs>
        <w:spacing w:line="316" w:lineRule="auto"/>
        <w:jc w:val="both"/>
        <w:rPr>
          <w:rFonts w:ascii="Microsoft Sans Serif" w:hAnsi="Microsoft Sans Serif"/>
          <w:color w:val="2E3C4F"/>
          <w:sz w:val="16"/>
        </w:rPr>
      </w:pPr>
    </w:p>
    <w:p w14:paraId="0A0C4B67" w14:textId="14B56292" w:rsidR="00C109B8" w:rsidRPr="00C109B8" w:rsidRDefault="00C109B8" w:rsidP="00C109B8">
      <w:pPr>
        <w:pStyle w:val="Heading2"/>
        <w:spacing w:before="81"/>
        <w:jc w:val="both"/>
        <w:rPr>
          <w:spacing w:val="-2"/>
          <w:w w:val="85"/>
        </w:rPr>
      </w:pPr>
      <w:r>
        <w:rPr>
          <w:w w:val="85"/>
        </w:rPr>
        <w:t>Sr.</w:t>
      </w:r>
      <w:r>
        <w:rPr>
          <w:spacing w:val="-4"/>
          <w:w w:val="85"/>
        </w:rPr>
        <w:t xml:space="preserve"> </w:t>
      </w:r>
      <w:r>
        <w:rPr>
          <w:w w:val="85"/>
        </w:rPr>
        <w:t>Software</w:t>
      </w:r>
      <w:r>
        <w:rPr>
          <w:spacing w:val="-4"/>
          <w:w w:val="85"/>
        </w:rPr>
        <w:t xml:space="preserve"> </w:t>
      </w:r>
      <w:r>
        <w:rPr>
          <w:spacing w:val="-2"/>
          <w:w w:val="85"/>
        </w:rPr>
        <w:t>Engineer</w:t>
      </w:r>
    </w:p>
    <w:p w14:paraId="24CE561E" w14:textId="7ABC9334" w:rsidR="00C109B8" w:rsidRPr="009843E2" w:rsidRDefault="00C109B8" w:rsidP="00C109B8">
      <w:pPr>
        <w:pStyle w:val="Heading3"/>
        <w:tabs>
          <w:tab w:val="left" w:pos="1539"/>
          <w:tab w:val="left" w:pos="6260"/>
        </w:tabs>
        <w:spacing w:before="72" w:line="316" w:lineRule="auto"/>
        <w:ind w:right="131"/>
        <w:jc w:val="both"/>
        <w:rPr>
          <w:rStyle w:val="datesWrapper"/>
          <w:rFonts w:ascii="Arial" w:eastAsia="Arial" w:hAnsi="Arial" w:cs="Arial"/>
          <w:b w:val="0"/>
          <w:bCs w:val="0"/>
          <w:i/>
          <w:iCs/>
          <w:color w:val="0070C0"/>
          <w:sz w:val="18"/>
          <w:szCs w:val="18"/>
        </w:rPr>
      </w:pPr>
      <w:r>
        <w:rPr>
          <w:color w:val="1154CC"/>
        </w:rPr>
        <w:t>Encoders Pvt.</w:t>
      </w:r>
      <w:r>
        <w:rPr>
          <w:color w:val="1154CC"/>
          <w:spacing w:val="-1"/>
        </w:rPr>
        <w:t xml:space="preserve"> </w:t>
      </w:r>
      <w:r>
        <w:rPr>
          <w:color w:val="1154CC"/>
        </w:rPr>
        <w:t xml:space="preserve">Ltd </w:t>
      </w:r>
      <w:r>
        <w:rPr>
          <w:color w:val="1154CC"/>
        </w:rPr>
        <w:tab/>
      </w:r>
      <w:r w:rsidR="009843E2">
        <w:rPr>
          <w:color w:val="1154CC"/>
        </w:rPr>
        <w:tab/>
        <w:t xml:space="preserve">         </w:t>
      </w:r>
      <w:r w:rsidRPr="009843E2">
        <w:rPr>
          <w:rStyle w:val="datesWrapper"/>
          <w:rFonts w:ascii="Arial" w:eastAsia="Arial" w:hAnsi="Arial" w:cs="Arial"/>
          <w:b w:val="0"/>
          <w:bCs w:val="0"/>
          <w:i/>
          <w:iCs/>
          <w:color w:val="0070C0"/>
        </w:rPr>
        <w:t xml:space="preserve">01/ </w:t>
      </w:r>
      <w:r w:rsidRPr="009843E2">
        <w:rPr>
          <w:rStyle w:val="span"/>
          <w:rFonts w:ascii="Arial" w:eastAsia="Arial" w:hAnsi="Arial" w:cs="Arial"/>
          <w:b w:val="0"/>
          <w:bCs w:val="0"/>
          <w:i/>
          <w:iCs/>
          <w:color w:val="0070C0"/>
        </w:rPr>
        <w:t>02/2018 – 06/02/</w:t>
      </w:r>
      <w:proofErr w:type="gramStart"/>
      <w:r w:rsidRPr="009843E2">
        <w:rPr>
          <w:rStyle w:val="span"/>
          <w:rFonts w:ascii="Arial" w:eastAsia="Arial" w:hAnsi="Arial" w:cs="Arial"/>
          <w:b w:val="0"/>
          <w:bCs w:val="0"/>
          <w:i/>
          <w:iCs/>
          <w:color w:val="0070C0"/>
        </w:rPr>
        <w:t>2020</w:t>
      </w:r>
      <w:r w:rsidRPr="009843E2">
        <w:rPr>
          <w:rStyle w:val="datesWrapper"/>
          <w:rFonts w:ascii="Arial" w:eastAsia="Arial" w:hAnsi="Arial" w:cs="Arial"/>
          <w:b w:val="0"/>
          <w:bCs w:val="0"/>
          <w:i/>
          <w:iCs/>
          <w:color w:val="0070C0"/>
        </w:rPr>
        <w:t xml:space="preserve"> ,Kolkata</w:t>
      </w:r>
      <w:proofErr w:type="gramEnd"/>
    </w:p>
    <w:p w14:paraId="43E165ED" w14:textId="0F45AEC1" w:rsidR="00C109B8" w:rsidRDefault="00C109B8" w:rsidP="00C109B8">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rsidR="004F389D">
        <w:t>3</w:t>
      </w:r>
      <w:proofErr w:type="gramStart"/>
      <w:r>
        <w:tab/>
      </w:r>
      <w:r>
        <w:rPr>
          <w:rFonts w:ascii="Verdana"/>
          <w:b w:val="0"/>
          <w:w w:val="85"/>
        </w:rPr>
        <w:t>:</w:t>
      </w:r>
      <w:proofErr w:type="spellStart"/>
      <w:r>
        <w:rPr>
          <w:rStyle w:val="Strong1"/>
          <w:rFonts w:ascii="Arial" w:eastAsia="Arial" w:hAnsi="Arial" w:cs="Arial"/>
          <w:color w:val="494C4E"/>
          <w:sz w:val="18"/>
          <w:szCs w:val="18"/>
        </w:rPr>
        <w:t>HotelSonarBangla</w:t>
      </w:r>
      <w:proofErr w:type="gramEnd"/>
      <w:r>
        <w:rPr>
          <w:rStyle w:val="Strong1"/>
          <w:rFonts w:ascii="Arial" w:eastAsia="Arial" w:hAnsi="Arial" w:cs="Arial"/>
          <w:color w:val="494C4E"/>
          <w:sz w:val="18"/>
          <w:szCs w:val="18"/>
        </w:rPr>
        <w:t>,Hotel</w:t>
      </w:r>
      <w:proofErr w:type="spellEnd"/>
    </w:p>
    <w:p w14:paraId="391007D2" w14:textId="4DB31F32" w:rsidR="00C109B8" w:rsidRDefault="00C109B8" w:rsidP="00D329A5">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sidR="00D329A5">
        <w:rPr>
          <w:rFonts w:ascii="Verdana"/>
          <w:spacing w:val="-2"/>
          <w:w w:val="85"/>
          <w:sz w:val="16"/>
        </w:rPr>
        <w:t xml:space="preserve"> </w:t>
      </w:r>
      <w:r w:rsidR="00D329A5">
        <w:rPr>
          <w:rFonts w:ascii="Verdana"/>
          <w:spacing w:val="-2"/>
          <w:w w:val="95"/>
          <w:sz w:val="16"/>
        </w:rPr>
        <w:t xml:space="preserve">React </w:t>
      </w:r>
      <w:proofErr w:type="spellStart"/>
      <w:r w:rsidR="00D329A5">
        <w:rPr>
          <w:rFonts w:ascii="Verdana"/>
          <w:spacing w:val="-2"/>
          <w:w w:val="95"/>
          <w:sz w:val="16"/>
        </w:rPr>
        <w:t>js</w:t>
      </w:r>
      <w:proofErr w:type="spellEnd"/>
      <w:r w:rsidR="00D329A5">
        <w:rPr>
          <w:rFonts w:ascii="Verdana"/>
          <w:spacing w:val="-2"/>
          <w:w w:val="95"/>
          <w:sz w:val="16"/>
        </w:rPr>
        <w:t xml:space="preserve">, node </w:t>
      </w:r>
      <w:proofErr w:type="spellStart"/>
      <w:r w:rsidR="00D329A5">
        <w:rPr>
          <w:rFonts w:ascii="Verdana"/>
          <w:spacing w:val="-2"/>
          <w:w w:val="95"/>
          <w:sz w:val="16"/>
        </w:rPr>
        <w:t>js</w:t>
      </w:r>
      <w:proofErr w:type="spellEnd"/>
      <w:r w:rsidR="00D329A5">
        <w:rPr>
          <w:rFonts w:ascii="Verdana"/>
          <w:spacing w:val="-2"/>
          <w:w w:val="95"/>
          <w:sz w:val="16"/>
        </w:rPr>
        <w:t xml:space="preserve">, mongo </w:t>
      </w:r>
      <w:proofErr w:type="spellStart"/>
      <w:r w:rsidR="00D329A5">
        <w:rPr>
          <w:rFonts w:ascii="Verdana"/>
          <w:spacing w:val="-2"/>
          <w:w w:val="95"/>
          <w:sz w:val="16"/>
        </w:rPr>
        <w:t>db</w:t>
      </w:r>
      <w:proofErr w:type="spellEnd"/>
      <w:r w:rsidR="00D329A5">
        <w:rPr>
          <w:rFonts w:ascii="Verdana"/>
          <w:spacing w:val="-2"/>
          <w:w w:val="95"/>
          <w:sz w:val="16"/>
        </w:rPr>
        <w:t xml:space="preserve">, </w:t>
      </w:r>
      <w:proofErr w:type="spellStart"/>
      <w:proofErr w:type="gramStart"/>
      <w:r w:rsidR="00D329A5">
        <w:rPr>
          <w:rFonts w:ascii="Verdana"/>
          <w:spacing w:val="-2"/>
          <w:w w:val="95"/>
          <w:sz w:val="16"/>
        </w:rPr>
        <w:t>npm</w:t>
      </w:r>
      <w:proofErr w:type="spellEnd"/>
      <w:r w:rsidR="00D329A5">
        <w:rPr>
          <w:rFonts w:ascii="Verdana"/>
          <w:spacing w:val="-2"/>
          <w:w w:val="95"/>
          <w:sz w:val="16"/>
        </w:rPr>
        <w:t xml:space="preserve"> ,</w:t>
      </w:r>
      <w:proofErr w:type="gramEnd"/>
      <w:r w:rsidR="00D329A5">
        <w:rPr>
          <w:rFonts w:ascii="Verdana"/>
          <w:spacing w:val="-2"/>
          <w:w w:val="95"/>
          <w:sz w:val="16"/>
        </w:rPr>
        <w:t xml:space="preserve"> </w:t>
      </w:r>
      <w:proofErr w:type="spellStart"/>
      <w:r w:rsidR="00D329A5">
        <w:rPr>
          <w:rFonts w:ascii="Verdana"/>
          <w:spacing w:val="-2"/>
          <w:w w:val="95"/>
          <w:sz w:val="16"/>
        </w:rPr>
        <w:t>jwt</w:t>
      </w:r>
      <w:proofErr w:type="spellEnd"/>
      <w:r w:rsidR="00D329A5">
        <w:rPr>
          <w:rFonts w:ascii="Verdana"/>
          <w:spacing w:val="-2"/>
          <w:w w:val="95"/>
          <w:sz w:val="16"/>
        </w:rPr>
        <w:t xml:space="preserve"> Auth Token</w:t>
      </w:r>
    </w:p>
    <w:p w14:paraId="3708CB25" w14:textId="0A028E6F" w:rsidR="00C109B8" w:rsidRDefault="00C109B8" w:rsidP="00C109B8">
      <w:pPr>
        <w:tabs>
          <w:tab w:val="left" w:pos="1539"/>
        </w:tabs>
        <w:spacing w:before="60"/>
        <w:ind w:left="100"/>
        <w:jc w:val="both"/>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5+</w:t>
      </w:r>
    </w:p>
    <w:p w14:paraId="67662BB2" w14:textId="77777777" w:rsidR="00C109B8" w:rsidRDefault="00C109B8" w:rsidP="00C109B8">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55A74306" w14:textId="77777777" w:rsidR="00C109B8" w:rsidRP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Develop user-facing features using React.js library.</w:t>
      </w:r>
    </w:p>
    <w:p w14:paraId="4AE042D2" w14:textId="77777777" w:rsidR="00C109B8" w:rsidRP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Integrate with backend services and APIs, ensuring seamless data flow between the frontend and backend.</w:t>
      </w:r>
    </w:p>
    <w:p w14:paraId="44F212D2" w14:textId="77777777" w:rsidR="00C109B8" w:rsidRDefault="00C109B8" w:rsidP="00C109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Develop API endpoints using technologies like Axios or Fetch for data retrieval and manipulation.</w:t>
      </w:r>
    </w:p>
    <w:p w14:paraId="40597B27" w14:textId="77777777" w:rsidR="0071777B" w:rsidRPr="00C109B8" w:rsidRDefault="0071777B" w:rsidP="0071777B">
      <w:pPr>
        <w:pStyle w:val="Heading2"/>
        <w:spacing w:before="81"/>
        <w:jc w:val="both"/>
        <w:rPr>
          <w:spacing w:val="-2"/>
          <w:w w:val="85"/>
        </w:rPr>
      </w:pPr>
      <w:r>
        <w:rPr>
          <w:w w:val="85"/>
        </w:rPr>
        <w:t>Sr.</w:t>
      </w:r>
      <w:r>
        <w:rPr>
          <w:spacing w:val="-4"/>
          <w:w w:val="85"/>
        </w:rPr>
        <w:t xml:space="preserve"> </w:t>
      </w:r>
      <w:r>
        <w:rPr>
          <w:w w:val="85"/>
        </w:rPr>
        <w:t>Software</w:t>
      </w:r>
      <w:r>
        <w:rPr>
          <w:spacing w:val="-4"/>
          <w:w w:val="85"/>
        </w:rPr>
        <w:t xml:space="preserve"> </w:t>
      </w:r>
      <w:r>
        <w:rPr>
          <w:spacing w:val="-2"/>
          <w:w w:val="85"/>
        </w:rPr>
        <w:t>Engineer</w:t>
      </w:r>
    </w:p>
    <w:p w14:paraId="43D66DAC" w14:textId="1F4E695E" w:rsidR="0071777B" w:rsidRPr="0071777B" w:rsidRDefault="0071777B" w:rsidP="0071777B">
      <w:pPr>
        <w:pStyle w:val="divdocumentdivparagraphpadb5cell"/>
        <w:pBdr>
          <w:top w:val="none" w:sz="0" w:space="0" w:color="auto"/>
          <w:bottom w:val="single" w:sz="48" w:space="0" w:color="FFFFFF"/>
        </w:pBdr>
        <w:tabs>
          <w:tab w:val="right" w:pos="10820"/>
        </w:tabs>
        <w:spacing w:before="200" w:line="220" w:lineRule="atLeast"/>
        <w:rPr>
          <w:rStyle w:val="datesWrapper"/>
          <w:rFonts w:ascii="Arial" w:eastAsia="Arial" w:hAnsi="Arial" w:cs="Arial"/>
          <w:color w:val="494C4E"/>
          <w:sz w:val="18"/>
          <w:szCs w:val="18"/>
        </w:rPr>
      </w:pPr>
      <w:proofErr w:type="spellStart"/>
      <w:r w:rsidRPr="009843E2">
        <w:rPr>
          <w:rStyle w:val="span"/>
          <w:rFonts w:ascii="Arial" w:eastAsia="Arial" w:hAnsi="Arial" w:cs="Arial"/>
          <w:b/>
          <w:bCs/>
          <w:color w:val="0070C0"/>
        </w:rPr>
        <w:t>Collanomics</w:t>
      </w:r>
      <w:proofErr w:type="spellEnd"/>
      <w:r w:rsidRPr="009843E2">
        <w:rPr>
          <w:rStyle w:val="span"/>
          <w:rFonts w:ascii="Arial" w:eastAsia="Arial" w:hAnsi="Arial" w:cs="Arial"/>
          <w:b/>
          <w:bCs/>
          <w:color w:val="0070C0"/>
        </w:rPr>
        <w:t xml:space="preserve"> </w:t>
      </w:r>
      <w:proofErr w:type="spellStart"/>
      <w:r w:rsidRPr="009843E2">
        <w:rPr>
          <w:rStyle w:val="span"/>
          <w:rFonts w:ascii="Arial" w:eastAsia="Arial" w:hAnsi="Arial" w:cs="Arial"/>
          <w:b/>
          <w:bCs/>
          <w:color w:val="0070C0"/>
        </w:rPr>
        <w:t>Technosoft</w:t>
      </w:r>
      <w:proofErr w:type="spellEnd"/>
      <w:r w:rsidRPr="009843E2">
        <w:rPr>
          <w:rStyle w:val="span"/>
          <w:rFonts w:ascii="Arial" w:eastAsia="Arial" w:hAnsi="Arial" w:cs="Arial"/>
          <w:b/>
          <w:bCs/>
          <w:color w:val="0070C0"/>
        </w:rPr>
        <w:t xml:space="preserve"> Pvt Ltd</w:t>
      </w:r>
      <w:r w:rsidRPr="0071777B">
        <w:rPr>
          <w:rStyle w:val="singlecolumnspanpaddedlinenth-child1"/>
          <w:rFonts w:ascii="Arial" w:eastAsia="Arial" w:hAnsi="Arial" w:cs="Arial"/>
          <w:color w:val="0070C0"/>
          <w:sz w:val="18"/>
          <w:szCs w:val="18"/>
        </w:rPr>
        <w:t xml:space="preserve"> </w:t>
      </w:r>
      <w:r w:rsidRPr="0071777B">
        <w:rPr>
          <w:rStyle w:val="datesWrapper"/>
          <w:rFonts w:ascii="Arial" w:eastAsia="Arial" w:hAnsi="Arial" w:cs="Arial"/>
          <w:i/>
          <w:iCs/>
          <w:color w:val="0070C0"/>
          <w:sz w:val="18"/>
          <w:szCs w:val="18"/>
        </w:rPr>
        <w:tab/>
      </w:r>
      <w:r w:rsidRPr="009843E2">
        <w:rPr>
          <w:rStyle w:val="datesWrapper"/>
          <w:rFonts w:ascii="Arial" w:eastAsia="Arial" w:hAnsi="Arial" w:cs="Arial"/>
          <w:i/>
          <w:iCs/>
          <w:color w:val="494C4E"/>
        </w:rPr>
        <w:t xml:space="preserve"> </w:t>
      </w:r>
      <w:r w:rsidRPr="009843E2">
        <w:rPr>
          <w:rStyle w:val="datesWrapper"/>
          <w:rFonts w:ascii="Arial" w:eastAsia="Arial" w:hAnsi="Arial" w:cs="Arial"/>
          <w:i/>
          <w:iCs/>
          <w:color w:val="0070C0"/>
        </w:rPr>
        <w:t xml:space="preserve">01/ </w:t>
      </w:r>
      <w:r w:rsidRPr="009843E2">
        <w:rPr>
          <w:rStyle w:val="span"/>
          <w:rFonts w:ascii="Arial" w:eastAsia="Arial" w:hAnsi="Arial" w:cs="Arial"/>
          <w:i/>
          <w:iCs/>
          <w:color w:val="0070C0"/>
        </w:rPr>
        <w:t>05/2017 – 31/01/</w:t>
      </w:r>
      <w:proofErr w:type="gramStart"/>
      <w:r w:rsidRPr="009843E2">
        <w:rPr>
          <w:rStyle w:val="span"/>
          <w:rFonts w:ascii="Arial" w:eastAsia="Arial" w:hAnsi="Arial" w:cs="Arial"/>
          <w:i/>
          <w:iCs/>
          <w:color w:val="0070C0"/>
        </w:rPr>
        <w:t>2018</w:t>
      </w:r>
      <w:r w:rsidRPr="009843E2">
        <w:rPr>
          <w:rStyle w:val="datesWrapper"/>
          <w:rFonts w:ascii="Arial" w:eastAsia="Arial" w:hAnsi="Arial" w:cs="Arial"/>
          <w:i/>
          <w:iCs/>
          <w:color w:val="0070C0"/>
        </w:rPr>
        <w:t xml:space="preserve"> ,Kolkata</w:t>
      </w:r>
      <w:proofErr w:type="gramEnd"/>
    </w:p>
    <w:p w14:paraId="143A258C" w14:textId="67F6944D" w:rsidR="0071777B" w:rsidRDefault="0071777B" w:rsidP="0071777B">
      <w:pPr>
        <w:pStyle w:val="Heading3"/>
        <w:tabs>
          <w:tab w:val="left" w:pos="1539"/>
          <w:tab w:val="left" w:pos="6260"/>
        </w:tabs>
        <w:spacing w:before="72" w:line="316" w:lineRule="auto"/>
        <w:ind w:right="131"/>
        <w:jc w:val="both"/>
        <w:rPr>
          <w:rFonts w:ascii="Verdana"/>
        </w:rPr>
      </w:pPr>
      <w:r>
        <w:rPr>
          <w:color w:val="1154CC"/>
        </w:rPr>
        <w:t xml:space="preserve"> </w:t>
      </w:r>
      <w:r>
        <w:t>Project</w:t>
      </w:r>
      <w:r>
        <w:rPr>
          <w:spacing w:val="-17"/>
        </w:rPr>
        <w:t xml:space="preserve"> </w:t>
      </w:r>
      <w:r w:rsidR="004F389D">
        <w:t>4</w:t>
      </w:r>
      <w:r>
        <w:tab/>
      </w:r>
      <w:r>
        <w:rPr>
          <w:rFonts w:ascii="Verdana"/>
          <w:b w:val="0"/>
          <w:w w:val="85"/>
        </w:rPr>
        <w:t>:</w:t>
      </w:r>
      <w:r w:rsidRPr="0071777B">
        <w:rPr>
          <w:rStyle w:val="Strong1"/>
          <w:rFonts w:ascii="Arial" w:eastAsia="Arial" w:hAnsi="Arial" w:cs="Arial"/>
          <w:color w:val="494C4E"/>
          <w:sz w:val="18"/>
          <w:szCs w:val="18"/>
        </w:rPr>
        <w:t xml:space="preserve"> </w:t>
      </w:r>
      <w:r>
        <w:rPr>
          <w:rStyle w:val="Strong1"/>
          <w:rFonts w:ascii="Arial" w:eastAsia="Arial" w:hAnsi="Arial" w:cs="Arial"/>
          <w:color w:val="494C4E"/>
          <w:sz w:val="18"/>
          <w:szCs w:val="18"/>
        </w:rPr>
        <w:t>Flight Management system</w:t>
      </w:r>
    </w:p>
    <w:p w14:paraId="638C593E" w14:textId="026105C2" w:rsidR="0071777B" w:rsidRDefault="0071777B" w:rsidP="0071777B">
      <w:pPr>
        <w:tabs>
          <w:tab w:val="left" w:pos="1539"/>
        </w:tabs>
        <w:spacing w:line="192" w:lineRule="exact"/>
        <w:ind w:left="100"/>
        <w:rPr>
          <w:rFonts w:ascii="Verdana"/>
          <w:sz w:val="16"/>
        </w:rPr>
      </w:pPr>
      <w:r>
        <w:rPr>
          <w:b/>
          <w:spacing w:val="-2"/>
          <w:sz w:val="16"/>
        </w:rPr>
        <w:t>Environment</w:t>
      </w:r>
      <w:r>
        <w:rPr>
          <w:b/>
          <w:sz w:val="16"/>
        </w:rPr>
        <w:tab/>
      </w:r>
      <w:r>
        <w:rPr>
          <w:rFonts w:ascii="Verdana"/>
          <w:spacing w:val="-2"/>
          <w:w w:val="85"/>
          <w:sz w:val="16"/>
        </w:rPr>
        <w:t>:</w:t>
      </w:r>
      <w:r>
        <w:rPr>
          <w:rFonts w:ascii="Verdana"/>
          <w:spacing w:val="-6"/>
          <w:w w:val="95"/>
          <w:sz w:val="16"/>
        </w:rPr>
        <w:t xml:space="preserve"> </w:t>
      </w:r>
      <w:r>
        <w:rPr>
          <w:rFonts w:ascii="Verdana"/>
          <w:spacing w:val="-2"/>
          <w:w w:val="95"/>
          <w:sz w:val="16"/>
        </w:rPr>
        <w:t xml:space="preserve">React </w:t>
      </w:r>
      <w:proofErr w:type="spellStart"/>
      <w:r>
        <w:rPr>
          <w:rFonts w:ascii="Verdana"/>
          <w:spacing w:val="-2"/>
          <w:w w:val="95"/>
          <w:sz w:val="16"/>
        </w:rPr>
        <w:t>js</w:t>
      </w:r>
      <w:proofErr w:type="spellEnd"/>
      <w:r>
        <w:rPr>
          <w:rFonts w:ascii="Verdana"/>
          <w:spacing w:val="-2"/>
          <w:w w:val="95"/>
          <w:sz w:val="16"/>
        </w:rPr>
        <w:t xml:space="preserve">, node </w:t>
      </w:r>
      <w:proofErr w:type="spellStart"/>
      <w:r>
        <w:rPr>
          <w:rFonts w:ascii="Verdana"/>
          <w:spacing w:val="-2"/>
          <w:w w:val="95"/>
          <w:sz w:val="16"/>
        </w:rPr>
        <w:t>js</w:t>
      </w:r>
      <w:proofErr w:type="spellEnd"/>
      <w:r>
        <w:rPr>
          <w:rFonts w:ascii="Verdana"/>
          <w:spacing w:val="-2"/>
          <w:w w:val="95"/>
          <w:sz w:val="16"/>
        </w:rPr>
        <w:t xml:space="preserve">, mongo </w:t>
      </w:r>
      <w:proofErr w:type="spellStart"/>
      <w:r>
        <w:rPr>
          <w:rFonts w:ascii="Verdana"/>
          <w:spacing w:val="-2"/>
          <w:w w:val="95"/>
          <w:sz w:val="16"/>
        </w:rPr>
        <w:t>db</w:t>
      </w:r>
      <w:proofErr w:type="spellEnd"/>
      <w:r>
        <w:rPr>
          <w:rFonts w:ascii="Verdana"/>
          <w:spacing w:val="-2"/>
          <w:w w:val="95"/>
          <w:sz w:val="16"/>
        </w:rPr>
        <w:t xml:space="preserve">, </w:t>
      </w:r>
      <w:proofErr w:type="spellStart"/>
      <w:proofErr w:type="gramStart"/>
      <w:r>
        <w:rPr>
          <w:rFonts w:ascii="Verdana"/>
          <w:spacing w:val="-2"/>
          <w:w w:val="95"/>
          <w:sz w:val="16"/>
        </w:rPr>
        <w:t>npm</w:t>
      </w:r>
      <w:proofErr w:type="spellEnd"/>
      <w:r w:rsidR="00D329A5">
        <w:rPr>
          <w:rFonts w:ascii="Verdana"/>
          <w:spacing w:val="-2"/>
          <w:w w:val="95"/>
          <w:sz w:val="16"/>
        </w:rPr>
        <w:t xml:space="preserve"> ,</w:t>
      </w:r>
      <w:proofErr w:type="gramEnd"/>
      <w:r w:rsidR="00D329A5">
        <w:rPr>
          <w:rFonts w:ascii="Verdana"/>
          <w:spacing w:val="-2"/>
          <w:w w:val="95"/>
          <w:sz w:val="16"/>
        </w:rPr>
        <w:t xml:space="preserve"> </w:t>
      </w:r>
      <w:proofErr w:type="spellStart"/>
      <w:r w:rsidR="00D329A5">
        <w:rPr>
          <w:rFonts w:ascii="Verdana"/>
          <w:spacing w:val="-2"/>
          <w:w w:val="95"/>
          <w:sz w:val="16"/>
        </w:rPr>
        <w:t>jwt</w:t>
      </w:r>
      <w:proofErr w:type="spellEnd"/>
      <w:r w:rsidR="00D329A5">
        <w:rPr>
          <w:rFonts w:ascii="Verdana"/>
          <w:spacing w:val="-2"/>
          <w:w w:val="95"/>
          <w:sz w:val="16"/>
        </w:rPr>
        <w:t xml:space="preserve"> Auth Token</w:t>
      </w:r>
    </w:p>
    <w:p w14:paraId="5F2DA2E8" w14:textId="1A489CCE" w:rsidR="0071777B" w:rsidRDefault="0071777B" w:rsidP="0071777B">
      <w:pPr>
        <w:tabs>
          <w:tab w:val="left" w:pos="1539"/>
        </w:tabs>
        <w:spacing w:line="192" w:lineRule="exact"/>
        <w:ind w:left="100"/>
        <w:rPr>
          <w:rFonts w:ascii="Verdana"/>
          <w:sz w:val="16"/>
        </w:rPr>
      </w:pPr>
      <w:r>
        <w:rPr>
          <w:b/>
          <w:spacing w:val="-6"/>
          <w:w w:val="90"/>
          <w:sz w:val="16"/>
        </w:rPr>
        <w:t>Team</w:t>
      </w:r>
      <w:r>
        <w:rPr>
          <w:b/>
          <w:spacing w:val="-7"/>
          <w:w w:val="90"/>
          <w:sz w:val="16"/>
        </w:rPr>
        <w:t xml:space="preserve"> </w:t>
      </w:r>
      <w:r>
        <w:rPr>
          <w:b/>
          <w:spacing w:val="-4"/>
          <w:w w:val="85"/>
          <w:sz w:val="16"/>
        </w:rPr>
        <w:t>Size</w:t>
      </w:r>
      <w:r>
        <w:rPr>
          <w:b/>
          <w:sz w:val="16"/>
        </w:rPr>
        <w:tab/>
      </w:r>
      <w:r>
        <w:rPr>
          <w:rFonts w:ascii="Verdana"/>
          <w:w w:val="45"/>
          <w:sz w:val="16"/>
        </w:rPr>
        <w:t>:</w:t>
      </w:r>
      <w:r>
        <w:rPr>
          <w:rFonts w:ascii="Verdana"/>
          <w:spacing w:val="-9"/>
          <w:w w:val="90"/>
          <w:sz w:val="16"/>
        </w:rPr>
        <w:t xml:space="preserve"> </w:t>
      </w:r>
      <w:r>
        <w:rPr>
          <w:rFonts w:ascii="Verdana"/>
          <w:spacing w:val="-5"/>
          <w:w w:val="90"/>
          <w:sz w:val="16"/>
        </w:rPr>
        <w:t>7+</w:t>
      </w:r>
    </w:p>
    <w:p w14:paraId="74CF7CB0" w14:textId="77777777" w:rsidR="0071777B" w:rsidRDefault="0071777B" w:rsidP="0071777B">
      <w:pPr>
        <w:pStyle w:val="Heading3"/>
        <w:spacing w:before="62"/>
        <w:jc w:val="both"/>
        <w:rPr>
          <w:b w:val="0"/>
        </w:rPr>
      </w:pPr>
      <w:r>
        <w:rPr>
          <w:w w:val="95"/>
        </w:rPr>
        <w:t>Responsibility</w:t>
      </w:r>
      <w:r>
        <w:rPr>
          <w:spacing w:val="68"/>
        </w:rPr>
        <w:t xml:space="preserve"> </w:t>
      </w:r>
      <w:proofErr w:type="gramStart"/>
      <w:r>
        <w:rPr>
          <w:spacing w:val="68"/>
        </w:rPr>
        <w:t xml:space="preserve">  </w:t>
      </w:r>
      <w:r>
        <w:rPr>
          <w:b w:val="0"/>
          <w:spacing w:val="-10"/>
          <w:w w:val="95"/>
        </w:rPr>
        <w:t>:</w:t>
      </w:r>
      <w:proofErr w:type="gramEnd"/>
    </w:p>
    <w:p w14:paraId="56EF670B" w14:textId="3522AD7B" w:rsidR="0071777B" w:rsidRPr="00C109B8" w:rsidRDefault="0071777B" w:rsidP="0071777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C109B8">
        <w:rPr>
          <w:rFonts w:ascii="Segoe UI" w:hAnsi="Segoe UI" w:cs="Segoe UI"/>
          <w:color w:val="0D0D0D"/>
          <w:sz w:val="16"/>
          <w:szCs w:val="16"/>
          <w:lang w:val="en-IN" w:eastAsia="en-IN"/>
        </w:rPr>
        <w:t xml:space="preserve">Develop user-facing features using React.js </w:t>
      </w:r>
      <w:proofErr w:type="spellStart"/>
      <w:proofErr w:type="gramStart"/>
      <w:r w:rsidRPr="00C109B8">
        <w:rPr>
          <w:rFonts w:ascii="Segoe UI" w:hAnsi="Segoe UI" w:cs="Segoe UI"/>
          <w:color w:val="0D0D0D"/>
          <w:sz w:val="16"/>
          <w:szCs w:val="16"/>
          <w:lang w:val="en-IN" w:eastAsia="en-IN"/>
        </w:rPr>
        <w:t>library</w:t>
      </w:r>
      <w:r>
        <w:rPr>
          <w:rFonts w:ascii="Segoe UI" w:hAnsi="Segoe UI" w:cs="Segoe UI"/>
          <w:color w:val="0D0D0D"/>
          <w:sz w:val="16"/>
          <w:szCs w:val="16"/>
          <w:lang w:val="en-IN" w:eastAsia="en-IN"/>
        </w:rPr>
        <w:t>,npm</w:t>
      </w:r>
      <w:proofErr w:type="spellEnd"/>
      <w:proofErr w:type="gramEnd"/>
      <w:r>
        <w:rPr>
          <w:rFonts w:ascii="Segoe UI" w:hAnsi="Segoe UI" w:cs="Segoe UI"/>
          <w:color w:val="0D0D0D"/>
          <w:sz w:val="16"/>
          <w:szCs w:val="16"/>
          <w:lang w:val="en-IN" w:eastAsia="en-IN"/>
        </w:rPr>
        <w:t xml:space="preserve"> package</w:t>
      </w:r>
    </w:p>
    <w:p w14:paraId="0FA77BE7" w14:textId="77777777" w:rsidR="0071777B" w:rsidRDefault="0071777B" w:rsidP="0071777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71777B">
        <w:rPr>
          <w:rFonts w:ascii="Segoe UI" w:hAnsi="Segoe UI" w:cs="Segoe UI"/>
          <w:color w:val="0D0D0D"/>
          <w:sz w:val="16"/>
          <w:szCs w:val="16"/>
          <w:lang w:val="en-IN" w:eastAsia="en-IN"/>
        </w:rPr>
        <w:t>Manage application state using Redux or Context API, ensuring data flow seamlessly throughout the application.</w:t>
      </w:r>
    </w:p>
    <w:p w14:paraId="59E47A04" w14:textId="77777777" w:rsidR="00E56243" w:rsidRPr="00E56243" w:rsidRDefault="00E56243"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Implement state management solutions to handle complex application logic and interactions.</w:t>
      </w:r>
    </w:p>
    <w:p w14:paraId="5DC0636F" w14:textId="77777777" w:rsidR="00E56243" w:rsidRDefault="00E56243"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sidRPr="00E56243">
        <w:rPr>
          <w:rFonts w:ascii="Segoe UI" w:hAnsi="Segoe UI" w:cs="Segoe UI"/>
          <w:color w:val="0D0D0D"/>
          <w:sz w:val="16"/>
          <w:szCs w:val="16"/>
          <w:lang w:val="en-IN" w:eastAsia="en-IN"/>
        </w:rPr>
        <w:t>Ensure components and the overall application are modular, scalable, and maintainable.</w:t>
      </w:r>
    </w:p>
    <w:p w14:paraId="4F6ECB05" w14:textId="686F567B" w:rsidR="00201FCA" w:rsidRPr="00E56243" w:rsidRDefault="00201FCA" w:rsidP="00E56243">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r>
        <w:rPr>
          <w:rStyle w:val="Strong1"/>
          <w:rFonts w:ascii="Arial" w:eastAsia="Arial" w:hAnsi="Arial" w:cs="Arial"/>
          <w:b/>
          <w:bCs/>
          <w:color w:val="494C4E"/>
          <w:sz w:val="18"/>
          <w:szCs w:val="18"/>
        </w:rPr>
        <w:t>Microservices using node.js — express.js</w:t>
      </w:r>
    </w:p>
    <w:p w14:paraId="1888216A" w14:textId="77777777" w:rsidR="00E56243" w:rsidRPr="0071777B" w:rsidRDefault="00E56243" w:rsidP="00E56243">
      <w:pPr>
        <w:pBdr>
          <w:top w:val="single" w:sz="2" w:space="0" w:color="E3E3E3"/>
          <w:left w:val="single" w:sz="2" w:space="0" w:color="E3E3E3"/>
          <w:bottom w:val="single" w:sz="2" w:space="0" w:color="E3E3E3"/>
          <w:right w:val="single" w:sz="2" w:space="0" w:color="E3E3E3"/>
        </w:pBdr>
        <w:shd w:val="clear" w:color="auto" w:fill="FFFFFF"/>
        <w:spacing w:line="240" w:lineRule="auto"/>
        <w:ind w:left="820"/>
        <w:textAlignment w:val="auto"/>
        <w:rPr>
          <w:rFonts w:ascii="Segoe UI" w:hAnsi="Segoe UI" w:cs="Segoe UI"/>
          <w:color w:val="0D0D0D"/>
          <w:sz w:val="16"/>
          <w:szCs w:val="16"/>
          <w:lang w:val="en-IN" w:eastAsia="en-IN"/>
        </w:rPr>
      </w:pPr>
    </w:p>
    <w:p w14:paraId="40741514" w14:textId="77777777" w:rsidR="0071777B" w:rsidRPr="00C109B8" w:rsidRDefault="0071777B" w:rsidP="004932A2">
      <w:pPr>
        <w:pBdr>
          <w:top w:val="single" w:sz="2" w:space="0" w:color="E3E3E3"/>
          <w:left w:val="single" w:sz="2" w:space="0" w:color="E3E3E3"/>
          <w:bottom w:val="single" w:sz="2" w:space="0" w:color="E3E3E3"/>
          <w:right w:val="single" w:sz="2" w:space="0" w:color="E3E3E3"/>
        </w:pBdr>
        <w:shd w:val="clear" w:color="auto" w:fill="FFFFFF"/>
        <w:spacing w:line="240" w:lineRule="auto"/>
        <w:textAlignment w:val="auto"/>
        <w:rPr>
          <w:rFonts w:ascii="Segoe UI" w:hAnsi="Segoe UI" w:cs="Segoe UI"/>
          <w:color w:val="0D0D0D"/>
          <w:sz w:val="16"/>
          <w:szCs w:val="16"/>
          <w:lang w:val="en-IN" w:eastAsia="en-IN"/>
        </w:rPr>
      </w:pPr>
    </w:p>
    <w:p w14:paraId="1C4262B7" w14:textId="77777777" w:rsidR="00C109B8" w:rsidRPr="00C109B8" w:rsidRDefault="00C109B8" w:rsidP="00C109B8">
      <w:pPr>
        <w:pStyle w:val="ListParagraph"/>
        <w:tabs>
          <w:tab w:val="left" w:pos="820"/>
        </w:tabs>
        <w:spacing w:line="316" w:lineRule="auto"/>
        <w:ind w:firstLine="0"/>
        <w:jc w:val="both"/>
        <w:rPr>
          <w:rFonts w:ascii="Microsoft Sans Serif" w:hAnsi="Microsoft Sans Serif"/>
          <w:color w:val="2E3C4F"/>
          <w:sz w:val="16"/>
        </w:rPr>
      </w:pPr>
    </w:p>
    <w:p w14:paraId="05B8A248" w14:textId="77777777" w:rsidR="00C109B8" w:rsidRDefault="00C109B8" w:rsidP="00C109B8">
      <w:pPr>
        <w:pStyle w:val="ListParagraph"/>
        <w:tabs>
          <w:tab w:val="left" w:pos="820"/>
        </w:tabs>
        <w:spacing w:line="316" w:lineRule="auto"/>
        <w:ind w:firstLine="0"/>
        <w:jc w:val="both"/>
        <w:rPr>
          <w:rFonts w:ascii="Microsoft Sans Serif" w:hAnsi="Microsoft Sans Serif"/>
          <w:color w:val="2E3C4F"/>
          <w:sz w:val="16"/>
        </w:rPr>
      </w:pPr>
    </w:p>
    <w:p w14:paraId="1332C1BE" w14:textId="77777777" w:rsidR="00C109B8" w:rsidRDefault="00C109B8" w:rsidP="00C109B8">
      <w:pPr>
        <w:pStyle w:val="divdocumentulli"/>
        <w:spacing w:after="300" w:line="220" w:lineRule="atLeast"/>
        <w:ind w:left="720"/>
        <w:rPr>
          <w:rFonts w:ascii="Arial" w:eastAsia="Arial" w:hAnsi="Arial" w:cs="Arial"/>
          <w:color w:val="494C4E"/>
          <w:sz w:val="18"/>
          <w:szCs w:val="18"/>
        </w:rPr>
      </w:pPr>
    </w:p>
    <w:sectPr w:rsidR="00C109B8">
      <w:headerReference w:type="default" r:id="rId11"/>
      <w:footerReference w:type="default" r:id="rId12"/>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4463F" w14:textId="77777777" w:rsidR="000E5F40" w:rsidRDefault="000E5F40">
      <w:pPr>
        <w:spacing w:line="240" w:lineRule="auto"/>
      </w:pPr>
      <w:r>
        <w:separator/>
      </w:r>
    </w:p>
  </w:endnote>
  <w:endnote w:type="continuationSeparator" w:id="0">
    <w:p w14:paraId="18AD8836" w14:textId="77777777" w:rsidR="000E5F40" w:rsidRDefault="000E5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D2ADF" w14:textId="77777777" w:rsidR="00DC3FC1"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86C6C" w14:textId="77777777" w:rsidR="00DC3FC1"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AAA79" w14:textId="77777777" w:rsidR="000E5F40" w:rsidRDefault="000E5F40">
      <w:pPr>
        <w:spacing w:line="240" w:lineRule="auto"/>
      </w:pPr>
      <w:r>
        <w:separator/>
      </w:r>
    </w:p>
  </w:footnote>
  <w:footnote w:type="continuationSeparator" w:id="0">
    <w:p w14:paraId="7613D4DA" w14:textId="77777777" w:rsidR="000E5F40" w:rsidRDefault="000E5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F5217" w14:textId="77777777" w:rsidR="00DC3FC1"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F2797" w14:textId="77777777" w:rsidR="00DC3FC1"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0C2B3E8">
      <w:start w:val="1"/>
      <w:numFmt w:val="bullet"/>
      <w:lvlText w:val=""/>
      <w:lvlJc w:val="left"/>
      <w:pPr>
        <w:ind w:left="720" w:hanging="360"/>
      </w:pPr>
      <w:rPr>
        <w:rFonts w:ascii="Symbol" w:hAnsi="Symbol"/>
      </w:rPr>
    </w:lvl>
    <w:lvl w:ilvl="1" w:tplc="43D80306">
      <w:start w:val="1"/>
      <w:numFmt w:val="bullet"/>
      <w:lvlText w:val="o"/>
      <w:lvlJc w:val="left"/>
      <w:pPr>
        <w:tabs>
          <w:tab w:val="num" w:pos="1440"/>
        </w:tabs>
        <w:ind w:left="1440" w:hanging="360"/>
      </w:pPr>
      <w:rPr>
        <w:rFonts w:ascii="Courier New" w:hAnsi="Courier New"/>
      </w:rPr>
    </w:lvl>
    <w:lvl w:ilvl="2" w:tplc="535A22F0">
      <w:start w:val="1"/>
      <w:numFmt w:val="bullet"/>
      <w:lvlText w:val=""/>
      <w:lvlJc w:val="left"/>
      <w:pPr>
        <w:tabs>
          <w:tab w:val="num" w:pos="2160"/>
        </w:tabs>
        <w:ind w:left="2160" w:hanging="360"/>
      </w:pPr>
      <w:rPr>
        <w:rFonts w:ascii="Wingdings" w:hAnsi="Wingdings"/>
      </w:rPr>
    </w:lvl>
    <w:lvl w:ilvl="3" w:tplc="CAEC71F8">
      <w:start w:val="1"/>
      <w:numFmt w:val="bullet"/>
      <w:lvlText w:val=""/>
      <w:lvlJc w:val="left"/>
      <w:pPr>
        <w:tabs>
          <w:tab w:val="num" w:pos="2880"/>
        </w:tabs>
        <w:ind w:left="2880" w:hanging="360"/>
      </w:pPr>
      <w:rPr>
        <w:rFonts w:ascii="Symbol" w:hAnsi="Symbol"/>
      </w:rPr>
    </w:lvl>
    <w:lvl w:ilvl="4" w:tplc="BF000BD6">
      <w:start w:val="1"/>
      <w:numFmt w:val="bullet"/>
      <w:lvlText w:val="o"/>
      <w:lvlJc w:val="left"/>
      <w:pPr>
        <w:tabs>
          <w:tab w:val="num" w:pos="3600"/>
        </w:tabs>
        <w:ind w:left="3600" w:hanging="360"/>
      </w:pPr>
      <w:rPr>
        <w:rFonts w:ascii="Courier New" w:hAnsi="Courier New"/>
      </w:rPr>
    </w:lvl>
    <w:lvl w:ilvl="5" w:tplc="94503C6E">
      <w:start w:val="1"/>
      <w:numFmt w:val="bullet"/>
      <w:lvlText w:val=""/>
      <w:lvlJc w:val="left"/>
      <w:pPr>
        <w:tabs>
          <w:tab w:val="num" w:pos="4320"/>
        </w:tabs>
        <w:ind w:left="4320" w:hanging="360"/>
      </w:pPr>
      <w:rPr>
        <w:rFonts w:ascii="Wingdings" w:hAnsi="Wingdings"/>
      </w:rPr>
    </w:lvl>
    <w:lvl w:ilvl="6" w:tplc="B4886BBE">
      <w:start w:val="1"/>
      <w:numFmt w:val="bullet"/>
      <w:lvlText w:val=""/>
      <w:lvlJc w:val="left"/>
      <w:pPr>
        <w:tabs>
          <w:tab w:val="num" w:pos="5040"/>
        </w:tabs>
        <w:ind w:left="5040" w:hanging="360"/>
      </w:pPr>
      <w:rPr>
        <w:rFonts w:ascii="Symbol" w:hAnsi="Symbol"/>
      </w:rPr>
    </w:lvl>
    <w:lvl w:ilvl="7" w:tplc="CD50FC26">
      <w:start w:val="1"/>
      <w:numFmt w:val="bullet"/>
      <w:lvlText w:val="o"/>
      <w:lvlJc w:val="left"/>
      <w:pPr>
        <w:tabs>
          <w:tab w:val="num" w:pos="5760"/>
        </w:tabs>
        <w:ind w:left="5760" w:hanging="360"/>
      </w:pPr>
      <w:rPr>
        <w:rFonts w:ascii="Courier New" w:hAnsi="Courier New"/>
      </w:rPr>
    </w:lvl>
    <w:lvl w:ilvl="8" w:tplc="C76629A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FEC433C">
      <w:start w:val="1"/>
      <w:numFmt w:val="bullet"/>
      <w:lvlText w:val=""/>
      <w:lvlJc w:val="left"/>
      <w:pPr>
        <w:ind w:left="720" w:hanging="360"/>
      </w:pPr>
      <w:rPr>
        <w:rFonts w:ascii="Symbol" w:hAnsi="Symbol"/>
      </w:rPr>
    </w:lvl>
    <w:lvl w:ilvl="1" w:tplc="D3FE6430">
      <w:start w:val="1"/>
      <w:numFmt w:val="bullet"/>
      <w:lvlText w:val="o"/>
      <w:lvlJc w:val="left"/>
      <w:pPr>
        <w:tabs>
          <w:tab w:val="num" w:pos="1440"/>
        </w:tabs>
        <w:ind w:left="1440" w:hanging="360"/>
      </w:pPr>
      <w:rPr>
        <w:rFonts w:ascii="Courier New" w:hAnsi="Courier New"/>
      </w:rPr>
    </w:lvl>
    <w:lvl w:ilvl="2" w:tplc="DA72C8C0">
      <w:start w:val="1"/>
      <w:numFmt w:val="bullet"/>
      <w:lvlText w:val=""/>
      <w:lvlJc w:val="left"/>
      <w:pPr>
        <w:tabs>
          <w:tab w:val="num" w:pos="2160"/>
        </w:tabs>
        <w:ind w:left="2160" w:hanging="360"/>
      </w:pPr>
      <w:rPr>
        <w:rFonts w:ascii="Wingdings" w:hAnsi="Wingdings"/>
      </w:rPr>
    </w:lvl>
    <w:lvl w:ilvl="3" w:tplc="17881330">
      <w:start w:val="1"/>
      <w:numFmt w:val="bullet"/>
      <w:lvlText w:val=""/>
      <w:lvlJc w:val="left"/>
      <w:pPr>
        <w:tabs>
          <w:tab w:val="num" w:pos="2880"/>
        </w:tabs>
        <w:ind w:left="2880" w:hanging="360"/>
      </w:pPr>
      <w:rPr>
        <w:rFonts w:ascii="Symbol" w:hAnsi="Symbol"/>
      </w:rPr>
    </w:lvl>
    <w:lvl w:ilvl="4" w:tplc="66B49252">
      <w:start w:val="1"/>
      <w:numFmt w:val="bullet"/>
      <w:lvlText w:val="o"/>
      <w:lvlJc w:val="left"/>
      <w:pPr>
        <w:tabs>
          <w:tab w:val="num" w:pos="3600"/>
        </w:tabs>
        <w:ind w:left="3600" w:hanging="360"/>
      </w:pPr>
      <w:rPr>
        <w:rFonts w:ascii="Courier New" w:hAnsi="Courier New"/>
      </w:rPr>
    </w:lvl>
    <w:lvl w:ilvl="5" w:tplc="E6060EA2">
      <w:start w:val="1"/>
      <w:numFmt w:val="bullet"/>
      <w:lvlText w:val=""/>
      <w:lvlJc w:val="left"/>
      <w:pPr>
        <w:tabs>
          <w:tab w:val="num" w:pos="4320"/>
        </w:tabs>
        <w:ind w:left="4320" w:hanging="360"/>
      </w:pPr>
      <w:rPr>
        <w:rFonts w:ascii="Wingdings" w:hAnsi="Wingdings"/>
      </w:rPr>
    </w:lvl>
    <w:lvl w:ilvl="6" w:tplc="B4E89CD6">
      <w:start w:val="1"/>
      <w:numFmt w:val="bullet"/>
      <w:lvlText w:val=""/>
      <w:lvlJc w:val="left"/>
      <w:pPr>
        <w:tabs>
          <w:tab w:val="num" w:pos="5040"/>
        </w:tabs>
        <w:ind w:left="5040" w:hanging="360"/>
      </w:pPr>
      <w:rPr>
        <w:rFonts w:ascii="Symbol" w:hAnsi="Symbol"/>
      </w:rPr>
    </w:lvl>
    <w:lvl w:ilvl="7" w:tplc="69647CCA">
      <w:start w:val="1"/>
      <w:numFmt w:val="bullet"/>
      <w:lvlText w:val="o"/>
      <w:lvlJc w:val="left"/>
      <w:pPr>
        <w:tabs>
          <w:tab w:val="num" w:pos="5760"/>
        </w:tabs>
        <w:ind w:left="5760" w:hanging="360"/>
      </w:pPr>
      <w:rPr>
        <w:rFonts w:ascii="Courier New" w:hAnsi="Courier New"/>
      </w:rPr>
    </w:lvl>
    <w:lvl w:ilvl="8" w:tplc="BCF0F2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CF8551C">
      <w:start w:val="1"/>
      <w:numFmt w:val="bullet"/>
      <w:lvlText w:val=""/>
      <w:lvlJc w:val="left"/>
      <w:pPr>
        <w:ind w:left="720" w:hanging="360"/>
      </w:pPr>
      <w:rPr>
        <w:rFonts w:ascii="Symbol" w:hAnsi="Symbol"/>
      </w:rPr>
    </w:lvl>
    <w:lvl w:ilvl="1" w:tplc="98EE8FE2">
      <w:start w:val="1"/>
      <w:numFmt w:val="bullet"/>
      <w:lvlText w:val="o"/>
      <w:lvlJc w:val="left"/>
      <w:pPr>
        <w:tabs>
          <w:tab w:val="num" w:pos="1440"/>
        </w:tabs>
        <w:ind w:left="1440" w:hanging="360"/>
      </w:pPr>
      <w:rPr>
        <w:rFonts w:ascii="Courier New" w:hAnsi="Courier New"/>
      </w:rPr>
    </w:lvl>
    <w:lvl w:ilvl="2" w:tplc="3B66360E">
      <w:start w:val="1"/>
      <w:numFmt w:val="bullet"/>
      <w:lvlText w:val=""/>
      <w:lvlJc w:val="left"/>
      <w:pPr>
        <w:tabs>
          <w:tab w:val="num" w:pos="2160"/>
        </w:tabs>
        <w:ind w:left="2160" w:hanging="360"/>
      </w:pPr>
      <w:rPr>
        <w:rFonts w:ascii="Wingdings" w:hAnsi="Wingdings"/>
      </w:rPr>
    </w:lvl>
    <w:lvl w:ilvl="3" w:tplc="09A0C2F2">
      <w:start w:val="1"/>
      <w:numFmt w:val="bullet"/>
      <w:lvlText w:val=""/>
      <w:lvlJc w:val="left"/>
      <w:pPr>
        <w:tabs>
          <w:tab w:val="num" w:pos="2880"/>
        </w:tabs>
        <w:ind w:left="2880" w:hanging="360"/>
      </w:pPr>
      <w:rPr>
        <w:rFonts w:ascii="Symbol" w:hAnsi="Symbol"/>
      </w:rPr>
    </w:lvl>
    <w:lvl w:ilvl="4" w:tplc="799E013C">
      <w:start w:val="1"/>
      <w:numFmt w:val="bullet"/>
      <w:lvlText w:val="o"/>
      <w:lvlJc w:val="left"/>
      <w:pPr>
        <w:tabs>
          <w:tab w:val="num" w:pos="3600"/>
        </w:tabs>
        <w:ind w:left="3600" w:hanging="360"/>
      </w:pPr>
      <w:rPr>
        <w:rFonts w:ascii="Courier New" w:hAnsi="Courier New"/>
      </w:rPr>
    </w:lvl>
    <w:lvl w:ilvl="5" w:tplc="C6A4FFBA">
      <w:start w:val="1"/>
      <w:numFmt w:val="bullet"/>
      <w:lvlText w:val=""/>
      <w:lvlJc w:val="left"/>
      <w:pPr>
        <w:tabs>
          <w:tab w:val="num" w:pos="4320"/>
        </w:tabs>
        <w:ind w:left="4320" w:hanging="360"/>
      </w:pPr>
      <w:rPr>
        <w:rFonts w:ascii="Wingdings" w:hAnsi="Wingdings"/>
      </w:rPr>
    </w:lvl>
    <w:lvl w:ilvl="6" w:tplc="482656F6">
      <w:start w:val="1"/>
      <w:numFmt w:val="bullet"/>
      <w:lvlText w:val=""/>
      <w:lvlJc w:val="left"/>
      <w:pPr>
        <w:tabs>
          <w:tab w:val="num" w:pos="5040"/>
        </w:tabs>
        <w:ind w:left="5040" w:hanging="360"/>
      </w:pPr>
      <w:rPr>
        <w:rFonts w:ascii="Symbol" w:hAnsi="Symbol"/>
      </w:rPr>
    </w:lvl>
    <w:lvl w:ilvl="7" w:tplc="89EEEBC6">
      <w:start w:val="1"/>
      <w:numFmt w:val="bullet"/>
      <w:lvlText w:val="o"/>
      <w:lvlJc w:val="left"/>
      <w:pPr>
        <w:tabs>
          <w:tab w:val="num" w:pos="5760"/>
        </w:tabs>
        <w:ind w:left="5760" w:hanging="360"/>
      </w:pPr>
      <w:rPr>
        <w:rFonts w:ascii="Courier New" w:hAnsi="Courier New"/>
      </w:rPr>
    </w:lvl>
    <w:lvl w:ilvl="8" w:tplc="ABAEB0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2FEC8EC">
      <w:start w:val="1"/>
      <w:numFmt w:val="bullet"/>
      <w:lvlText w:val=""/>
      <w:lvlJc w:val="left"/>
      <w:pPr>
        <w:ind w:left="720" w:hanging="360"/>
      </w:pPr>
      <w:rPr>
        <w:rFonts w:ascii="Symbol" w:hAnsi="Symbol"/>
      </w:rPr>
    </w:lvl>
    <w:lvl w:ilvl="1" w:tplc="8568587C">
      <w:start w:val="1"/>
      <w:numFmt w:val="bullet"/>
      <w:lvlText w:val="o"/>
      <w:lvlJc w:val="left"/>
      <w:pPr>
        <w:tabs>
          <w:tab w:val="num" w:pos="1440"/>
        </w:tabs>
        <w:ind w:left="1440" w:hanging="360"/>
      </w:pPr>
      <w:rPr>
        <w:rFonts w:ascii="Courier New" w:hAnsi="Courier New"/>
      </w:rPr>
    </w:lvl>
    <w:lvl w:ilvl="2" w:tplc="E59AD898">
      <w:start w:val="1"/>
      <w:numFmt w:val="bullet"/>
      <w:lvlText w:val=""/>
      <w:lvlJc w:val="left"/>
      <w:pPr>
        <w:tabs>
          <w:tab w:val="num" w:pos="2160"/>
        </w:tabs>
        <w:ind w:left="2160" w:hanging="360"/>
      </w:pPr>
      <w:rPr>
        <w:rFonts w:ascii="Wingdings" w:hAnsi="Wingdings"/>
      </w:rPr>
    </w:lvl>
    <w:lvl w:ilvl="3" w:tplc="E7EE4F48">
      <w:start w:val="1"/>
      <w:numFmt w:val="bullet"/>
      <w:lvlText w:val=""/>
      <w:lvlJc w:val="left"/>
      <w:pPr>
        <w:tabs>
          <w:tab w:val="num" w:pos="2880"/>
        </w:tabs>
        <w:ind w:left="2880" w:hanging="360"/>
      </w:pPr>
      <w:rPr>
        <w:rFonts w:ascii="Symbol" w:hAnsi="Symbol"/>
      </w:rPr>
    </w:lvl>
    <w:lvl w:ilvl="4" w:tplc="DD5A52E0">
      <w:start w:val="1"/>
      <w:numFmt w:val="bullet"/>
      <w:lvlText w:val="o"/>
      <w:lvlJc w:val="left"/>
      <w:pPr>
        <w:tabs>
          <w:tab w:val="num" w:pos="3600"/>
        </w:tabs>
        <w:ind w:left="3600" w:hanging="360"/>
      </w:pPr>
      <w:rPr>
        <w:rFonts w:ascii="Courier New" w:hAnsi="Courier New"/>
      </w:rPr>
    </w:lvl>
    <w:lvl w:ilvl="5" w:tplc="F0B0319C">
      <w:start w:val="1"/>
      <w:numFmt w:val="bullet"/>
      <w:lvlText w:val=""/>
      <w:lvlJc w:val="left"/>
      <w:pPr>
        <w:tabs>
          <w:tab w:val="num" w:pos="4320"/>
        </w:tabs>
        <w:ind w:left="4320" w:hanging="360"/>
      </w:pPr>
      <w:rPr>
        <w:rFonts w:ascii="Wingdings" w:hAnsi="Wingdings"/>
      </w:rPr>
    </w:lvl>
    <w:lvl w:ilvl="6" w:tplc="89366C38">
      <w:start w:val="1"/>
      <w:numFmt w:val="bullet"/>
      <w:lvlText w:val=""/>
      <w:lvlJc w:val="left"/>
      <w:pPr>
        <w:tabs>
          <w:tab w:val="num" w:pos="5040"/>
        </w:tabs>
        <w:ind w:left="5040" w:hanging="360"/>
      </w:pPr>
      <w:rPr>
        <w:rFonts w:ascii="Symbol" w:hAnsi="Symbol"/>
      </w:rPr>
    </w:lvl>
    <w:lvl w:ilvl="7" w:tplc="2D2096FC">
      <w:start w:val="1"/>
      <w:numFmt w:val="bullet"/>
      <w:lvlText w:val="o"/>
      <w:lvlJc w:val="left"/>
      <w:pPr>
        <w:tabs>
          <w:tab w:val="num" w:pos="5760"/>
        </w:tabs>
        <w:ind w:left="5760" w:hanging="360"/>
      </w:pPr>
      <w:rPr>
        <w:rFonts w:ascii="Courier New" w:hAnsi="Courier New"/>
      </w:rPr>
    </w:lvl>
    <w:lvl w:ilvl="8" w:tplc="F190AF2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A0CACB6">
      <w:start w:val="1"/>
      <w:numFmt w:val="bullet"/>
      <w:lvlText w:val=""/>
      <w:lvlJc w:val="left"/>
      <w:pPr>
        <w:ind w:left="720" w:hanging="360"/>
      </w:pPr>
      <w:rPr>
        <w:rFonts w:ascii="Symbol" w:hAnsi="Symbol"/>
      </w:rPr>
    </w:lvl>
    <w:lvl w:ilvl="1" w:tplc="66E4D7E8">
      <w:start w:val="1"/>
      <w:numFmt w:val="bullet"/>
      <w:lvlText w:val="o"/>
      <w:lvlJc w:val="left"/>
      <w:pPr>
        <w:tabs>
          <w:tab w:val="num" w:pos="1440"/>
        </w:tabs>
        <w:ind w:left="1440" w:hanging="360"/>
      </w:pPr>
      <w:rPr>
        <w:rFonts w:ascii="Courier New" w:hAnsi="Courier New"/>
      </w:rPr>
    </w:lvl>
    <w:lvl w:ilvl="2" w:tplc="960028BE">
      <w:start w:val="1"/>
      <w:numFmt w:val="bullet"/>
      <w:lvlText w:val=""/>
      <w:lvlJc w:val="left"/>
      <w:pPr>
        <w:tabs>
          <w:tab w:val="num" w:pos="2160"/>
        </w:tabs>
        <w:ind w:left="2160" w:hanging="360"/>
      </w:pPr>
      <w:rPr>
        <w:rFonts w:ascii="Wingdings" w:hAnsi="Wingdings"/>
      </w:rPr>
    </w:lvl>
    <w:lvl w:ilvl="3" w:tplc="61988AAA">
      <w:start w:val="1"/>
      <w:numFmt w:val="bullet"/>
      <w:lvlText w:val=""/>
      <w:lvlJc w:val="left"/>
      <w:pPr>
        <w:tabs>
          <w:tab w:val="num" w:pos="2880"/>
        </w:tabs>
        <w:ind w:left="2880" w:hanging="360"/>
      </w:pPr>
      <w:rPr>
        <w:rFonts w:ascii="Symbol" w:hAnsi="Symbol"/>
      </w:rPr>
    </w:lvl>
    <w:lvl w:ilvl="4" w:tplc="3ECA16B4">
      <w:start w:val="1"/>
      <w:numFmt w:val="bullet"/>
      <w:lvlText w:val="o"/>
      <w:lvlJc w:val="left"/>
      <w:pPr>
        <w:tabs>
          <w:tab w:val="num" w:pos="3600"/>
        </w:tabs>
        <w:ind w:left="3600" w:hanging="360"/>
      </w:pPr>
      <w:rPr>
        <w:rFonts w:ascii="Courier New" w:hAnsi="Courier New"/>
      </w:rPr>
    </w:lvl>
    <w:lvl w:ilvl="5" w:tplc="509CF4FC">
      <w:start w:val="1"/>
      <w:numFmt w:val="bullet"/>
      <w:lvlText w:val=""/>
      <w:lvlJc w:val="left"/>
      <w:pPr>
        <w:tabs>
          <w:tab w:val="num" w:pos="4320"/>
        </w:tabs>
        <w:ind w:left="4320" w:hanging="360"/>
      </w:pPr>
      <w:rPr>
        <w:rFonts w:ascii="Wingdings" w:hAnsi="Wingdings"/>
      </w:rPr>
    </w:lvl>
    <w:lvl w:ilvl="6" w:tplc="F44A621C">
      <w:start w:val="1"/>
      <w:numFmt w:val="bullet"/>
      <w:lvlText w:val=""/>
      <w:lvlJc w:val="left"/>
      <w:pPr>
        <w:tabs>
          <w:tab w:val="num" w:pos="5040"/>
        </w:tabs>
        <w:ind w:left="5040" w:hanging="360"/>
      </w:pPr>
      <w:rPr>
        <w:rFonts w:ascii="Symbol" w:hAnsi="Symbol"/>
      </w:rPr>
    </w:lvl>
    <w:lvl w:ilvl="7" w:tplc="5AE0AFC6">
      <w:start w:val="1"/>
      <w:numFmt w:val="bullet"/>
      <w:lvlText w:val="o"/>
      <w:lvlJc w:val="left"/>
      <w:pPr>
        <w:tabs>
          <w:tab w:val="num" w:pos="5760"/>
        </w:tabs>
        <w:ind w:left="5760" w:hanging="360"/>
      </w:pPr>
      <w:rPr>
        <w:rFonts w:ascii="Courier New" w:hAnsi="Courier New"/>
      </w:rPr>
    </w:lvl>
    <w:lvl w:ilvl="8" w:tplc="B86C8E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00640D4">
      <w:start w:val="1"/>
      <w:numFmt w:val="bullet"/>
      <w:lvlText w:val=""/>
      <w:lvlJc w:val="left"/>
      <w:pPr>
        <w:ind w:left="720" w:hanging="360"/>
      </w:pPr>
      <w:rPr>
        <w:rFonts w:ascii="Symbol" w:hAnsi="Symbol"/>
      </w:rPr>
    </w:lvl>
    <w:lvl w:ilvl="1" w:tplc="5AB0A3D4">
      <w:start w:val="1"/>
      <w:numFmt w:val="bullet"/>
      <w:lvlText w:val="o"/>
      <w:lvlJc w:val="left"/>
      <w:pPr>
        <w:tabs>
          <w:tab w:val="num" w:pos="1440"/>
        </w:tabs>
        <w:ind w:left="1440" w:hanging="360"/>
      </w:pPr>
      <w:rPr>
        <w:rFonts w:ascii="Courier New" w:hAnsi="Courier New"/>
      </w:rPr>
    </w:lvl>
    <w:lvl w:ilvl="2" w:tplc="7D4AFA48">
      <w:start w:val="1"/>
      <w:numFmt w:val="bullet"/>
      <w:lvlText w:val=""/>
      <w:lvlJc w:val="left"/>
      <w:pPr>
        <w:tabs>
          <w:tab w:val="num" w:pos="2160"/>
        </w:tabs>
        <w:ind w:left="2160" w:hanging="360"/>
      </w:pPr>
      <w:rPr>
        <w:rFonts w:ascii="Wingdings" w:hAnsi="Wingdings"/>
      </w:rPr>
    </w:lvl>
    <w:lvl w:ilvl="3" w:tplc="2794AEE4">
      <w:start w:val="1"/>
      <w:numFmt w:val="bullet"/>
      <w:lvlText w:val=""/>
      <w:lvlJc w:val="left"/>
      <w:pPr>
        <w:tabs>
          <w:tab w:val="num" w:pos="2880"/>
        </w:tabs>
        <w:ind w:left="2880" w:hanging="360"/>
      </w:pPr>
      <w:rPr>
        <w:rFonts w:ascii="Symbol" w:hAnsi="Symbol"/>
      </w:rPr>
    </w:lvl>
    <w:lvl w:ilvl="4" w:tplc="D422BC68">
      <w:start w:val="1"/>
      <w:numFmt w:val="bullet"/>
      <w:lvlText w:val="o"/>
      <w:lvlJc w:val="left"/>
      <w:pPr>
        <w:tabs>
          <w:tab w:val="num" w:pos="3600"/>
        </w:tabs>
        <w:ind w:left="3600" w:hanging="360"/>
      </w:pPr>
      <w:rPr>
        <w:rFonts w:ascii="Courier New" w:hAnsi="Courier New"/>
      </w:rPr>
    </w:lvl>
    <w:lvl w:ilvl="5" w:tplc="83D2910C">
      <w:start w:val="1"/>
      <w:numFmt w:val="bullet"/>
      <w:lvlText w:val=""/>
      <w:lvlJc w:val="left"/>
      <w:pPr>
        <w:tabs>
          <w:tab w:val="num" w:pos="4320"/>
        </w:tabs>
        <w:ind w:left="4320" w:hanging="360"/>
      </w:pPr>
      <w:rPr>
        <w:rFonts w:ascii="Wingdings" w:hAnsi="Wingdings"/>
      </w:rPr>
    </w:lvl>
    <w:lvl w:ilvl="6" w:tplc="F7263962">
      <w:start w:val="1"/>
      <w:numFmt w:val="bullet"/>
      <w:lvlText w:val=""/>
      <w:lvlJc w:val="left"/>
      <w:pPr>
        <w:tabs>
          <w:tab w:val="num" w:pos="5040"/>
        </w:tabs>
        <w:ind w:left="5040" w:hanging="360"/>
      </w:pPr>
      <w:rPr>
        <w:rFonts w:ascii="Symbol" w:hAnsi="Symbol"/>
      </w:rPr>
    </w:lvl>
    <w:lvl w:ilvl="7" w:tplc="CA3E4DDC">
      <w:start w:val="1"/>
      <w:numFmt w:val="bullet"/>
      <w:lvlText w:val="o"/>
      <w:lvlJc w:val="left"/>
      <w:pPr>
        <w:tabs>
          <w:tab w:val="num" w:pos="5760"/>
        </w:tabs>
        <w:ind w:left="5760" w:hanging="360"/>
      </w:pPr>
      <w:rPr>
        <w:rFonts w:ascii="Courier New" w:hAnsi="Courier New"/>
      </w:rPr>
    </w:lvl>
    <w:lvl w:ilvl="8" w:tplc="88603D4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76A417A">
      <w:start w:val="1"/>
      <w:numFmt w:val="bullet"/>
      <w:lvlText w:val=""/>
      <w:lvlJc w:val="left"/>
      <w:pPr>
        <w:ind w:left="720" w:hanging="360"/>
      </w:pPr>
      <w:rPr>
        <w:rFonts w:ascii="Symbol" w:hAnsi="Symbol"/>
      </w:rPr>
    </w:lvl>
    <w:lvl w:ilvl="1" w:tplc="46C2F176">
      <w:start w:val="1"/>
      <w:numFmt w:val="bullet"/>
      <w:lvlText w:val="o"/>
      <w:lvlJc w:val="left"/>
      <w:pPr>
        <w:tabs>
          <w:tab w:val="num" w:pos="1440"/>
        </w:tabs>
        <w:ind w:left="1440" w:hanging="360"/>
      </w:pPr>
      <w:rPr>
        <w:rFonts w:ascii="Courier New" w:hAnsi="Courier New"/>
      </w:rPr>
    </w:lvl>
    <w:lvl w:ilvl="2" w:tplc="E09A03FC">
      <w:start w:val="1"/>
      <w:numFmt w:val="bullet"/>
      <w:lvlText w:val=""/>
      <w:lvlJc w:val="left"/>
      <w:pPr>
        <w:tabs>
          <w:tab w:val="num" w:pos="2160"/>
        </w:tabs>
        <w:ind w:left="2160" w:hanging="360"/>
      </w:pPr>
      <w:rPr>
        <w:rFonts w:ascii="Wingdings" w:hAnsi="Wingdings"/>
      </w:rPr>
    </w:lvl>
    <w:lvl w:ilvl="3" w:tplc="4BBCF7C2">
      <w:start w:val="1"/>
      <w:numFmt w:val="bullet"/>
      <w:lvlText w:val=""/>
      <w:lvlJc w:val="left"/>
      <w:pPr>
        <w:tabs>
          <w:tab w:val="num" w:pos="2880"/>
        </w:tabs>
        <w:ind w:left="2880" w:hanging="360"/>
      </w:pPr>
      <w:rPr>
        <w:rFonts w:ascii="Symbol" w:hAnsi="Symbol"/>
      </w:rPr>
    </w:lvl>
    <w:lvl w:ilvl="4" w:tplc="9A842BE6">
      <w:start w:val="1"/>
      <w:numFmt w:val="bullet"/>
      <w:lvlText w:val="o"/>
      <w:lvlJc w:val="left"/>
      <w:pPr>
        <w:tabs>
          <w:tab w:val="num" w:pos="3600"/>
        </w:tabs>
        <w:ind w:left="3600" w:hanging="360"/>
      </w:pPr>
      <w:rPr>
        <w:rFonts w:ascii="Courier New" w:hAnsi="Courier New"/>
      </w:rPr>
    </w:lvl>
    <w:lvl w:ilvl="5" w:tplc="6C4404D2">
      <w:start w:val="1"/>
      <w:numFmt w:val="bullet"/>
      <w:lvlText w:val=""/>
      <w:lvlJc w:val="left"/>
      <w:pPr>
        <w:tabs>
          <w:tab w:val="num" w:pos="4320"/>
        </w:tabs>
        <w:ind w:left="4320" w:hanging="360"/>
      </w:pPr>
      <w:rPr>
        <w:rFonts w:ascii="Wingdings" w:hAnsi="Wingdings"/>
      </w:rPr>
    </w:lvl>
    <w:lvl w:ilvl="6" w:tplc="2E5A7C7A">
      <w:start w:val="1"/>
      <w:numFmt w:val="bullet"/>
      <w:lvlText w:val=""/>
      <w:lvlJc w:val="left"/>
      <w:pPr>
        <w:tabs>
          <w:tab w:val="num" w:pos="5040"/>
        </w:tabs>
        <w:ind w:left="5040" w:hanging="360"/>
      </w:pPr>
      <w:rPr>
        <w:rFonts w:ascii="Symbol" w:hAnsi="Symbol"/>
      </w:rPr>
    </w:lvl>
    <w:lvl w:ilvl="7" w:tplc="B4547BA0">
      <w:start w:val="1"/>
      <w:numFmt w:val="bullet"/>
      <w:lvlText w:val="o"/>
      <w:lvlJc w:val="left"/>
      <w:pPr>
        <w:tabs>
          <w:tab w:val="num" w:pos="5760"/>
        </w:tabs>
        <w:ind w:left="5760" w:hanging="360"/>
      </w:pPr>
      <w:rPr>
        <w:rFonts w:ascii="Courier New" w:hAnsi="Courier New"/>
      </w:rPr>
    </w:lvl>
    <w:lvl w:ilvl="8" w:tplc="27148DAA">
      <w:start w:val="1"/>
      <w:numFmt w:val="bullet"/>
      <w:lvlText w:val=""/>
      <w:lvlJc w:val="left"/>
      <w:pPr>
        <w:tabs>
          <w:tab w:val="num" w:pos="6480"/>
        </w:tabs>
        <w:ind w:left="6480" w:hanging="360"/>
      </w:pPr>
      <w:rPr>
        <w:rFonts w:ascii="Wingdings" w:hAnsi="Wingdings"/>
      </w:rPr>
    </w:lvl>
  </w:abstractNum>
  <w:abstractNum w:abstractNumId="7" w15:restartNumberingAfterBreak="0">
    <w:nsid w:val="01B12008"/>
    <w:multiLevelType w:val="hybridMultilevel"/>
    <w:tmpl w:val="727ECD10"/>
    <w:lvl w:ilvl="0" w:tplc="7312D734">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B0837"/>
    <w:multiLevelType w:val="multilevel"/>
    <w:tmpl w:val="BD16A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C3AC3"/>
    <w:multiLevelType w:val="hybridMultilevel"/>
    <w:tmpl w:val="1D661FA4"/>
    <w:lvl w:ilvl="0" w:tplc="1ED2C366">
      <w:numFmt w:val="bullet"/>
      <w:lvlText w:val="●"/>
      <w:lvlJc w:val="left"/>
      <w:pPr>
        <w:ind w:left="820" w:hanging="360"/>
      </w:pPr>
      <w:rPr>
        <w:rFonts w:ascii="Microsoft Sans Serif" w:eastAsia="Microsoft Sans Serif" w:hAnsi="Microsoft Sans Serif" w:cs="Microsoft Sans Serif" w:hint="default"/>
        <w:spacing w:val="0"/>
        <w:w w:val="100"/>
        <w:lang w:val="en-US" w:eastAsia="en-US" w:bidi="ar-SA"/>
      </w:rPr>
    </w:lvl>
    <w:lvl w:ilvl="1" w:tplc="AFDAB03A">
      <w:numFmt w:val="bullet"/>
      <w:lvlText w:val="•"/>
      <w:lvlJc w:val="left"/>
      <w:pPr>
        <w:ind w:left="1624" w:hanging="360"/>
      </w:pPr>
      <w:rPr>
        <w:rFonts w:hint="default"/>
        <w:lang w:val="en-US" w:eastAsia="en-US" w:bidi="ar-SA"/>
      </w:rPr>
    </w:lvl>
    <w:lvl w:ilvl="2" w:tplc="361AE8E4">
      <w:numFmt w:val="bullet"/>
      <w:lvlText w:val="•"/>
      <w:lvlJc w:val="left"/>
      <w:pPr>
        <w:ind w:left="2428" w:hanging="360"/>
      </w:pPr>
      <w:rPr>
        <w:rFonts w:hint="default"/>
        <w:lang w:val="en-US" w:eastAsia="en-US" w:bidi="ar-SA"/>
      </w:rPr>
    </w:lvl>
    <w:lvl w:ilvl="3" w:tplc="37228D22">
      <w:numFmt w:val="bullet"/>
      <w:lvlText w:val="•"/>
      <w:lvlJc w:val="left"/>
      <w:pPr>
        <w:ind w:left="3232" w:hanging="360"/>
      </w:pPr>
      <w:rPr>
        <w:rFonts w:hint="default"/>
        <w:lang w:val="en-US" w:eastAsia="en-US" w:bidi="ar-SA"/>
      </w:rPr>
    </w:lvl>
    <w:lvl w:ilvl="4" w:tplc="DF9AD99E">
      <w:numFmt w:val="bullet"/>
      <w:lvlText w:val="•"/>
      <w:lvlJc w:val="left"/>
      <w:pPr>
        <w:ind w:left="4036" w:hanging="360"/>
      </w:pPr>
      <w:rPr>
        <w:rFonts w:hint="default"/>
        <w:lang w:val="en-US" w:eastAsia="en-US" w:bidi="ar-SA"/>
      </w:rPr>
    </w:lvl>
    <w:lvl w:ilvl="5" w:tplc="124A246E">
      <w:numFmt w:val="bullet"/>
      <w:lvlText w:val="•"/>
      <w:lvlJc w:val="left"/>
      <w:pPr>
        <w:ind w:left="4840" w:hanging="360"/>
      </w:pPr>
      <w:rPr>
        <w:rFonts w:hint="default"/>
        <w:lang w:val="en-US" w:eastAsia="en-US" w:bidi="ar-SA"/>
      </w:rPr>
    </w:lvl>
    <w:lvl w:ilvl="6" w:tplc="001EEFB4">
      <w:numFmt w:val="bullet"/>
      <w:lvlText w:val="•"/>
      <w:lvlJc w:val="left"/>
      <w:pPr>
        <w:ind w:left="5644" w:hanging="360"/>
      </w:pPr>
      <w:rPr>
        <w:rFonts w:hint="default"/>
        <w:lang w:val="en-US" w:eastAsia="en-US" w:bidi="ar-SA"/>
      </w:rPr>
    </w:lvl>
    <w:lvl w:ilvl="7" w:tplc="65EA57CE">
      <w:numFmt w:val="bullet"/>
      <w:lvlText w:val="•"/>
      <w:lvlJc w:val="left"/>
      <w:pPr>
        <w:ind w:left="6448" w:hanging="360"/>
      </w:pPr>
      <w:rPr>
        <w:rFonts w:hint="default"/>
        <w:lang w:val="en-US" w:eastAsia="en-US" w:bidi="ar-SA"/>
      </w:rPr>
    </w:lvl>
    <w:lvl w:ilvl="8" w:tplc="060EB392">
      <w:numFmt w:val="bullet"/>
      <w:lvlText w:val="•"/>
      <w:lvlJc w:val="left"/>
      <w:pPr>
        <w:ind w:left="7252" w:hanging="360"/>
      </w:pPr>
      <w:rPr>
        <w:rFonts w:hint="default"/>
        <w:lang w:val="en-US" w:eastAsia="en-US" w:bidi="ar-SA"/>
      </w:rPr>
    </w:lvl>
  </w:abstractNum>
  <w:abstractNum w:abstractNumId="10" w15:restartNumberingAfterBreak="0">
    <w:nsid w:val="18F943AF"/>
    <w:multiLevelType w:val="multilevel"/>
    <w:tmpl w:val="94749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E7420"/>
    <w:multiLevelType w:val="hybridMultilevel"/>
    <w:tmpl w:val="9BA6DB0A"/>
    <w:lvl w:ilvl="0" w:tplc="C00AEAEA">
      <w:start w:val="2"/>
      <w:numFmt w:val="decimal"/>
      <w:lvlText w:val="%1."/>
      <w:lvlJc w:val="left"/>
      <w:pPr>
        <w:ind w:left="558" w:hanging="360"/>
      </w:pPr>
      <w:rPr>
        <w:rFonts w:ascii="Times New Roman" w:eastAsia="Times New Roman" w:hAnsi="Times New Roman" w:cs="Times New Roman" w:hint="default"/>
        <w:b/>
        <w:bCs/>
        <w:w w:val="100"/>
        <w:sz w:val="22"/>
        <w:szCs w:val="22"/>
        <w:lang w:val="en-US" w:eastAsia="en-US" w:bidi="ar-SA"/>
      </w:rPr>
    </w:lvl>
    <w:lvl w:ilvl="1" w:tplc="A692A304">
      <w:start w:val="1"/>
      <w:numFmt w:val="decimal"/>
      <w:lvlText w:val="%2."/>
      <w:lvlJc w:val="left"/>
      <w:pPr>
        <w:ind w:left="1180" w:hanging="360"/>
      </w:pPr>
      <w:rPr>
        <w:rFonts w:ascii="Times New Roman" w:eastAsia="Times New Roman" w:hAnsi="Times New Roman" w:cs="Times New Roman" w:hint="default"/>
        <w:b/>
        <w:bCs/>
        <w:w w:val="100"/>
        <w:sz w:val="22"/>
        <w:szCs w:val="22"/>
        <w:lang w:val="en-US" w:eastAsia="en-US" w:bidi="ar-SA"/>
      </w:rPr>
    </w:lvl>
    <w:lvl w:ilvl="2" w:tplc="67905F6E">
      <w:start w:val="1"/>
      <w:numFmt w:val="lowerLetter"/>
      <w:lvlText w:val="%3."/>
      <w:lvlJc w:val="left"/>
      <w:pPr>
        <w:ind w:left="1540" w:hanging="336"/>
      </w:pPr>
      <w:rPr>
        <w:rFonts w:ascii="Times New Roman" w:eastAsia="Times New Roman" w:hAnsi="Times New Roman" w:cs="Times New Roman" w:hint="default"/>
        <w:b/>
        <w:bCs/>
        <w:w w:val="100"/>
        <w:sz w:val="22"/>
        <w:szCs w:val="22"/>
        <w:lang w:val="en-US" w:eastAsia="en-US" w:bidi="ar-SA"/>
      </w:rPr>
    </w:lvl>
    <w:lvl w:ilvl="3" w:tplc="63C4D210">
      <w:numFmt w:val="bullet"/>
      <w:lvlText w:val="•"/>
      <w:lvlJc w:val="left"/>
      <w:pPr>
        <w:ind w:left="2762" w:hanging="336"/>
      </w:pPr>
      <w:rPr>
        <w:rFonts w:hint="default"/>
        <w:lang w:val="en-US" w:eastAsia="en-US" w:bidi="ar-SA"/>
      </w:rPr>
    </w:lvl>
    <w:lvl w:ilvl="4" w:tplc="52BC8C7E">
      <w:numFmt w:val="bullet"/>
      <w:lvlText w:val="•"/>
      <w:lvlJc w:val="left"/>
      <w:pPr>
        <w:ind w:left="3985" w:hanging="336"/>
      </w:pPr>
      <w:rPr>
        <w:rFonts w:hint="default"/>
        <w:lang w:val="en-US" w:eastAsia="en-US" w:bidi="ar-SA"/>
      </w:rPr>
    </w:lvl>
    <w:lvl w:ilvl="5" w:tplc="4EF6BBA8">
      <w:numFmt w:val="bullet"/>
      <w:lvlText w:val="•"/>
      <w:lvlJc w:val="left"/>
      <w:pPr>
        <w:ind w:left="5207" w:hanging="336"/>
      </w:pPr>
      <w:rPr>
        <w:rFonts w:hint="default"/>
        <w:lang w:val="en-US" w:eastAsia="en-US" w:bidi="ar-SA"/>
      </w:rPr>
    </w:lvl>
    <w:lvl w:ilvl="6" w:tplc="B2C23CE0">
      <w:numFmt w:val="bullet"/>
      <w:lvlText w:val="•"/>
      <w:lvlJc w:val="left"/>
      <w:pPr>
        <w:ind w:left="6430" w:hanging="336"/>
      </w:pPr>
      <w:rPr>
        <w:rFonts w:hint="default"/>
        <w:lang w:val="en-US" w:eastAsia="en-US" w:bidi="ar-SA"/>
      </w:rPr>
    </w:lvl>
    <w:lvl w:ilvl="7" w:tplc="B67C5178">
      <w:numFmt w:val="bullet"/>
      <w:lvlText w:val="•"/>
      <w:lvlJc w:val="left"/>
      <w:pPr>
        <w:ind w:left="7652" w:hanging="336"/>
      </w:pPr>
      <w:rPr>
        <w:rFonts w:hint="default"/>
        <w:lang w:val="en-US" w:eastAsia="en-US" w:bidi="ar-SA"/>
      </w:rPr>
    </w:lvl>
    <w:lvl w:ilvl="8" w:tplc="C1AEBB7E">
      <w:numFmt w:val="bullet"/>
      <w:lvlText w:val="•"/>
      <w:lvlJc w:val="left"/>
      <w:pPr>
        <w:ind w:left="8875" w:hanging="336"/>
      </w:pPr>
      <w:rPr>
        <w:rFonts w:hint="default"/>
        <w:lang w:val="en-US" w:eastAsia="en-US" w:bidi="ar-SA"/>
      </w:rPr>
    </w:lvl>
  </w:abstractNum>
  <w:abstractNum w:abstractNumId="12" w15:restartNumberingAfterBreak="0">
    <w:nsid w:val="27F7610B"/>
    <w:multiLevelType w:val="hybridMultilevel"/>
    <w:tmpl w:val="A9162E3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48363C"/>
    <w:multiLevelType w:val="hybridMultilevel"/>
    <w:tmpl w:val="9C0A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F7739B"/>
    <w:multiLevelType w:val="multilevel"/>
    <w:tmpl w:val="A4D4C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13380"/>
    <w:multiLevelType w:val="multilevel"/>
    <w:tmpl w:val="C150C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73DE6"/>
    <w:multiLevelType w:val="hybridMultilevel"/>
    <w:tmpl w:val="B71657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7C43CD"/>
    <w:multiLevelType w:val="hybridMultilevel"/>
    <w:tmpl w:val="533817B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EF56D2"/>
    <w:multiLevelType w:val="hybridMultilevel"/>
    <w:tmpl w:val="0BF89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A1B37"/>
    <w:multiLevelType w:val="hybridMultilevel"/>
    <w:tmpl w:val="8590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447487">
    <w:abstractNumId w:val="0"/>
  </w:num>
  <w:num w:numId="2" w16cid:durableId="425804924">
    <w:abstractNumId w:val="1"/>
  </w:num>
  <w:num w:numId="3" w16cid:durableId="99494747">
    <w:abstractNumId w:val="2"/>
  </w:num>
  <w:num w:numId="4" w16cid:durableId="1783576185">
    <w:abstractNumId w:val="3"/>
  </w:num>
  <w:num w:numId="5" w16cid:durableId="591596106">
    <w:abstractNumId w:val="4"/>
  </w:num>
  <w:num w:numId="6" w16cid:durableId="1433280845">
    <w:abstractNumId w:val="5"/>
  </w:num>
  <w:num w:numId="7" w16cid:durableId="89475573">
    <w:abstractNumId w:val="6"/>
  </w:num>
  <w:num w:numId="8" w16cid:durableId="2120879897">
    <w:abstractNumId w:val="8"/>
  </w:num>
  <w:num w:numId="9" w16cid:durableId="719406199">
    <w:abstractNumId w:val="10"/>
  </w:num>
  <w:num w:numId="10" w16cid:durableId="1867016329">
    <w:abstractNumId w:val="14"/>
  </w:num>
  <w:num w:numId="11" w16cid:durableId="1199509803">
    <w:abstractNumId w:val="15"/>
  </w:num>
  <w:num w:numId="12" w16cid:durableId="565845939">
    <w:abstractNumId w:val="9"/>
  </w:num>
  <w:num w:numId="13" w16cid:durableId="508369685">
    <w:abstractNumId w:val="13"/>
  </w:num>
  <w:num w:numId="14" w16cid:durableId="2095272691">
    <w:abstractNumId w:val="11"/>
  </w:num>
  <w:num w:numId="15" w16cid:durableId="1673143232">
    <w:abstractNumId w:val="16"/>
  </w:num>
  <w:num w:numId="16" w16cid:durableId="1091655863">
    <w:abstractNumId w:val="17"/>
  </w:num>
  <w:num w:numId="17" w16cid:durableId="845170641">
    <w:abstractNumId w:val="12"/>
  </w:num>
  <w:num w:numId="18" w16cid:durableId="2135518305">
    <w:abstractNumId w:val="7"/>
  </w:num>
  <w:num w:numId="19" w16cid:durableId="1545940569">
    <w:abstractNumId w:val="18"/>
  </w:num>
  <w:num w:numId="20" w16cid:durableId="67241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C1"/>
    <w:rsid w:val="000371EF"/>
    <w:rsid w:val="00053256"/>
    <w:rsid w:val="000B0DAA"/>
    <w:rsid w:val="000D4706"/>
    <w:rsid w:val="000E5F40"/>
    <w:rsid w:val="001B5C0F"/>
    <w:rsid w:val="00201FCA"/>
    <w:rsid w:val="00207073"/>
    <w:rsid w:val="002516AD"/>
    <w:rsid w:val="0028488F"/>
    <w:rsid w:val="002A45B5"/>
    <w:rsid w:val="002E19EE"/>
    <w:rsid w:val="00304414"/>
    <w:rsid w:val="00330D80"/>
    <w:rsid w:val="003637F1"/>
    <w:rsid w:val="0037262F"/>
    <w:rsid w:val="003A2A09"/>
    <w:rsid w:val="003D3F06"/>
    <w:rsid w:val="00484EE1"/>
    <w:rsid w:val="004932A2"/>
    <w:rsid w:val="004F389D"/>
    <w:rsid w:val="0051139F"/>
    <w:rsid w:val="00561FE1"/>
    <w:rsid w:val="005A3344"/>
    <w:rsid w:val="005C082A"/>
    <w:rsid w:val="00621EE7"/>
    <w:rsid w:val="006B1F24"/>
    <w:rsid w:val="006E1FC2"/>
    <w:rsid w:val="0071777B"/>
    <w:rsid w:val="007359E6"/>
    <w:rsid w:val="00777245"/>
    <w:rsid w:val="00783339"/>
    <w:rsid w:val="00845023"/>
    <w:rsid w:val="008B526F"/>
    <w:rsid w:val="00933903"/>
    <w:rsid w:val="0095034A"/>
    <w:rsid w:val="00951FEB"/>
    <w:rsid w:val="00981FF4"/>
    <w:rsid w:val="009843E2"/>
    <w:rsid w:val="009A785D"/>
    <w:rsid w:val="00A4025B"/>
    <w:rsid w:val="00A5017E"/>
    <w:rsid w:val="00A65288"/>
    <w:rsid w:val="00A819DD"/>
    <w:rsid w:val="00B56433"/>
    <w:rsid w:val="00BF5C2C"/>
    <w:rsid w:val="00C109B8"/>
    <w:rsid w:val="00C34B4A"/>
    <w:rsid w:val="00C56AA7"/>
    <w:rsid w:val="00C6289F"/>
    <w:rsid w:val="00C67E97"/>
    <w:rsid w:val="00D117CF"/>
    <w:rsid w:val="00D26461"/>
    <w:rsid w:val="00D329A5"/>
    <w:rsid w:val="00D65ABB"/>
    <w:rsid w:val="00DC3FC1"/>
    <w:rsid w:val="00E56243"/>
    <w:rsid w:val="00E80892"/>
    <w:rsid w:val="00E94D32"/>
    <w:rsid w:val="00ED1504"/>
    <w:rsid w:val="00F97F09"/>
    <w:rsid w:val="00FC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4BB3"/>
  <w15:docId w15:val="{26225E5F-22BD-43F3-B9B9-1053DF08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20" w:lineRule="atLeast"/>
    </w:pPr>
    <w:rPr>
      <w:color w:val="494C4E"/>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434D54"/>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434D54"/>
    </w:rPr>
  </w:style>
  <w:style w:type="paragraph" w:customStyle="1" w:styleId="documentzipsuffix">
    <w:name w:val="document_zipsuffix"/>
    <w:basedOn w:val="Normal"/>
  </w:style>
  <w:style w:type="character" w:customStyle="1" w:styleId="sprtr">
    <w:name w:val="sprtr"/>
    <w:basedOn w:val="DefaultParagraphFont"/>
  </w:style>
  <w:style w:type="character" w:customStyle="1" w:styleId="divdocumentSECTIONCNTCsectionnotbtnlnkdivheadingdivsectiontitle">
    <w:name w:val="div_document_SECTION_CNTC + section_not(.btnlnk)_div_heading_div_sectiontitle"/>
    <w:basedOn w:val="DefaultParagraphFont"/>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divdocumentulli">
    <w:name w:val="div_document_ul_li"/>
    <w:basedOn w:val="Normal"/>
    <w:pPr>
      <w:pBdr>
        <w:left w:val="none" w:sz="0" w:space="13" w:color="auto"/>
      </w:pBdr>
    </w:pPr>
  </w:style>
  <w:style w:type="character" w:customStyle="1" w:styleId="divdocumentdivheadingdivsectiontitle">
    <w:name w:val="div_document_div_heading_div_sectiontitle"/>
    <w:basedOn w:val="DefaultParagraphFont"/>
    <w:rPr>
      <w:color w:val="434D54"/>
    </w:rPr>
  </w:style>
  <w:style w:type="table" w:customStyle="1" w:styleId="divdocumentdivheading">
    <w:name w:val="div_document_div_heading"/>
    <w:basedOn w:val="TableNormal"/>
    <w:tblPr/>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divparagraphpadb5cell">
    <w:name w:val="div_document_div_paragraph_padb5cell"/>
    <w:basedOn w:val="Normal"/>
    <w:pPr>
      <w:pBdr>
        <w:top w:val="none" w:sz="0" w:space="10" w:color="auto"/>
      </w:pBdr>
    </w:pPr>
  </w:style>
  <w:style w:type="character" w:customStyle="1" w:styleId="degree">
    <w:name w:val="degree"/>
    <w:basedOn w:val="DefaultParagraphFont"/>
    <w:rPr>
      <w:b/>
      <w:bCs/>
    </w:rPr>
  </w:style>
  <w:style w:type="character" w:customStyle="1" w:styleId="documentbeforecolonspace">
    <w:name w:val="document_beforecolonspace"/>
    <w:basedOn w:val="DefaultParagraphFont"/>
    <w:rPr>
      <w:vanish/>
    </w:rPr>
  </w:style>
  <w:style w:type="character" w:customStyle="1" w:styleId="paddedlineCharacter">
    <w:name w:val="paddedline Character"/>
    <w:basedOn w:val="DefaultParagraphFont"/>
  </w:style>
  <w:style w:type="table" w:customStyle="1" w:styleId="tabletwocol">
    <w:name w:val="table_twocol"/>
    <w:basedOn w:val="TableNormal"/>
    <w:tblPr/>
  </w:style>
  <w:style w:type="paragraph" w:customStyle="1" w:styleId="divdocumentsectionnth-last-child1">
    <w:name w:val="div_document_section_nth-last-child(1)"/>
    <w:basedOn w:val="Normal"/>
  </w:style>
  <w:style w:type="character" w:styleId="Strong">
    <w:name w:val="Strong"/>
    <w:basedOn w:val="DefaultParagraphFont"/>
    <w:uiPriority w:val="22"/>
    <w:qFormat/>
    <w:rsid w:val="00FC574E"/>
    <w:rPr>
      <w:b/>
      <w:bCs/>
    </w:rPr>
  </w:style>
  <w:style w:type="character" w:styleId="Hyperlink">
    <w:name w:val="Hyperlink"/>
    <w:basedOn w:val="DefaultParagraphFont"/>
    <w:uiPriority w:val="99"/>
    <w:semiHidden/>
    <w:unhideWhenUsed/>
    <w:rsid w:val="005C082A"/>
    <w:rPr>
      <w:color w:val="0000FF"/>
      <w:u w:val="single"/>
    </w:rPr>
  </w:style>
  <w:style w:type="paragraph" w:styleId="NormalWeb">
    <w:name w:val="Normal (Web)"/>
    <w:basedOn w:val="Normal"/>
    <w:uiPriority w:val="99"/>
    <w:semiHidden/>
    <w:unhideWhenUsed/>
    <w:rsid w:val="002A45B5"/>
    <w:pPr>
      <w:spacing w:before="100" w:beforeAutospacing="1" w:after="100" w:afterAutospacing="1" w:line="240" w:lineRule="auto"/>
      <w:textAlignment w:val="auto"/>
    </w:pPr>
    <w:rPr>
      <w:lang w:val="en-IN" w:eastAsia="en-IN"/>
    </w:rPr>
  </w:style>
  <w:style w:type="paragraph" w:styleId="ListParagraph">
    <w:name w:val="List Paragraph"/>
    <w:basedOn w:val="Normal"/>
    <w:uiPriority w:val="1"/>
    <w:qFormat/>
    <w:rsid w:val="00C109B8"/>
    <w:pPr>
      <w:widowControl w:val="0"/>
      <w:autoSpaceDE w:val="0"/>
      <w:autoSpaceDN w:val="0"/>
      <w:spacing w:line="240" w:lineRule="auto"/>
      <w:ind w:left="820" w:right="122" w:hanging="360"/>
      <w:textAlignment w:val="auto"/>
    </w:pPr>
    <w:rPr>
      <w:rFonts w:ascii="Tahoma" w:eastAsia="Tahoma" w:hAnsi="Tahoma" w:cs="Tahoma"/>
      <w:sz w:val="22"/>
      <w:szCs w:val="22"/>
    </w:rPr>
  </w:style>
  <w:style w:type="paragraph" w:styleId="BodyText">
    <w:name w:val="Body Text"/>
    <w:basedOn w:val="Normal"/>
    <w:link w:val="BodyTextChar"/>
    <w:uiPriority w:val="1"/>
    <w:qFormat/>
    <w:rsid w:val="006E1FC2"/>
    <w:pPr>
      <w:widowControl w:val="0"/>
      <w:autoSpaceDE w:val="0"/>
      <w:autoSpaceDN w:val="0"/>
      <w:spacing w:line="240" w:lineRule="auto"/>
      <w:textAlignment w:val="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6E1FC2"/>
    <w:rPr>
      <w:rFonts w:ascii="Calibri" w:eastAsia="Calibri" w:hAnsi="Calibri" w:cs="Calibri"/>
    </w:rPr>
  </w:style>
  <w:style w:type="paragraph" w:customStyle="1" w:styleId="TableParagraph">
    <w:name w:val="Table Paragraph"/>
    <w:basedOn w:val="Normal"/>
    <w:uiPriority w:val="1"/>
    <w:qFormat/>
    <w:rsid w:val="006E1FC2"/>
    <w:pPr>
      <w:widowControl w:val="0"/>
      <w:autoSpaceDE w:val="0"/>
      <w:autoSpaceDN w:val="0"/>
      <w:spacing w:line="240" w:lineRule="auto"/>
      <w:ind w:left="57"/>
      <w:textAlignment w:val="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48446">
      <w:bodyDiv w:val="1"/>
      <w:marLeft w:val="0"/>
      <w:marRight w:val="0"/>
      <w:marTop w:val="0"/>
      <w:marBottom w:val="0"/>
      <w:divBdr>
        <w:top w:val="none" w:sz="0" w:space="0" w:color="auto"/>
        <w:left w:val="none" w:sz="0" w:space="0" w:color="auto"/>
        <w:bottom w:val="none" w:sz="0" w:space="0" w:color="auto"/>
        <w:right w:val="none" w:sz="0" w:space="0" w:color="auto"/>
      </w:divBdr>
    </w:div>
    <w:div w:id="1295791637">
      <w:bodyDiv w:val="1"/>
      <w:marLeft w:val="0"/>
      <w:marRight w:val="0"/>
      <w:marTop w:val="0"/>
      <w:marBottom w:val="0"/>
      <w:divBdr>
        <w:top w:val="none" w:sz="0" w:space="0" w:color="auto"/>
        <w:left w:val="none" w:sz="0" w:space="0" w:color="auto"/>
        <w:bottom w:val="none" w:sz="0" w:space="0" w:color="auto"/>
        <w:right w:val="none" w:sz="0" w:space="0" w:color="auto"/>
      </w:divBdr>
    </w:div>
    <w:div w:id="1493913162">
      <w:bodyDiv w:val="1"/>
      <w:marLeft w:val="0"/>
      <w:marRight w:val="0"/>
      <w:marTop w:val="0"/>
      <w:marBottom w:val="0"/>
      <w:divBdr>
        <w:top w:val="none" w:sz="0" w:space="0" w:color="auto"/>
        <w:left w:val="none" w:sz="0" w:space="0" w:color="auto"/>
        <w:bottom w:val="none" w:sz="0" w:space="0" w:color="auto"/>
        <w:right w:val="none" w:sz="0" w:space="0" w:color="auto"/>
      </w:divBdr>
    </w:div>
    <w:div w:id="1510677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mindwork.place/fusion/logi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VIKAS        PANDEY</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PANDEY</dc:title>
  <dc:creator>VIKAS PANDEY</dc:creator>
  <cp:lastModifiedBy>vikas pandey</cp:lastModifiedBy>
  <cp:revision>15</cp:revision>
  <dcterms:created xsi:type="dcterms:W3CDTF">2024-07-19T08:08:00Z</dcterms:created>
  <dcterms:modified xsi:type="dcterms:W3CDTF">2024-09-05T14:51:00Z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c5d39539-185d-43c2-81cf-87696fc192c2</vt:lpwstr>
  </property>
  <property fmtid="{D5CDD505-2E9C-101B-9397-08002B2CF9AE}" pid="3" name="x1ye=0">
    <vt:lpwstr>OF8AAB+LCAAAAAAABAAcmsWS40AQBT9IBzEdJYuZwTcxM+vr17OnCU+E1VJ3Vb1M2x8Ip2mYJQWGpTGOY1Dhg2CMQBI8R34w7FOy09Ly6JhOZrjk483vb0VIROaeifc60kfJEDrbYmzXY6UEy55QCgKZCWRg3kE07FJbD0mdDdWXP+T2KTlytYcDLzhGoLC4Dr+G7eLYCXsBiR4fRKBXhXyUfbov48GnWRIBaSfI/Q3zLJGZzLTpPKT6hrLdD5X</vt:lpwstr>
  </property>
  <property fmtid="{D5CDD505-2E9C-101B-9397-08002B2CF9AE}" pid="4" name="x1ye=1">
    <vt:lpwstr>CJiI/PRFue1UcujMBIDqXErKenwJ9l5apiOzF/JpjKNb7fkcZezoTZRAzrVpFgEXVs/e+kmaaaq7ivjHDO7gOnD+P6RC7LhaBzoGglySiRuVJirhZi8TIODJFI21IElwLy7QaOSz25pGoCOF8Y8N3gIuyxbyT4G11WSLRWa5JDX3wvn6GN/jGE+/lTbA97kRRC3/TJfcAHXXGNylfsmekw3aug965Da68w3UIbwPSUheJCn1H1u9F1zf0l1Cux0</vt:lpwstr>
  </property>
  <property fmtid="{D5CDD505-2E9C-101B-9397-08002B2CF9AE}" pid="5" name="x1ye=10">
    <vt:lpwstr>H5xx67w2Q0eHeZfnAXIJs27Q/RDjhI44QRWLg4bForTGwJUjM3GQh/Gyqs+ELnAGN/8gs2ZwGOwLoPKWCp3ar4/mivm52pZT5HMxaXYgdaBGQiRjUwwyOpm0QerTpXI+14zwQVLqypCA7Rh38XYhEzXtaFZX/SfFRKEz1V1sIWU900W2BmxU3mc1F4e6FfZkw5GX5oen2P43OqLwuV5V3HO2obY7JcHhQyQ2lVNHXKN3IqovheJKL0TC3v7HwMD</vt:lpwstr>
  </property>
  <property fmtid="{D5CDD505-2E9C-101B-9397-08002B2CF9AE}" pid="6" name="x1ye=11">
    <vt:lpwstr>vEECjSH0IioJos49WGUYOfJhqZZCet59CDx3NiiNpXhMtBGkkbZxQsqZq4SAfPS5G8JK7bsQLAI7jbFu2DyXGV1It9kH77gxVzRGIcaNCp4dbK5zVPxIQ8ySMTf7iv+7pxxzTbItNvv1VcnO0HvlhXd8usrb6LAO6nTAhBQ5yXeW14esJ38e1w/t87ARl8wIgBiAvzdjHhcuqmXQQI1IXGMIPtNrc6864zC5QDiaBgE2FowEx276TFI4pdpo5d7</vt:lpwstr>
  </property>
  <property fmtid="{D5CDD505-2E9C-101B-9397-08002B2CF9AE}" pid="7" name="x1ye=12">
    <vt:lpwstr>YaSTc57iXNvq0ti9d2UIVhOuyIbvY148DwsOkURtuHoR6FW+xiFih2sIB6/5PKzECrgtBL81EWGujbmSaMTS/cl44ZdG9aOfZOrk9izS7Exn3Rx5OLgfwBOjvW1YqtTMm0YV6ljLrd2Khkr6QtJTtD/9wjErqxzt9F+pxHMiuBOHYq3ik35MkQcC/raxHOSRjWWwd90te7phdtPj99pL6p5vlUp7mNlOTHwf6Ng+MmqubAl84NcOk60u8jbXB7s</vt:lpwstr>
  </property>
  <property fmtid="{D5CDD505-2E9C-101B-9397-08002B2CF9AE}" pid="8" name="x1ye=13">
    <vt:lpwstr>e+b7d4xW0hRWdfP6zboRtalyldl5/xOvNx5caJcIp16zt7DSBEz96iR6cQU78vg+Uhs38xTisdVGOe/DtB0fyywGzWzEcbACXUHl6xTcGy2X5kIL+FFd+41CA6OQmWSsZNm1ecnBz0Ss4CH1FQ7g4TWmPjxYvcH4uYDFPLs0kEkIYr2Xt9nKXyKfYJJ5GLO2bAGLozXzpVzfDMmGmx1X2N4p5BALar+xYPq0vtp4++td7wPfjB5vpX87GADtJYs</vt:lpwstr>
  </property>
  <property fmtid="{D5CDD505-2E9C-101B-9397-08002B2CF9AE}" pid="9" name="x1ye=14">
    <vt:lpwstr>0njKPAiHyEYg+zTop6XoyhjZCyrCtIk0lKTX/7ANLflmSE/FS4S5cdoLp4KDHK9vfWLUBtIE50Us/Kzg8MZLnuiqt3KFTf6/E7v0+IadVtd7soLAD96OJ+VMqduxo/QoPuDm171JZamVKbjdSaeZRnrtvqrd95G1AZny9lwQ3glxTl0ksjCYziClBsL0mFy1FqAlARlPQFqPJvzmW6+MLouKDk7hpkFOHvIITxgCC8/N3V9jPWoLPAjZJHKrX9E</vt:lpwstr>
  </property>
  <property fmtid="{D5CDD505-2E9C-101B-9397-08002B2CF9AE}" pid="10" name="x1ye=15">
    <vt:lpwstr>OsLfxim/64TcoZsvd8ZNubbSIu0iSePVnUxdctZfpdlImAwbQD2jVNP+9kISlAN3E5Yy5cNR1fPU1o5BXIy0hEqpDEz/OBQNf8NgoQ5QGCr45p8JaX7nq88cfwO7fXyi4vPA5d8td/KvaZA5k/sqhO3biRgMeaMKVkkYyyGEsoEEimr7Yejl2aa13+En2AyIVAh5bChE4VIeJCSfpC2OgP8FrdDMzQSqJa4imTrYap8Ykk7C1bLFr19hgG+R+B3</vt:lpwstr>
  </property>
  <property fmtid="{D5CDD505-2E9C-101B-9397-08002B2CF9AE}" pid="11" name="x1ye=16">
    <vt:lpwstr>WWd9093l5+eL9d8dVF9qxrXWu7mMy2VAiS6GpreW3qpUR/CyWmzKi9eT2o03qJkwGG5iNmfH6jvJgO4o1cM7PUH5yw/xOomQuaEtGy+Fg9JVxqp+V99ffrcUOlbiVRn6IpD9Dzkc7F4GH6uke5RVZBDQoh/tsnRAhwUMrGoax1T/mQASPE57+1nhByzXQiDs1Ty8ZcG+dHyi/ryG0R3LxeZ0Hwx5N+MQC1f51OuaqnNSd/yMU6dhcSy2OKebBEx</vt:lpwstr>
  </property>
  <property fmtid="{D5CDD505-2E9C-101B-9397-08002B2CF9AE}" pid="12" name="x1ye=17">
    <vt:lpwstr>JFcapSMF5c9b8yxx09DAnk+bQ+vku8T28+xnz9l562t3hQGsK4CKk/bXszvyaU+qHnPfdnFMPHnF13KMIGGZpzGroYuKAbFneSbP4ENa90JVTtYCuuLHgzZPBiYTnm30Lr6byq64L1MNjm21VYumP+AlGxSHTIDMPXL/8Hs41ttvVj04QX1f070HzxOB185PM/TSzVTg3VWoK8pntPe9TY030s5YyDqZDpgIsu3f0Er+/y93BzgU4Sc8RhtL5un</vt:lpwstr>
  </property>
  <property fmtid="{D5CDD505-2E9C-101B-9397-08002B2CF9AE}" pid="13" name="x1ye=18">
    <vt:lpwstr>dnuJZnjdZgwsbS6NvWm93qWA2LuwxwuKiwbzMiCKK2V6vaIxwW3bbWo2GcVxMLjMcQArI3y/1ky1qekC5TpHnur3JsC+xTN8Iotwsbncss4bmMxm+g/uqAhMTqVbPSmWmbBHv/OzVgKIVkK6gWrf68t316nK9gZ/qweiO7lNUfuxLtOTYYYvIbh9zDoX8fASxBIjmyEB0QbKpH9Xg4fWBXAfXPGcwhn3x8Cg+QA2lg/VK7LcGz4ILwx3j4x8Wk5</vt:lpwstr>
  </property>
  <property fmtid="{D5CDD505-2E9C-101B-9397-08002B2CF9AE}" pid="14" name="x1ye=19">
    <vt:lpwstr>7fBSUFiQirCYJI0mAAUDmyQEhUACnFvL2qwvoZoKlN1VUiT+mfEnyYpUd8VHNhH01kNLkpXua4Wq6GVdfecRPVXB1LMsi6jF2HyS4m1hpFTBODH4B0YQDX5GtxKEZNP0M2NPG9fss+BAW1li3xEPieiXb41ILMATled/SNG8ykY1J4im7dmzfub1MGGiKZdC7UoGHfT2sslPHKSYUeSa4ysr4TI199KjJVebVEZ+g7S7b7owWU2hnd4MfA1NvZB</vt:lpwstr>
  </property>
  <property fmtid="{D5CDD505-2E9C-101B-9397-08002B2CF9AE}" pid="15" name="x1ye=2">
    <vt:lpwstr>VSfrH0W22C+40PcYOGIls8e4qV232VWwi9RgNesM0C3qpsP1U7Ww+gTitixy+6mPUJwAN1c1sXuURcBP4ATjg7xlcaj4G6ioPeQ9/5MEnBJueKVW7Yf2ifzNIGDoqPOvFNJdi89G7lEaITzK9xx1KmZW3yl/Md/0HYb0WD7/xlVBmfey5CK2NT3E+wQYRPd4/MmCKWTRIC82DTLeEkGWMBanX6gpQb6J01I/RoSGl0KTR2PWl2yd930wqb1Pu5o</vt:lpwstr>
  </property>
  <property fmtid="{D5CDD505-2E9C-101B-9397-08002B2CF9AE}" pid="16" name="x1ye=20">
    <vt:lpwstr>TlTddOdcufvfzBDpLJ06cwZTD9si9vwVcscUXnTQaiYB31eSCLKjf+MT7PmIf8Swzfsw5NmhGiQvwwYA+2nhJLYFomOkIdB4deyZcgNAF6rgDz8M9kiG9RPwa+3RqOX0ExcNA4ElyETrxGryhS2CHDHNtCR+dZBom3RzLOsDBe0iCdeYBXN27nI/FEfYCVJs5cnzqbRgf7ZPaQNMn+GXTjS36eFtRTds2BQLuMXmx6t01xZ0zPsMbSHAWk3pUal</vt:lpwstr>
  </property>
  <property fmtid="{D5CDD505-2E9C-101B-9397-08002B2CF9AE}" pid="17" name="x1ye=21">
    <vt:lpwstr>EyqbDqo1mxgWsDrEXayafMDp/alDexWGC1YfhGA/kf4gN4uStkGD4dEk8YaTSx44eXr7X4Ul1BRQw4wXTrGnyApT+BXcqLigyKAEIqU+939ljF9F4JvD5vrgIhTBpdcdg3IRzZ4XNvMfKX5yAQhCAIvoezOnHt7c1I28j9JAjF8aa4QYIc/S3RcYN43IV4asaFdegkzoou3WAX8VLOb16995vadz7hgBa7ER+6lbQXQK3FdAoBXJTjXCRLt+eHf</vt:lpwstr>
  </property>
  <property fmtid="{D5CDD505-2E9C-101B-9397-08002B2CF9AE}" pid="18" name="x1ye=22">
    <vt:lpwstr>iNojcgNJFGuZbqI+d1+xW4Jd1QQHmbI3Jebyn8z2XaQGqrzmgZgTEN4nUdtFIi27c9MRaU1W8HngNBhbf4jVFq4ukIGPon/c08AB38UrXIyvEdpzxJQsLVW/qhwTI8/h2mi+eVRBlSLWaFMt11ERMB0XZE19m7OexvmxflNdKey7rxysmWfZjW29IQ5y9Of/htia+gmvGUD7HTf7lakzLYPN5TXR47Bq6+NyCpAUUo7foYnopLRDs64C0gCIhgC</vt:lpwstr>
  </property>
  <property fmtid="{D5CDD505-2E9C-101B-9397-08002B2CF9AE}" pid="19" name="x1ye=23">
    <vt:lpwstr>W0suxYGL3wZ1dtlY8/S/dapo9XAlm5S9nIzChYMGTnOnC7F6m2WCcHPWD7DBBFv4bskwyqTwlMrsbdapwitveu/+Ry72o/sbbL6jukLNdBb6P7LVRq3MajH++ZOMge0so8R6C5NGMEdh2qc8TVHrm36AhunC8e2HZI2T0Vek7d46eC7jCrgKc1sP7tdcbnr0Vg6hSpEnZDOopwXBwlfNbcaRW9gXpuoo7DFH0k7C1YtFi9348yQBh4+8uQvtmIb</vt:lpwstr>
  </property>
  <property fmtid="{D5CDD505-2E9C-101B-9397-08002B2CF9AE}" pid="20" name="x1ye=24">
    <vt:lpwstr>gVLDNDl4Pz8DlH066mHWBTeg14jGgfIv4lN41Uq0vxQkPQDsvpSj9PtopPhaQG7+pJrHAqwnV0rlGXkMp5RG6wyUdK+fn74d1Ms9YqU1KkGLsvhp8djX1kP2N0g2b4LzLAFBVqGnnk5K+Zp8aUNhCNx+jhjiOpTF7s+n6lcmadPvZmRIPefMf7shin3ONFc0yO1bqMGx7W4H2Fy8crgXj2Mi1k2O0dG7PWSfHAdoj9SPVZzBjHzyG6+ZxBHlA8s</vt:lpwstr>
  </property>
  <property fmtid="{D5CDD505-2E9C-101B-9397-08002B2CF9AE}" pid="21" name="x1ye=25">
    <vt:lpwstr>qscGCpa6trgPI/KUWURiwefjdBgAER1j2upI4qC3AP/rKn2aFxs+hmwaqUfG37FZjhAKe7UjoSQkYpRhMuBYbbkIcnMf+4H5ezXvhuS/2AX0kw87q5kXautY4QhtfCokc1aHFPii53Za31b/oNBusxea/fNHqH/B9pgf73VyS9NUetYOsylj628IT//zo2O4CHrgYq+gxX3JckdRQhYzBMDdK+K3oT4RQEjwNtYvcqek5e/u8FRtcyNs4aEIYUC</vt:lpwstr>
  </property>
  <property fmtid="{D5CDD505-2E9C-101B-9397-08002B2CF9AE}" pid="22" name="x1ye=26">
    <vt:lpwstr>Y1Sb/Yp01x+Dqu7Wp69u6clcNVcWEQGcZT5t1DvI0jZrFQewIiTtOeWYN+ao77DaioPgN/toDqheetVPwfR5+N3vawzw0diDtUqEbHTyzNurjY+75VSTWSSESgFul7mJgDFg0pK0wTQP4W1pnlAiYp0zLa1y8KNzDVUxIQm7O044kpIaPpPg78Lqmo4q2Ja5piR6lHxt3HTH3uU1KGXi8hA1wT3TFAb3pf86G8q4k9sXF9cK2ViGWPSsqQi9XdG</vt:lpwstr>
  </property>
  <property fmtid="{D5CDD505-2E9C-101B-9397-08002B2CF9AE}" pid="23" name="x1ye=27">
    <vt:lpwstr>uRfOZjxQcENKSL49uPTNugWP5VKcWE8x8STkNuHR6EkiBl/BrDcqKLeE822x3PJ4+ZJGJofRaXPNCM/NhBd9htDiRfpUqhpr+5XDUfJn7MDAt1YBozZC2tnpGtIxKXKLj6VWbt6pQAlaCRPhq1uK2VdD6QixbCtJ9dmXvFQP8xgypkhqM1dRrRLVUpZ6aWOXGMbaKTR/zBIJ48iNYpfYMCkxnsVk5mF6vfNCtCFdcABfxiyWBg8ddlpI9Dtpozp</vt:lpwstr>
  </property>
  <property fmtid="{D5CDD505-2E9C-101B-9397-08002B2CF9AE}" pid="24" name="x1ye=28">
    <vt:lpwstr>AXYCETj4GBIYijoSiPeMGXVq8Opv4rQnRE3s5GBVS0Ujx33Z9I0pEbETkRXsaibaV7hhlKxWuUllJiF+z6aMw0+ZtpNWQks7se8rSjOEX7eCie+88uYmQJlwavF5l8Y0tkwww3Hpy9U4AUqrmvpmKGVni3n2GWBF+hllU/yqGkSBQ3c0psM2egg0CVkBfawhTQXmwtyx/mGxIMVOhFuMxkOGFee/kLNoZaExGf9k2VfIsVOidhffTNw0WaZ3iaQ</vt:lpwstr>
  </property>
  <property fmtid="{D5CDD505-2E9C-101B-9397-08002B2CF9AE}" pid="25" name="x1ye=29">
    <vt:lpwstr>uVgs3ybcEUYyop7AQsAqwLKyO1B0mY9hY6p4Q4+57kPATB6/D0m7ktEsMVfTN6uz1Zqxj75b6YS/c3PnKY4OC5uRQASNOotvCpA8lzzuxpq9f0qbd+uuMzZW/OUmMyfR2xECKX4XgQA5yvUy1Tk5G6ItKUP9rsbULSLW9GTjr5WMj0k/SpI7wU5mT56Dl2OiHH+SawTtXE2hOaj/QRWmfm07tVsE97UJjY2NzeVOH6fZ3NXVrET3Lo4o19LCz3N</vt:lpwstr>
  </property>
  <property fmtid="{D5CDD505-2E9C-101B-9397-08002B2CF9AE}" pid="26" name="x1ye=3">
    <vt:lpwstr>4qbbnqe1NFRJ5gIVUqH+grZV899MZbz+VAM6sIxHqJKYupaY5uqIKKNwDm1xl+NIh5tSxCpAdVueKMPPe0+as2zplZONit9iC/9tz9mk7MvWXT+LD75S4oHuq12qZDb67WRcJew1Vhuc/VW795R6XlUwAicA0By07QydVsWAPPpjRbA5om+EK+U5O/viRDFEVuxusY3OAoL7/p7W+ghLD4fK1ydysu9iOFZAgSJ7wr9mi/jgc8RN+b6XW/4RJIt</vt:lpwstr>
  </property>
  <property fmtid="{D5CDD505-2E9C-101B-9397-08002B2CF9AE}" pid="27" name="x1ye=30">
    <vt:lpwstr>lvCxXroph6ribJLR9tFuF+VktTG+IK9HONHMvgQDLjn/o0nzZuhwkdGLhgZfAaOhrUR0ISMKbF6AovjYptBBOlnXb+2iChfOIm8CJD5wsL8tSsTxlvUxJ8Il/DXGb0a3fjrEG1lnMxYkQfIKyLG+iWsN9k/ucGFxi7qmCs7pVYoJrRfDVkPmcHBkaqxp0yGokKZz0vZPL9HsJ7nQF+eQ/cJpHhRutBBTACxw3K2y+YDjVUZzh+LGkk+4bo6qSsy</vt:lpwstr>
  </property>
  <property fmtid="{D5CDD505-2E9C-101B-9397-08002B2CF9AE}" pid="28" name="x1ye=31">
    <vt:lpwstr>PZKBJyAWOVgctaa25QmBT+K4nB2tc8e1MFzzLD8clmdV+fmkJ1rpB4nnE72S7eGfC3F/AGlPqLABUNT79A4ijvMH2G0Ip+dNPXMT8njNMAtwN6FRRKtMv3Qv/JDLyUrf2lWTVFY/FJkNiV4LxCXg0cL7FDXPfJsN6zIYKMo0mTpgcVRap0q/g7HZriU0A0n3+yfE2XgwEL0kDHcCZ3Bsm9odVg0g2jMvUvqvRevJpc4pAgRd/Vo/9ewWg7YxGZr</vt:lpwstr>
  </property>
  <property fmtid="{D5CDD505-2E9C-101B-9397-08002B2CF9AE}" pid="29" name="x1ye=32">
    <vt:lpwstr>gsrV9+XcH8qsURbLY3w4+htcattwHdW2xvb4ylhkSm0Z6Ux3kUGxEW1RoNJPu21Ya8PMj6V3lQeKTxruAAHZAs9t4jnsDxp/EuT7Xn6alwr5e2H+kg+iIPt0tQ+kgThfSDLC1xOzLRxrmPsXm07QcI4z1Weq+I6Kb2FwY9wP1y/FwzB34X4nhiSqw8I9HzKOg/meehd8VixOEc+rYM4n59uiYdxx3c+RLMn8U9YVmA1iLL61P5r+yfu+oiD2PaH</vt:lpwstr>
  </property>
  <property fmtid="{D5CDD505-2E9C-101B-9397-08002B2CF9AE}" pid="30" name="x1ye=33">
    <vt:lpwstr>SnWgSl4YSJf70WX+ecN/osLinI8LfOlKW7L0Qbfv+AiVBUQyDIkX79mj9jOOXQ590Prrq8NAlYbcfHCtuCvG3FQX6sEMDvJbpYx0y50gw1opvKHsQLQ9R2PqmmgXZlQkOYUuvsFi+Kk7dxH6GhxoEOmhuUuwNps5S/x7Z3IhaAePu8yN35frxgU/usb4VAPzPpBcczpHgAljBE+rGqco3lwo242Gj4MX5ub43GsMAfrXfDEfvwPfTmEGjdYZ4Pg</vt:lpwstr>
  </property>
  <property fmtid="{D5CDD505-2E9C-101B-9397-08002B2CF9AE}" pid="31" name="x1ye=34">
    <vt:lpwstr>L0c+pAm83Z+RuAKyK5Lux8f/4mV01n+rACkmXLz6p8LG5COd4W2qABuejm1FUYnbUHqA6VqGmig61cwkJ5KIsUuGaopEILIq66xUxwU+WToyvNsKDEjsWAtMFnA68NtkWCRrsRAtu+47bzTuoBW0DUC1HWRbQ9A3bA7nEdnLGH6OCh7LcA54bmaL76jpya4b/X6IoUJ7qfRiy4r12kOelSMYj5nHHlohoAuZmVWa5t+UymseUoAx4D7XMRXelZU</vt:lpwstr>
  </property>
  <property fmtid="{D5CDD505-2E9C-101B-9397-08002B2CF9AE}" pid="32" name="x1ye=35">
    <vt:lpwstr>BIAElN9zuEYB0fxfJpP9m5NNUHJJRSW9bAM3USHx+O9DNoRkh7gyAV2zbEE+QlYOxdK363YTgqOtehD11CA/ND5YI+jUr/efEFfRRtK9eapbv06g8uI+LAsvLOghxmLYhLTwlaCgWwo9hEiFlLB7S0gj5vLA/LsSuADhRA92nF2yzC31bVaPIDeZhKrvoUiI1go5xcO41zZQJuT7auzvxC66oWXPueHQVnaeUrU+1RVdEeCCG2o6A47iEChy0fj</vt:lpwstr>
  </property>
  <property fmtid="{D5CDD505-2E9C-101B-9397-08002B2CF9AE}" pid="33" name="x1ye=36">
    <vt:lpwstr>TmKRC86dY2ma1jcelTg7PZWDpn9Uy42CRe9Phwo8ucBSbxplkX89jgk3xXd3PxdiKl2EYjPFl2xH45ocoQO4JqQhn0iC6kMgzVl59mGEVlHRPOVcNhv/pJmkIXOO0AONqoR3reVzw4E+ytbqjy+hZ9EneYiBAWV3TvlUnsXKWMAiWbSrTsM0esV14sdDnABcFlcKCUamhINZAezjHS8OtIzQ35mWUuyuhaxEM01A+NG5EwKE8WD0r/P3vR6lEbU</vt:lpwstr>
  </property>
  <property fmtid="{D5CDD505-2E9C-101B-9397-08002B2CF9AE}" pid="34" name="x1ye=37">
    <vt:lpwstr>DPgRkUQigAvzS9XTmbE6R4lz8anNHmNozs1lSnLX+jCKxcszb4N1aancAa6xy6sh6u9AVf+wWBgTP/lSg2Y14q0WTsLuBGY24O+c73VZ5sW6UDMEwB67lIk5flPVApwRK5HAtXuM5BQkqzS+SDTgOWl+SmNO7rKo1g+fF8/uJy/QzLcQjOQK58z7nbyDbQ9erF+CPLruC6h+ki9qOgp4ExzPDhnj350dKLc4fzjZ+zFWmo7MaCxSdcAAPire0I+</vt:lpwstr>
  </property>
  <property fmtid="{D5CDD505-2E9C-101B-9397-08002B2CF9AE}" pid="35" name="x1ye=38">
    <vt:lpwstr>ZH0m/q8XenzC5wVG85gLTSRvtad/rX+aCcsYKmw9CpYd2eOwWZ9uJ8KeXMDlQQu4qm7WaqwOltgn1yY40q8zDMugZqu0Ye/tPxXsAs4KkprIlqAqBgrcPm31FI15eaa/119473m/ErZ/f73C+Vdh/xa+lQiNKIh/rF7T4rJ125l71YGK80qx1uYyu/S5coNFSdKw8cvccNJoiMRznf6DgtjFeKAQPAhyYYGtAN+KSBZmMB7yF+NujVcNeYSAJ7C</vt:lpwstr>
  </property>
  <property fmtid="{D5CDD505-2E9C-101B-9397-08002B2CF9AE}" pid="36" name="x1ye=39">
    <vt:lpwstr>+H2Wt9yFnHzkfJ+1kVeRsTKuPpU9pHAwhDi0as1BBiAGcEoVsVoy6AlrS6we7oe9yzEENTYhvI2Dech4M8wr+vPkiyd5XYADDcjnAOB3dzYFpu/X/RovuGTeBvAo9viQZ9xIcx8rWj9vDH01tfSmov92mqGGsxvZz8XOrntA9Dj923Cx1qPOVx1snxMCx8GJgLzQfC/Cv+dCmZ0FN6Df+SclIgDkXf4vTYdMmncPUGd25c5Ks4Lgg4XreCvsdHc</vt:lpwstr>
  </property>
  <property fmtid="{D5CDD505-2E9C-101B-9397-08002B2CF9AE}" pid="37" name="x1ye=4">
    <vt:lpwstr>7G64mkn2Q8fUJExk0ESN12UQaIUKtaF8xP02c5pALx/0gDjYVCKOGQP7Co8EBWygOiNHVD6+JCIH8klhcwikD66JssqKXvGaJFdNHHd1WrfVwylGguRd3QnNINtSYvmZB7aUchwcLVLZLW1+hypxVeBjKEkw4g2yRcsoL57gqBCO3mjixOO3TSyhjOWuKw+uTalLc/bQncJ8gYUrZHa9CuIo1XIRmwDJpyIytIgCFEtdqvlae1tlYN2VDW6zoTu</vt:lpwstr>
  </property>
  <property fmtid="{D5CDD505-2E9C-101B-9397-08002B2CF9AE}" pid="38" name="x1ye=40">
    <vt:lpwstr>vfAyzn8+bf5peswsmf1BfN1Ok1GwqCYAcOsbV697tTc0Qovj/rTV+MLyAo1IeQ18E/ZIvB6T69I5WmzWSFuz3dzsWlq9ocLCtReAwWLN3ggwG9t3MfAf8HPnUlN+Mr1OyEEeUUZlIJScIhlDwIkWqvSZbiq+khtuCwjpAphEFSRjJd4SK0vXW5pQdZkRRLAO994AoFWikW7u6CkclVN4y5fwQu6j3fZPWskwttLpJhnFar7wQLEe6YP3uarO59R</vt:lpwstr>
  </property>
  <property fmtid="{D5CDD505-2E9C-101B-9397-08002B2CF9AE}" pid="39" name="x1ye=41">
    <vt:lpwstr>Wfuu/EUVYj2Prpz3Oe2VCGsQeLzsGa+WFIBHOBab00u7qzqG3mA3UQwnQFZSjQf8tIfETRlBWtbhsLXE27+t+x6kvefxvVnkbw+v9l/6aIvUEwwB9wbJsYSyRcAqDn0eDiSJsRv04zSgXcUFpJ5ueed9wXOZStgk7kz3cU0tMg6eKXUxvcounP5hXMmQSaxbMfw6i58EI/42m8fxx3vkDlSWSvuDvQH0sk0gKIenx54J790q7NG+Nly8TER2S1J</vt:lpwstr>
  </property>
  <property fmtid="{D5CDD505-2E9C-101B-9397-08002B2CF9AE}" pid="40" name="x1ye=42">
    <vt:lpwstr>kGfxBza1b2zEeI5/iz5vOfPst1Da9v1dI5beWAjAoVInw3cowcQtgjqhwek2ElJqWNheG0GE2QXT6e4leY5kVCqbIa9r5c5HCVMJjcjbMZxP3rGIc8wmeTEfE+HOnW+UbVhUlTmgnK8cSZqjayE20LSouUKOF+DulLlmR8q4nMtz1YO06YSm8fwzI9xi4a7XS85HXcR6JjB5p7u5lIVWyrNOgJYwOxEhhGxZ2rq80J88IFm/FgA1/LXA4gmlxKY</vt:lpwstr>
  </property>
  <property fmtid="{D5CDD505-2E9C-101B-9397-08002B2CF9AE}" pid="41" name="x1ye=43">
    <vt:lpwstr>dPw8HNW6LEnug2G/Kqu9f8jMhkmZgXGpaBXvqA6sQ8A9kBpY+tMXFSTqgpLs7EsDJvLhUKRtvJLyy6HHUV+kDbkCxh535CCWpKua7A0loYoyuvAqqDfdZjngXJYb79dNCIE+pZe+wz0vl1kc+vqsqucTeYr3Djlh0TUmqAg6jA73dZojDaMvlX3lv7J6p3ClrOwepFY48SZmGJqqj9+0bx+dDIx1AfFhFpCjxRtsR9r7zDqrK6GfxeSYoEv2ZiE</vt:lpwstr>
  </property>
  <property fmtid="{D5CDD505-2E9C-101B-9397-08002B2CF9AE}" pid="42" name="x1ye=44">
    <vt:lpwstr>4bQFtV7O8AHMZHhQZsDSsXdAsTVetC6thIcRqp0ogQFBJzjFnQt8FXtPiBY0RekHMU6nV1/rviOOH0J96JQ5JCtnStFCIfIF7BQRhHpWRygzMtkwvaq7cGyxin7yjB2Aoi+sJP3lhFHxCPJhLJUExvRUnBkuR1s9XgPn+0THggKH324p03KkcRZMDcTPZomcsp7hlx/2iyoxRlsDvQL2dpXO1He/PKWF/rMwx3hD8P3FhhmzUXWfYi8cpFccFvG</vt:lpwstr>
  </property>
  <property fmtid="{D5CDD505-2E9C-101B-9397-08002B2CF9AE}" pid="43" name="x1ye=45">
    <vt:lpwstr>VsXeKJG5W27LZ5u3jEM8qOR8zV8CeNS/eHbyvKcTpfgiJggvp0q4HWnlymcpbeFFFVCAfuZUy/mDTuMniZuy3SxYqYAb0xGJekO+/14Ozsz4vd1+BMB+4CyJN8UqYmWvPOH+CwoXC4+3ZQuQGZxJwWwt1W48vA7cNjVgzxIy+D382zO2YGJP99M0AlBTaCTwbSbdTnRKkbexSfkkaCcNMHvOR84F4NiDamkbCckx/uV/CsAY1A8NnGM/JaEV86o</vt:lpwstr>
  </property>
  <property fmtid="{D5CDD505-2E9C-101B-9397-08002B2CF9AE}" pid="44" name="x1ye=46">
    <vt:lpwstr>bP4/0GnqRkTEb6u/8rEEc5An9nR+iF/BXf3911OIsBUNxyN8rdHa4sjboVFUPOB2g9qgB94Oie2yPDvtRvT4T5nquFy+rEuqsfP2Mf6SyrWk0yTIHHFh0OQea34YwS+z2TGJlPOFPoDIdK+WSYPELY0YtW03qH3m2ih16qkE/ytwTQ2sjwr2CXEM7TPA6S8DBV1hlHH5zfP9gcnG2XMk3bKVGZoCK+Ix2s1jAsT4qQ7B7rjAYcrTUjSv3ZTJKlx</vt:lpwstr>
  </property>
  <property fmtid="{D5CDD505-2E9C-101B-9397-08002B2CF9AE}" pid="45" name="x1ye=47">
    <vt:lpwstr>1NP/lAD/kHBHJkixHXs1XRn7lKZ2iRY9XqMbj+KtEadz1+J6TNcg+O/w+YFqlSHlyG++lc1qQRBLFkBdxq60llsYjt9AcP/ZNKtSRSUcniJYWKv72HR4rg+3ReMP4OoPqfbgljb8Pi2m7CvIT16fWKqfmufyPzy5EM3FyuPGkTtLpAlRITM3YX2AQcLdQVy0leuHJZp2jnLrJR7I5+Gi3KFpjkvo1pvgrj4/P2PeGcpons0nXZx23eYlhDlB0S9</vt:lpwstr>
  </property>
  <property fmtid="{D5CDD505-2E9C-101B-9397-08002B2CF9AE}" pid="46" name="x1ye=48">
    <vt:lpwstr>mKhMEibVBxU5xqvcmwprUyeiZ+FOUoFc1RA3OgfF09uWTpBkt2jNOAp2uzVNbEWdFwbum+44oi/wkNPE11TU5MYksku3qOVF+9eWAYMAnIt63XWRZqBduXpjjUYtNEDBLdDmERomy5cUMm6M8Ip73pIMP6zWG7VRTjacQ0EyYuPcSqxkcrue0l+89OBCFvdE6V/nxzZu0Z3o4RsqssTtt5mQ7Hwedva5HqKLCqIAenYWu7BAkOh+f5s5y1XuECj</vt:lpwstr>
  </property>
  <property fmtid="{D5CDD505-2E9C-101B-9397-08002B2CF9AE}" pid="47" name="x1ye=49">
    <vt:lpwstr>8I7mqvrnwyeJ3ULQLKTjS3EkfvlWAWoTBSM/kIwUfW5NiUtLPekUaPPZmvgdeKqdfjCxA5lqdQV0CYCt3YyQbKT72mXE2zxxF2YcnOOhS5Ytr9fTDux7MwvJLXgpFaZ9wLQk6Lj2x9n8k8RN9wjqBWCJHRyimcgqRH/wQx7wnVQUtJfeB0hiCtF7aaKWOgwHTrJi8Rus2wHPs9GT+9VRWgx/qXSRK6YaYzsPTP5NziAeSS+a1nirUjK/LYrBGeL</vt:lpwstr>
  </property>
  <property fmtid="{D5CDD505-2E9C-101B-9397-08002B2CF9AE}" pid="48" name="x1ye=5">
    <vt:lpwstr>J4UPPlKcNZDl3Gu94PZB1eiIe6T74e2v70hkREiYM5xw1GzDuDpq9muEJeSNIgtHXGzUuZJ8L98CILqRqYJYlo+AVmekAG71w76KT61/0i5d5ykBYBCpIaXtohXJWmI+RMSsE5CzuvrZLtX9qGwVPcq9zlRbfFSvSRRbUu9TMy5BBnclIPSom9trVIXynPuJ7/pgCo5/eIRvwNEYv8OrVkNqItHFpa5OqG5SZ3xs5Yny7CDNdmUFSwYyqGoxoHG</vt:lpwstr>
  </property>
  <property fmtid="{D5CDD505-2E9C-101B-9397-08002B2CF9AE}" pid="49" name="x1ye=50">
    <vt:lpwstr>Wf8ZhuNad4GZVS28cR39STKeZRpktXdl/g5wd+3qgrSr2C52+oRmz4/q5T1DGHU9AbsufxOdKhQpPfoPWijQcNtCd0FfkUYJqeo4VENen3k7a8HuHQgArRgxEjAhqDkw/nJBvl6It+8YbwilA/A/PTZlYGJkTElq3W4fbujS/wC2pzv51doftphhOtxrhiAc2h8d9GImpPeW3mi7H8PJx/33wu8+8wZVuBBFmKCf3a5q9yvzd6UBcz87MdhSEaw</vt:lpwstr>
  </property>
  <property fmtid="{D5CDD505-2E9C-101B-9397-08002B2CF9AE}" pid="50" name="x1ye=51">
    <vt:lpwstr>kIZ7UG2B6PlCZVBmunc7R/fUcNfBvts1iGKWJI/KygD5qY2fKjeX0dfHygQXG8mfNTWEQPxNdkCf265dFH9+XjEDYUXK+tTc/ZNII46K2KR1yPOIpGGWlGK+C3lnEy53b2hc0S/LJ+fCVkGDmFNmX+LnJ/vn7vJVsADso58wI9lajqXkzZIB715m4Fe61xple60Ep+fwcU14uOVZoci3rofmHWwFVOq+EpbejQ86a2XRXJL8WhQ2gkMCpJTBMou</vt:lpwstr>
  </property>
  <property fmtid="{D5CDD505-2E9C-101B-9397-08002B2CF9AE}" pid="51" name="x1ye=52">
    <vt:lpwstr>YD1v9nDu1CcAqcddrUzO62uPa2pzjp/RvbiOT4xhD1e+44K74rwshcY8J2x/Sn4aajp/E2/vorQGG+2eB1WffYNAvIhndKUo9pL1NDy9d0WZ8tLh/IVYVoz4TtsvOIclTMGU7uPMdDkfFE7WNj2OprAnLS7UzcnxdhC8zQhUSApDKUvvRlkFaG8hkmq14R2h5mE6qiihYCfmxx8q9j2Ks3hl8kc7cMhnYCFv+FRJK2kfvX9QSTshaJurFTeRtnW</vt:lpwstr>
  </property>
  <property fmtid="{D5CDD505-2E9C-101B-9397-08002B2CF9AE}" pid="52" name="x1ye=53">
    <vt:lpwstr>oo7uY6wgAiJ9s4avla+KLypC+3xZE99wpIjDV0ldO2egMeoj7vsxP2xAN4Pp7isFnYXTWor5hefhswYbf5dbNYfF/QIYwNzFOoctwl/tLvKquw77RTxk6dG5Muprd+WJeC36FDUj5zpP8CUypqH0le8WLrlHWNOgJby1JSHfelhAhn0v/Yeyj+ZHj6s81TNZJ44QVQfNTwadBblH7FTu58/En9aBMW57ID0sw2tcIvExZhI2+3Kx4qqSeTi0rpR</vt:lpwstr>
  </property>
  <property fmtid="{D5CDD505-2E9C-101B-9397-08002B2CF9AE}" pid="53" name="x1ye=54">
    <vt:lpwstr>i73n0FD3ofL86j3YTCgOy7O559ZflqMqrLcqAP4GI9+x3Q3ED4dkJzGHLzlFh13rbdkoSVuxDed/N925PYj2wrLhczfm2w+AGhhjaOGYnmWJkvLlXkRS8AC029FVAI9ptmDGM3GWbYH8fGkpfxmbLFSSCJpxQ0yPijxfG3SR42sVOSSV0KrG7UAmpLaUwGyss6CA3UUfNr0Nbk+jJrM9/UtOXQNe7PN2b6wOo8yJErcCw4C/A8fvAaq1k+E9u6s</vt:lpwstr>
  </property>
  <property fmtid="{D5CDD505-2E9C-101B-9397-08002B2CF9AE}" pid="54" name="x1ye=55">
    <vt:lpwstr>k9twy9qYK9EG8a0z7lAswCoaTP83vn6TT/5ObTMumDHhOab9gWUYkpLd46UpXtqvGp8Gq/gcctMs9B57RlFC+6i1UDgZEhM9EwpNRYqKQqXV2uPqa9gU/hwtDAHBcbcQUN6ri0x2SKiWlbgMimhUva4TsCXpDgr2/CDnIxQhkoyjqw95zlz+y6B6+SArPEGVnZsm4CLvP2SxCbYcKKFP9tL/WybJfrj9V5+mk99VFp4iVa2nCBdsIISl4A4bk0V</vt:lpwstr>
  </property>
  <property fmtid="{D5CDD505-2E9C-101B-9397-08002B2CF9AE}" pid="55" name="x1ye=56">
    <vt:lpwstr>9rbuYcw4TbPHwg1WNZI3lOZqjeApw7mtyIsPG8YanGAcj5RYEFIKee85+Tmq4tOnCL+nntVxJx5hWvwqVmSBdHRB8+fG3tr71R8wkKRUfs33m0uguSeS+GIcKH+h212fUkHtIiNICheBvu6dYpU9ntml6QZMNIu6OB7Z8geZXeh2jCS0MhhDGGytZjLqbRQdv4boEf4eUxD5bidvRVF4JZbA8asGTYoh2ZD9lCxYxyeFZdto2bz1vPuvAGuWeji</vt:lpwstr>
  </property>
  <property fmtid="{D5CDD505-2E9C-101B-9397-08002B2CF9AE}" pid="56" name="x1ye=57">
    <vt:lpwstr>yH2y7QLTah02PQYmCfP0rgX3GccDfM6kZU/yg2tKyT0GsEzqg0+Gf6k0ll577uFlxvLIVP+GLIATnUkCFyTMFGUmTn+4HPD5vu7ZSd4AKBLWonz5FTS6ESsjHrnH8lRAnUUrz/GKPCTapqM3KqemlMBdM/cPrA5nK8nS+50a3dpBMRkmn0MPjKbFFdPJ9NVerCeQd8XCZ2MlC6dxlwS110ElkuJc9r+jjqcD5QLCHbxlSxoEyYrtJkIDY1iKtFA</vt:lpwstr>
  </property>
  <property fmtid="{D5CDD505-2E9C-101B-9397-08002B2CF9AE}" pid="57" name="x1ye=58">
    <vt:lpwstr>C76OmxvBWa0lBpLLYK7414vTWl653iy5eYxwg7LM/xq339PiYh8MTL3znfXc3J2pok/JZrJ4ovkqGESPX0Tob53XyLNXxShwseuNx/wHAAvmDAdLpI4ZMvWvozbKEfnCKJMldRBcU8n6Z0EzoGmcKdU+Dr+FBwK0wCpyV5DlTJ9CIHi4ncr9kIRfg4E8AvVRlTR9iEOm5UsQgVvt4KIGZ9QdLAnSH1C5+eFs1XNxGn6KlWWoSErdV3eU+fwHYoa</vt:lpwstr>
  </property>
  <property fmtid="{D5CDD505-2E9C-101B-9397-08002B2CF9AE}" pid="58" name="x1ye=59">
    <vt:lpwstr>/S1EXMcr2REACmz5wY4I4sh5Td6zPj7FccKc4xEqrYzfVHZLMl3z6vDjWOEp65iJDuEWs8CydXjN/fGeyI9fecdWIUzIQ2xfb1fiMNHS9FyUVh7uAQjRoI+Zmehznyrx/ZR5dkl3Cjy5hz3NR+nwWDpYP5UPyX68SIAFwyVeBu0HmmjaRwB+1nXQGoC9/OJ4NcgCcON6mStDym/MSMfdqH17kDkwYrO3Q+VQJ/BCImkLVaHyep0YJ/HB6KpJm+P</vt:lpwstr>
  </property>
  <property fmtid="{D5CDD505-2E9C-101B-9397-08002B2CF9AE}" pid="59" name="x1ye=6">
    <vt:lpwstr>a6bvga7TJAoF+6gD93DPeSBsaz3xB9evurJNgHLFIWLiFUVXUCIoilVM9iwnYJwZUHPSO4hFlLvrSvM5mfLn1LsQ/Jsc0xyPN6T2xR0ntBQgGot8S/j9BOKAu9E+Z/yUPmC9Wv15BQURvGXMspM5TanDujUt/DOZQmCRHUnFLznEKxBO9oNFAU9K0U66xhB9tNjABzd4oms30pJj27IIeGB/ywo1h1ha8r4NMjaXZjSpgey6Gc4d/wIvBai1ZF5</vt:lpwstr>
  </property>
  <property fmtid="{D5CDD505-2E9C-101B-9397-08002B2CF9AE}" pid="60" name="x1ye=60">
    <vt:lpwstr>ZXwn0XTkLnZvcXSgUOxk1mdWKPi4RalzojcBJCpDuluY0jaLhA6SAm9PRYcqcPLzjT+3RMJ7RP0W3bAPtkegmPXK0arq52RRD3WlxZVEWRZD3+QUVyT6Ml9pdWOtCxhcDfgYhne/PtuQGFd7vZ7xOAVwWQvaWcFgJH+y+gftjCnmWSL31VDPpX4Wd/Ru5nRfe7MfmEN+GKqAorgM8CikDs1Ula/GX0qIguq0Sshxn9uRja7AHBUwZOFYjvmcmL1</vt:lpwstr>
  </property>
  <property fmtid="{D5CDD505-2E9C-101B-9397-08002B2CF9AE}" pid="61" name="x1ye=61">
    <vt:lpwstr>ZSR+jAKZuXZRK+GRmnPFxJM5+m/p4Qn2GlrBzUPF1cTEo8yHIUYQnKJPKxUJrulvPPPQK/2AU+XB3d+1yyNpXGtDIfS3pnYI98YuVc9++HKY1h7vclTBALINLFPgDsMgxjq+pzBoNP5GTfjsmbEEiB3rivAbHPsvo8yXkWCTUnCArlbagviCwBRvJXfK+2xQyir8JSf75+50ifHc31zed0iccGdQtONNf3nWJtckLTPdO9mddA3EuDYD38HdmAN</vt:lpwstr>
  </property>
  <property fmtid="{D5CDD505-2E9C-101B-9397-08002B2CF9AE}" pid="62" name="x1ye=62">
    <vt:lpwstr>l6lphCg2YuShI2ROvFtapavNTswvsb+LWbRabckME4fvPNEyy0LKYF249SUudyn9ZSLBTt19wpbfzaPCYP7fqOG7yDy27HSI0JG5yHkfiRRls5TkFvFtyPME5zCwXuqiD1nXrJc5w0Lo+WmGZBH09W3nGQCPXrp4JlOMQXGdnKObFAiud83XUw+i5G//n0uC6RSGsJOL/cNXS9o6eo4W04AilVRWPtBcKSEQaeZ0MJKtUFffr4+45ESDv0TJH6w</vt:lpwstr>
  </property>
  <property fmtid="{D5CDD505-2E9C-101B-9397-08002B2CF9AE}" pid="63" name="x1ye=63">
    <vt:lpwstr>Rgnw4cGcGz8DuargvFU2gfW+bY+OIBIL+Rh/WpYqLrTVaXLRyijXQEEg9HiJ7Gf3kpi9FDjNyX3Jueoq5pRLA99LW5Z0cNSQToYR3JCcjceh92ZZkDRkuOFyk6I5TOAsl3LpnSBeOA5px8f/v6EJnmfo+Gq8g92xpwbSMzfuK9/PRGhDkLA8kWM+Bl+p1lFZIx6bzco+WRBRA1lCrQRh/vjhHyLyOfLqEQ1k4E17oUQfP2VUIAtuqd3V8gkjd5U</vt:lpwstr>
  </property>
  <property fmtid="{D5CDD505-2E9C-101B-9397-08002B2CF9AE}" pid="64" name="x1ye=64">
    <vt:lpwstr>tRb8EqLv+jkcljxQBNfQoCpEs0J5QFHBRHviAlW6t5BJll9ZaXOktAdVTqyJEjwyP/QapNp/kxaBRmhqfodO9GAc36rneUFE6ctXGztttG2zjGN+JsswTzDZWh4exge0+xykuSL4be5VdHm/pQWr+ekiXmJmD2S7ngDdZPgZTETB1cdQK1uRbTY6op/h7iuz49T5JAo9FYE6YlKtjivIDqwNPYGHE7WMxGgKYKr7VPRfi6biuDd48eYkaLKZhf2</vt:lpwstr>
  </property>
  <property fmtid="{D5CDD505-2E9C-101B-9397-08002B2CF9AE}" pid="65" name="x1ye=65">
    <vt:lpwstr>AXqI0cZPMgjwqv6eieUCNC9esCjMSZiH5nKTOyUEHHrmLDK5QrBzr/FCuJjkxvJzWvM7PQ1CRxbe3XhA5dWpSX6J+zX3O6tM5ApjmTnnoiqFkeZjvBGJ4E8+U+DNGWVJOj3loYJAZw2X9ur4+ahpwOJLA4AQqAb+HtfYqhYyJRo+tzvAeagN7QENaeMiWk/pD77mWGgTvEgDsYl276M7dKrayiu3fz/VjrUbozSoxhD1D22+mLmLAJch/2FwnoG</vt:lpwstr>
  </property>
  <property fmtid="{D5CDD505-2E9C-101B-9397-08002B2CF9AE}" pid="66" name="x1ye=66">
    <vt:lpwstr>3MwvVV61EfkNY2z6PdnGirDMjNEHqqMjoXYdZj4zhO3tWUT+GH3Sa/LMYoEAAwbz+7Ux6Li/RJNBkdennMT9Gxmo6PsymaQr558oHb2vR7jcNoNFUvy+ejX7Xb2LMplbZH9R7nfEiLP/gIlbvG1U2WsgSgTgRuAgWO3akZGUaM9q2vy/IlaK6qwOal88OWuCB66Io+u38VnDeyq0AQRRdEgAcR/ADvrfAZRnjvYfWfl6sEGnXfPoea4eff12+zl</vt:lpwstr>
  </property>
  <property fmtid="{D5CDD505-2E9C-101B-9397-08002B2CF9AE}" pid="67" name="x1ye=67">
    <vt:lpwstr>b89ze3uyhgENUb5jfWh5/N0TwG5P1hxZ+Gz4wZGrU2f+tiQqZnGVaR4HmUGE7K9h2onMrkMB83Bc0bZSzuW+fWAPGbTLMMA6yyLyFKJyLGt+LwtoRxe46Zbo53aXjDQ8/cbt6cjsN/4oiL9PE6oewOWbO60se4COshKSZlUS99K5PRgJlse9xZe+3zc3U3yQUkXCrzKOkzzxKUzstkHqTswL3LnsFiLaSRWmla6Dp6k39bfUMLEWAXMGm7QBwT7</vt:lpwstr>
  </property>
  <property fmtid="{D5CDD505-2E9C-101B-9397-08002B2CF9AE}" pid="68" name="x1ye=68">
    <vt:lpwstr>MpUB4W6P3pJYz3m+5DpLpIJwnrpETV+fmITyDwhX03kldYTLndTSSNQWNrrMcg35uyEZzRS4oAV28stxq5B7jTjuPJfxRqfSMA9FXSDNsEzm+c350GKnp7aWEmYxQtK/xRwntrjgoB0djGz/WoYXcrwzm5Yk7oL6FvqHbAUrVB9RJPbuTr7kZW0NDcW3FG8qJsC5uN942BzaIGOAACttkJof+lI0BlIWeMuxfS6MwW1WDpoAzzdrEAEWx8PjKWM</vt:lpwstr>
  </property>
  <property fmtid="{D5CDD505-2E9C-101B-9397-08002B2CF9AE}" pid="69" name="x1ye=69">
    <vt:lpwstr>Okhm/sXsRCa/k/IfBUeC0Fx++m0Fh34G+MtJMjyVcsjkkE5rXG5Qb5rRa+VeScesj6yI3sRMJWzLJ2yZufThqRPHwU3ySuJVCcqycBaCjzwEvCW/4Xt5Bga/62JsT95zE28C4miU0YXIqsLB85lM88AFBdvvu7rJcWGpQyuNr6L/d73E9kmTowSmgKVu2PSjadwGmZhRE9lKqIqF6FpqFNuqnkNbvCRuzq4Yr4bcbWQWUVrOVaNCzz9RQ5bYWMC</vt:lpwstr>
  </property>
  <property fmtid="{D5CDD505-2E9C-101B-9397-08002B2CF9AE}" pid="70" name="x1ye=7">
    <vt:lpwstr>YM8tTcGxZcJkQ1dE30dcLNLFfDCjbjB1SqKMOBd509TPHjgylQMmw3AKFXGyevMIL/HlzrPYUmkgrhIrKt60R0eG52Ez6erdL+FjGqB9+NLa6M4H+lmDr3h7e+QDM3Xfk6GngNyqNeE3mvtexFazHTHbxHP7s4y6S87EOFXo159ltJPxbhTyvbLUG8I46MN1aNhroXPQUXvqA2GMqhPwvIw3FgOhaYX/Ze3Q1Gph6CwmyTdXTrismkCqdiwi6K5</vt:lpwstr>
  </property>
  <property fmtid="{D5CDD505-2E9C-101B-9397-08002B2CF9AE}" pid="71" name="x1ye=70">
    <vt:lpwstr>55rc8d8oiZs7XvZVH80yWeTMIcUtPzL9oMZa6a7GPzOwuUqUWnFQa9PW+ny3doVya4s8dGOpJCGYxL0agRV0M37uLTVsMqGoCuq4nN7n7yVHzmidv9SaCf/Gw2fz8/sxPviMuBewhANA1KJ0DIJR0pXk13ulEdDo9DE23DYpTNcyR+pyJqSmMFFq+u5tg5u3ySTm9UvNvXmfFEwr0vLP1JE0XwDReQlkSVJmUvHJ8RyTZ30LXu0ofuMDKSJHSw8</vt:lpwstr>
  </property>
  <property fmtid="{D5CDD505-2E9C-101B-9397-08002B2CF9AE}" pid="72" name="x1ye=71">
    <vt:lpwstr>s79PURZ9/F9qKHHvglW8kkw2M7PSSX/9RDdZ629zz/YG4iI8PvJCiIFyXf7DESFVE+MlehKpJHRsAOtjTEB+WxLb3oE0/pOMGt1M5LkYAWmCCBiPhftF14N/FJIot1jy22XHs8pPzqnFFCKP4D4LqLRuvyPqhOfyqqNruekh4WOfqqSCpZyafwCU9AGr3b+3CVTGpV5oVlA7M3x14BHLGqRUBJai0JBGCfZdS15wlqHurwPSuh6/p57nGyLU+PP</vt:lpwstr>
  </property>
  <property fmtid="{D5CDD505-2E9C-101B-9397-08002B2CF9AE}" pid="73" name="x1ye=72">
    <vt:lpwstr>l/XVg4zJX0NMPqsEQbdsnEOISmktVyAqRBhZvYmpqucCJm0wUQj5yTmgLXlpUJ/MKe5lfEbdrjo9WGeYfKLE2y9psws9jy3d4bGmimxbDvNQjBCyxmmcsalnwsJmpSsfaiKi3Fc6po2fBD2xPUZa58lj/ax5ai+hylYGiEdeUmvOHA6nTC7fDGJHCQYEK5N7k0PaoPKaPVTbTJyaSFZ1b2SIWII8xm+YwvnhnyJb5lL/7l7AHvso5qJc5Ub38zq</vt:lpwstr>
  </property>
  <property fmtid="{D5CDD505-2E9C-101B-9397-08002B2CF9AE}" pid="74" name="x1ye=73">
    <vt:lpwstr>xUrSdkDC7JPBoAkXY/aKi0tG2B5AwHn8nzr0Tlq8A8O2KUbrmnQS2HYkgQHpn0E4YgljEL7xmK524BME3g1oBbCQK2C1Uh/8TgG+rQZrfU2/AaMxpSo3EBqIhm6sa2pIoBlbzKdNNspX09fg8Nx/80R2ZPwgN+g5HImIojbXmMl6M1wxTmM++yr0FRXtja0WkwtSIDJOq5Efk3RpffziN4OO4DpBl6YgfZC/abCoBO2SQIqlRLaNMH0AcxR/7tv</vt:lpwstr>
  </property>
  <property fmtid="{D5CDD505-2E9C-101B-9397-08002B2CF9AE}" pid="75" name="x1ye=74">
    <vt:lpwstr>gpUE5GsmZS+5fTxTTmXd3b744XxBbpQG5W7PKHrsXOhN3d0aewd6fPeFvmgL1m9Pyku4UEmXXaj4JrVsvD2UBAb6JOHpxb6XwloYq8hSP6YkcooUOFvE0stIy5G1xFdCtgfWgNGLA6zUx1MwOAFkH+KjeqeqZBIIt6BOMs2NF0ab06TxjGJiRgkU1+9jb3DwWq6S8jBSfxgaF0lX2LiT0UdKJu3fYjVoiUyKYHaN01AAv8nVX6o2Rb3IAaVoFRt</vt:lpwstr>
  </property>
  <property fmtid="{D5CDD505-2E9C-101B-9397-08002B2CF9AE}" pid="76" name="x1ye=75">
    <vt:lpwstr>3HZIrOF9sVQBNmEmoJMaSn5vMoAv3PatF4AS8Mmy3mdu/aWeiem2aN4AUUT72cjylfGUubc9pLbvHt4V2cSNoLH8MnivjWK0jT/1WQIWT/QryeRKx7CgRP5UcyCJXG7rn2++3vvfJHOQLQQdtbjMcSGu1RflBTGtaQCpR1S5OMph+2hbATJrTbtTx0IXuDrrHhRc3nm7yeAvkrcZ8WbVXrZyNRjmsU9nvt63JHy2zcnLfepUNE1ivuLcoPgtUlp</vt:lpwstr>
  </property>
  <property fmtid="{D5CDD505-2E9C-101B-9397-08002B2CF9AE}" pid="77" name="x1ye=76">
    <vt:lpwstr>HU/6ajUlXJ1HmZgykuuVDHugXZPRP9+THagxtXvgIaROxWQZ2pX+EqZQABM8hdPgGGgjZhiNgxRnV6tem4THcZOOfqigfVZo0jIeM51YhBAIBkDo9cFDMBokbDnmbOV9zFa8zT29Nas1j8RsLJWSi0Ho9y5xDiQzMje1KZCXRx2J/TKuZ0H3QRlawo/rZb2V30RL6WRvyt+7CmI0cn1w1AyixyaS24ZQTX1FQpRBdFNckbPQCbeEG2SJG82ncAB</vt:lpwstr>
  </property>
  <property fmtid="{D5CDD505-2E9C-101B-9397-08002B2CF9AE}" pid="78" name="x1ye=77">
    <vt:lpwstr>NtUnuZreHdDgxWCtiiP6MMji2vzh+Wkol9Xvve8JerQ/BOzGlmVPygcfg+LxRa0hffKWN/ebjCB3515KdCbRPErS+VrUVvyilzBckVYK4bVyqRYLeMMF2Ns4n5oUupPEO0895qtpCGvQd6nBher4yXEkkd0k84zN3xcbv06cpOzCe8bmBsCQ7vmVys+LZlKBE13xdKmV8RJ8C3FcWI0xEWR2D8jXq9awx1arb116Mi6M6wIE24UsOMizdKDyFIu</vt:lpwstr>
  </property>
  <property fmtid="{D5CDD505-2E9C-101B-9397-08002B2CF9AE}" pid="79" name="x1ye=78">
    <vt:lpwstr>H1JPpzNgbI5FlFLDbVPLc+NDz8QfIiR2L6M+ZEbFYwAs1WqbsJ3ZIsf7PiKyqTicNAIJa7fLgC5j5wCOYlGsrko8a+Eu5U/0ZRuL1rteTuWvw9YmhT4em7bBS9uV9defVaUg6JkbU7ihKOM43zMwNZ/V1KRHsBqeVs0Qsvdsu+LWK0Bz1Bx5zb8jLdeqnRxuVhWWf7GweR3GBnGti2ZNoyl2Bs/WnbRvuzz1msHuQHEStCf025FQs6diGpSlutt</vt:lpwstr>
  </property>
  <property fmtid="{D5CDD505-2E9C-101B-9397-08002B2CF9AE}" pid="80" name="x1ye=79">
    <vt:lpwstr>UWI/55yP6bW+4d0u2GG4F0P318lXfkAUVKZBTosRjh57CaaEQwF92v0QT0Ku8bStYM0X4V9hQDhC/8KMdKMaXLhWIrUL7TponReJkfHv+/HfnVigHutuB1qboJNncGwFSocU+XirfENVMWHqXoVi7tQSHjs+9hftF1QkDtTkwN9IFbL2Ze2kcbbSrnm7YC2Xab6TTKX+wh+eIa9ysNpiqPpIvHhsU0N0t4PMdUFFX0u3fiIKyfbyeLJ/XlYRqEv</vt:lpwstr>
  </property>
  <property fmtid="{D5CDD505-2E9C-101B-9397-08002B2CF9AE}" pid="81" name="x1ye=8">
    <vt:lpwstr>d/dcGvp8RMN/7BnrAoXxG5EZclTcwl5Que/33TdJHqZoSZPmPB0Q3hFVWSpebpPfCuUnxUlEW3zIBDm78T+W56MM+jBufknYDrCBJYz87TslaBpA8BveZNv4jVxbj0HSVrkGsF8aooLtHslZDC62OW6u2pS22orq1+2o4SB1X0IeHfB75Z+D7Cb5O9IW+ERF9BuJHpZvmYZewqc6f0dGqgpNuwgwazJq/jKxTg/C+FbXtGuXiQLW0UukyDylv2s</vt:lpwstr>
  </property>
  <property fmtid="{D5CDD505-2E9C-101B-9397-08002B2CF9AE}" pid="82" name="x1ye=80">
    <vt:lpwstr>lINs0jz/vfCCnS+lG1SKLMNBa3dtpoTufXjw9FmQGvN9adwPFsXngeVa/nOF+0zaBbgMlqfdk67HI2tbp0BJWoV4XqwMVy6OMhQlzyGkFoWFfviWd0KkPNPAMO9CylbK6J1QIv1GrTJjT0I3YHPN/qgYRCzmqYoBV2Syc/EJTMqdLP2yGpQZBpvqpzAjArR9xAIgUOllnyOnxxQCqOYlaTARct/AzOH5xg3fyQ0F3jcRCuX+d05XTxRGzbaKrie</vt:lpwstr>
  </property>
  <property fmtid="{D5CDD505-2E9C-101B-9397-08002B2CF9AE}" pid="83" name="x1ye=81">
    <vt:lpwstr>wNqWIt/aFOc9qdziGNmz110z5ijSWHV20khy9QkLRhbUYP5oQqxl7MearzybDEZ4ldph+RlD+scOoGF6ajxxrDeOsx+SOEAumUOJysn377v7BtH2Uj2w7zsQIamHuKbMTkEW8zXZu88zEK+Vvrgax09pBb+qvoFx/Z1/4QP0LbvFhi2/NbWgRU8Zcb421Zuox9goohtI5kbbFL56JHl2XrohjNY3UWebqN8RBu08eBLdnglqQARVw9yWLm0rRMV</vt:lpwstr>
  </property>
  <property fmtid="{D5CDD505-2E9C-101B-9397-08002B2CF9AE}" pid="84" name="x1ye=82">
    <vt:lpwstr>m8SSpfjVXtAR4nAwEBU5AuVaHLkyhVd+3hw7kTVZC5a9hK9rcJfo9F3c9DjTxctOYp+fJlR+qauRXe7/qkJSZLe2bSMWmyhMT2m9E6VvDq129Nys+IJLfYRWR1qmeuKuB4K+JLi1biPWNFyTwagyf0QEF+goEOFIRrQ7Pku1Rj48xd0Ju02zj6XBaG58X0BjKb5DqzQsWbQOBHWLmFpC3a1ahoCWfd2r4IOTgiusoBtOfG76To+/yUrHP01xcCc</vt:lpwstr>
  </property>
  <property fmtid="{D5CDD505-2E9C-101B-9397-08002B2CF9AE}" pid="85" name="x1ye=83">
    <vt:lpwstr>KjD+l3/TKwIsnfabGnK2ezWe3tHy81O+IPmqWhPgXnkaocnJYT+05Ei9aRMeGo43N5fc/AUCrJomADb3RkTzoUhzYMsHR/T94vC4qcu0Bvgr1p03KITpLK4r7cTeOrSnL0Vr2j3PuVcUmMCwNNX70XLwkpuvkUgeRFifDNTJLYeFJvP2Vo/tPEfBAGYOesiYNxIX4zByE9trQLZ32c3nMmGAbGOUVYYe2ZlMpdgAGKOj5/J66dzv4OQCv0ipJt+</vt:lpwstr>
  </property>
  <property fmtid="{D5CDD505-2E9C-101B-9397-08002B2CF9AE}" pid="86" name="x1ye=84">
    <vt:lpwstr>JHUy974uHIGP/SrNDbMtW3TWmXCVzh7H4A9IGsrbU363XNHWMfIVzXjBG8ukMDDlwkXgYB+UJLsbbq7Z7ofKQpm/Jvd7Pmbl7hi46jFX9SgkC8DlcuB6TaUaEFgGBtpa8y/dDupkLdtRRO9d0Vp63apLqZ56dJihyJSXFZ16gyiLCunRjg6mi7J5L0xzAGsbjSkDNEVUnJxXTOuNVfUu2eGpQ37xsCmbZw6GhNGQSRFto200/zSe+gxxpThrRox</vt:lpwstr>
  </property>
  <property fmtid="{D5CDD505-2E9C-101B-9397-08002B2CF9AE}" pid="87" name="x1ye=85">
    <vt:lpwstr>gDZKIeg/ECKOMPCZxkVq8DVqpiIC+iDvGQOGNixIaHoz6F4R8Jql7EL1CKQS4BoFfsGYVpsGnYSybEQ4Si+5UwQkS2CP8T4jXai+7gLknHUd27Uc6EapODvH5tBYZ5OPFJpfb07ppJK60jp3wkkFTIZwSWLbHW4z2s2vC/awA7mwhPERqrycc7q2KuUyKFQq0Tv/ECLiFp7s/Wq8kTo7qiCvtyV5gW3WX8HRkt9KZK2kTG0iqiVp9K9yuDbuY0E</vt:lpwstr>
  </property>
  <property fmtid="{D5CDD505-2E9C-101B-9397-08002B2CF9AE}" pid="88" name="x1ye=86">
    <vt:lpwstr>+raYgHq0n3rIs6TTsfi1O69AEOZl/ox2aY0YXpk/49dX75j8VwDsm5crubmk/GhBx0BLShPkF4wXFo9KeFb1i72gcJoNH9VoF+j6ZknvaB14O/VtKafLrmostywXyq4g4fXTQXoeRhLQN/6YBJn9WZmCB/XtN0IZGgF7l34CLCx5ZjbyqhyWvFX/gKGsFYE2t/fmRJisKsa/dxA6qO0Sy82vi0B+gXFi9f57koNFzNMQcNqAgjc5LqzFjJirIqY</vt:lpwstr>
  </property>
  <property fmtid="{D5CDD505-2E9C-101B-9397-08002B2CF9AE}" pid="89" name="x1ye=87">
    <vt:lpwstr>BbsEt6rhIXKwriJescVlsUT9Ur24ArnY3pH7PuKh3P+4fi67b6lxKO9z7TlZIrnklQErTz7TQn8Gu2U/n0dKdffcuw88JRp/iRRbjvaOezP5uwQU1gN/x2OtVv7clchb+HpvrbmGs4fnO/bgozOF6mNP1FyPtRnxhftgMKO4N16EdREOzvxabXaQ55beSKoS5uFsdWYtQDFRbQbQqNh3QsYNkM1OnewVEw9RxHlbpxG5kM9JMUWkCkDQEgELVH+</vt:lpwstr>
  </property>
  <property fmtid="{D5CDD505-2E9C-101B-9397-08002B2CF9AE}" pid="90" name="x1ye=88">
    <vt:lpwstr>d6EoLptXIYjkbrU5fWKPPvj69RNstNZb0kDjs/gNqL/czDVJFf18o8XIwwiENKIIXmCHc+o19+xzaAA4w18SVgo7Tq6v710gBxfspYpSrdJS0aD3XqR5eRZZZBnH8gw2oxmK56qHYmCOXwIZa/k2Ta6WeQ+Z24c/hPSGEjDFbOZAEwG60v45/pilQCwnJxKcZmveO3Bma2Xy5TGUYJPp/iz9Olasr3Fttg5we5Ois+OMJ7u46K/UUFXNW1RSlUH</vt:lpwstr>
  </property>
  <property fmtid="{D5CDD505-2E9C-101B-9397-08002B2CF9AE}" pid="91" name="x1ye=89">
    <vt:lpwstr>X9zwdjTRDlyzjKnXCrSW6XkRW1fpV3Sbn8KmaHKhxgw2S/OCpSGTvuRDIrrpV7SeTmmJ1HoAN+RW9GBkMdPMgKlk4a1F64mEY872v7RZBEZFouQCYXeB+Hw+aCc/yRmA432GtK32LdbAuYh0dMtZvRXnoAHGDsghiFoP+UXv6ms9nLQ7dYtjL4BXvda1HWr7IfAfLz0JD3NrLglsdA2nopaO7WC6P41sgC4GoS2FU1N8ZyEf9tV7TDz+TZT7c0R</vt:lpwstr>
  </property>
  <property fmtid="{D5CDD505-2E9C-101B-9397-08002B2CF9AE}" pid="92" name="x1ye=9">
    <vt:lpwstr>Hpwootr3RxYJF550GnuI4XI1xKns23Jub9DmsoBxFkN8U7UaSqkb4tg3zmG1+h/Gdgg/Pys4jP93DASO/dnDAE4/Si6MeLH0hzS9rjpph0WF6iml9a93gRpS/1+ClULJHQr/GZ2wpuerX1LzDQI9YY60QS9IM1cVx71nPph6awIrHJPDtaMxJreFyJ3WozaaAUQdbFQbRz+UUrjl+4twVXQ0o/rWYsNbjhrjEhqXt36Fyji9k9elZGNTxehYdj1</vt:lpwstr>
  </property>
  <property fmtid="{D5CDD505-2E9C-101B-9397-08002B2CF9AE}" pid="93" name="x1ye=90">
    <vt:lpwstr>dPs2n8qSWsgG4Ckjixr9lIgOUkvz7LmHJLSnbyt1jQ15dBL/Xs48d8tetiPID9KVa67m/2OBj15Jucymj6jT7mdWYRvV96T573R98C5u9FW2oyLBr+8Q27XcWIxeWLJGYB4izr+ArW9elxyLzdblDf6cdt3LtauVyNyn7jzSERR831Hi4kICfon+eOp41/tMO5Eyv+5YqpwAjZ7RjDCh30zgV3cuxM+CpYDKvwFfo/PY9pXh6qIUF9GT50b2Ode</vt:lpwstr>
  </property>
  <property fmtid="{D5CDD505-2E9C-101B-9397-08002B2CF9AE}" pid="94" name="x1ye=91">
    <vt:lpwstr>zsiU4SpL0L4mQlnVWH6uqi3SB07PlHBKgvee9wNii7AHzBeE5BmnJoUzjm28pQnp/p5B/Y51ZTsEO+XYBf04yA1DruPE7mxo8ULpfSOQIuwj0K3QZcN0fzgtQR4KFn43b/ovec/ChCgCN42Zf6B2KF+CwFYXsyy4iBvj/lOffyAqQ7Zfq8KXx3Ar36MndFQzkDk7vNnj6YSHIiKu4/8crhEZoyE1LITsCl4W2y37C+q7MMQ00ZFMoaoloVsgA8w</vt:lpwstr>
  </property>
  <property fmtid="{D5CDD505-2E9C-101B-9397-08002B2CF9AE}" pid="95" name="x1ye=92">
    <vt:lpwstr>jtERHiFGdtXaKPn1vjHSO3UO+lJkgWGm5p/gJLfZ2nSfwjMWoBtPtpxvkmPushw1MEswCMQq9AZhZzXr792pBY6Px+cV+lXsy2Vz5Kh+a/FllTnpme2bvC3HTDEZABhOgdL2QKzuVbvSBgPK7J7OmT9t2xFW0hgVU2QzTXdAzMpTn9tCsa5agdDxNbYDOe0KuazHnCowPieMF2IDI8PRPckvr8GR7AtXfKR85X3tTeXrfPl9FHbO67Iuy8aYj/u</vt:lpwstr>
  </property>
  <property fmtid="{D5CDD505-2E9C-101B-9397-08002B2CF9AE}" pid="96" name="x1ye=93">
    <vt:lpwstr>QOmwM/O7v+J1jsf1MGzrqN0q5bUsUOmwYHIV6LdPuayiRazWW3pr2i73oBP62khcz3VUTujw1pNkaoiyUpowwvaUZ+wX5cFsMjdvFzzd3f52xOCnN4hirjWvFUhH01HSXQwpFJ+dzgRKb7lj/XL5nduKb2GEr81WlsuwS88/jckHHpig6OUX44x+muN5ySAN/+NuXccGVIWgP9ihZ3k+RAMApbi6nPL5t+dmqrKna6DfGxSsWWdo7L6OZG57CzY</vt:lpwstr>
  </property>
  <property fmtid="{D5CDD505-2E9C-101B-9397-08002B2CF9AE}" pid="97" name="x1ye=94">
    <vt:lpwstr>qpRMS1qYaiefZe+nsB8GDR0VKarQfdj8D8DOqo7ugYD5739mtJoN7WBlt8cOPuV1m8u6Ylpyj2W8a6ffFov4EfJ2KJRvWesHhtKl99DTUzLOsaJ4emDDKDRCOM/Tp+8FRYq/ET22Dw/MukTSaI/k5JqSGq+coFVfD4H5Wr3yrCfRy0qDbQiGkVh7tO5KAqq3SAU1cLGh0no8GfTbvyPHxDXXKycji5G+MOSEvle3jBZStEmTzx7P7VRVW/fz/+n</vt:lpwstr>
  </property>
  <property fmtid="{D5CDD505-2E9C-101B-9397-08002B2CF9AE}" pid="98" name="x1ye=95">
    <vt:lpwstr>pH4k0+gnb/jGk0WKj3jpyP35+8lEQHNcfB1IWo6TSUMfBAOY48kW3axBjaT0kuCa5/FAXvb2Rmnoux22e7ExPTWo6Xc4qhQatKlGUnL/Th/+7VoA3/zcXybOu4l3PYWh+oB/5attDnf5Jjo6UbOmXJu16RwML3kVn9o/ws4fL+TJUyVgxqqk3N20DjsDDeMupcmO4TomPJgiRC+EbO7Dapv0fN3ts4eeTTHCTTX9mNyyvsCVvJQM/eJZ2LHMPtD</vt:lpwstr>
  </property>
  <property fmtid="{D5CDD505-2E9C-101B-9397-08002B2CF9AE}" pid="99" name="x1ye=96">
    <vt:lpwstr>WF+6JreKQAUyM1GHuVHzvChXfOzO26FAkbJUOtq8SvkoXa0PS/YOHLS8ppmX/onH8pHmr5tXMH5HHHS1dMHQWdLvOPbj/MTyYUtDdMn6dMsw1hMmO1SqaARscSYSeOwLOhkeh9jS5j/uh5MvaK/2TGTfZsljyhrq4ijnoaP//fsPyshyZThfAAA=</vt:lpwstr>
  </property>
</Properties>
</file>